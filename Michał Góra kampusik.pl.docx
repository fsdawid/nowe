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D33DC5" w14:textId="160A0F38" w:rsidR="00120489" w:rsidRDefault="00562B90">
      <w:pPr>
        <w:rPr>
          <w:sz w:val="28"/>
          <w:szCs w:val="28"/>
        </w:rPr>
      </w:pPr>
      <w:r>
        <w:rPr>
          <w:sz w:val="28"/>
          <w:szCs w:val="28"/>
        </w:rPr>
        <w:t xml:space="preserve">Michał Góra   </w:t>
      </w:r>
      <w:r w:rsidR="00120489" w:rsidRPr="00FF6A24">
        <w:rPr>
          <w:sz w:val="28"/>
          <w:szCs w:val="28"/>
        </w:rPr>
        <w:tab/>
      </w:r>
      <w:r w:rsidR="00120489" w:rsidRPr="00FF6A24">
        <w:rPr>
          <w:sz w:val="28"/>
          <w:szCs w:val="28"/>
        </w:rPr>
        <w:tab/>
      </w:r>
      <w:r w:rsidR="00120489" w:rsidRPr="00FF6A24">
        <w:rPr>
          <w:sz w:val="28"/>
          <w:szCs w:val="28"/>
        </w:rPr>
        <w:tab/>
      </w:r>
      <w:r w:rsidR="00120489" w:rsidRPr="00FF6A24">
        <w:rPr>
          <w:sz w:val="28"/>
          <w:szCs w:val="28"/>
        </w:rPr>
        <w:tab/>
      </w:r>
      <w:r w:rsidR="00120489" w:rsidRPr="00FF6A24">
        <w:rPr>
          <w:sz w:val="28"/>
          <w:szCs w:val="28"/>
        </w:rPr>
        <w:tab/>
      </w:r>
      <w:r w:rsidR="00120489" w:rsidRPr="00FF6A24">
        <w:rPr>
          <w:sz w:val="28"/>
          <w:szCs w:val="28"/>
        </w:rPr>
        <w:tab/>
      </w:r>
      <w:r w:rsidR="00FF6A24">
        <w:rPr>
          <w:sz w:val="28"/>
          <w:szCs w:val="28"/>
        </w:rPr>
        <w:t xml:space="preserve">                    </w:t>
      </w:r>
      <w:r w:rsidR="00120489" w:rsidRPr="00FF6A24">
        <w:rPr>
          <w:sz w:val="28"/>
          <w:szCs w:val="28"/>
        </w:rPr>
        <w:t>Rybnik 1</w:t>
      </w:r>
      <w:r w:rsidR="007273DD">
        <w:rPr>
          <w:sz w:val="28"/>
          <w:szCs w:val="28"/>
        </w:rPr>
        <w:t>7</w:t>
      </w:r>
      <w:r w:rsidR="00120489" w:rsidRPr="00FF6A24">
        <w:rPr>
          <w:sz w:val="28"/>
          <w:szCs w:val="28"/>
        </w:rPr>
        <w:t>.01.2020</w:t>
      </w:r>
    </w:p>
    <w:p w14:paraId="1BA984C3" w14:textId="285F860A" w:rsidR="00120489" w:rsidRPr="00FF6A24" w:rsidRDefault="00120489">
      <w:pPr>
        <w:rPr>
          <w:sz w:val="28"/>
          <w:szCs w:val="28"/>
        </w:rPr>
      </w:pPr>
      <w:r w:rsidRPr="00FF6A24">
        <w:rPr>
          <w:sz w:val="28"/>
          <w:szCs w:val="28"/>
        </w:rPr>
        <w:t>Niestacjonarne Informatyka semestr III</w:t>
      </w:r>
    </w:p>
    <w:p w14:paraId="73A5FA6E" w14:textId="41855522" w:rsidR="00120489" w:rsidRDefault="00120489">
      <w:bookmarkStart w:id="0" w:name="_GoBack"/>
      <w:bookmarkEnd w:id="0"/>
    </w:p>
    <w:p w14:paraId="331FC6E7" w14:textId="651E65AE" w:rsidR="00120489" w:rsidRDefault="00120489"/>
    <w:p w14:paraId="5A2FB547" w14:textId="734A424D" w:rsidR="00120489" w:rsidRDefault="00120489"/>
    <w:p w14:paraId="02DE7831" w14:textId="7F41C37B" w:rsidR="00120489" w:rsidRPr="00120489" w:rsidRDefault="00120489" w:rsidP="00120489">
      <w:pPr>
        <w:jc w:val="center"/>
        <w:rPr>
          <w:b/>
          <w:bCs/>
          <w:sz w:val="36"/>
          <w:szCs w:val="36"/>
        </w:rPr>
      </w:pPr>
      <w:r w:rsidRPr="00120489">
        <w:rPr>
          <w:b/>
          <w:bCs/>
          <w:sz w:val="36"/>
          <w:szCs w:val="36"/>
        </w:rPr>
        <w:t>SPRAWOZDANIE</w:t>
      </w:r>
    </w:p>
    <w:p w14:paraId="50EF2FE8" w14:textId="1CC371BA" w:rsidR="00120489" w:rsidRDefault="00120489" w:rsidP="00120489">
      <w:pPr>
        <w:jc w:val="center"/>
        <w:rPr>
          <w:b/>
          <w:bCs/>
          <w:sz w:val="36"/>
          <w:szCs w:val="36"/>
        </w:rPr>
      </w:pPr>
      <w:r w:rsidRPr="00120489">
        <w:rPr>
          <w:b/>
          <w:bCs/>
          <w:sz w:val="36"/>
          <w:szCs w:val="36"/>
        </w:rPr>
        <w:t>Algorytmy i struktury danych (kampsik.pl)</w:t>
      </w:r>
    </w:p>
    <w:p w14:paraId="10EEA79E" w14:textId="2EA110F8" w:rsidR="00120489" w:rsidRDefault="00120489" w:rsidP="00120489">
      <w:pPr>
        <w:jc w:val="center"/>
        <w:rPr>
          <w:b/>
          <w:bCs/>
          <w:sz w:val="36"/>
          <w:szCs w:val="36"/>
        </w:rPr>
      </w:pPr>
    </w:p>
    <w:p w14:paraId="7414D940" w14:textId="5EDF6050" w:rsidR="00120489" w:rsidRDefault="00120489" w:rsidP="00120489">
      <w:pPr>
        <w:jc w:val="center"/>
        <w:rPr>
          <w:b/>
          <w:bCs/>
          <w:sz w:val="36"/>
          <w:szCs w:val="36"/>
        </w:rPr>
      </w:pPr>
    </w:p>
    <w:p w14:paraId="3A7EC4D7" w14:textId="67E21D4F" w:rsidR="00120489" w:rsidRDefault="00120489" w:rsidP="00120489">
      <w:pPr>
        <w:pStyle w:val="Akapitzlist"/>
        <w:numPr>
          <w:ilvl w:val="0"/>
          <w:numId w:val="1"/>
        </w:numPr>
        <w:rPr>
          <w:sz w:val="32"/>
          <w:szCs w:val="32"/>
        </w:rPr>
      </w:pPr>
      <w:r w:rsidRPr="00FF6A24">
        <w:rPr>
          <w:sz w:val="32"/>
          <w:szCs w:val="32"/>
        </w:rPr>
        <w:t>Schematy blokowe</w:t>
      </w:r>
    </w:p>
    <w:p w14:paraId="688B4706" w14:textId="40962412" w:rsidR="000F3B7C" w:rsidRPr="000F3B7C" w:rsidRDefault="000F3B7C" w:rsidP="000F3B7C">
      <w:pPr>
        <w:pStyle w:val="Akapitzlist"/>
        <w:rPr>
          <w:i/>
          <w:iCs/>
          <w:sz w:val="28"/>
          <w:szCs w:val="28"/>
        </w:rPr>
      </w:pPr>
      <w:r w:rsidRPr="000F3B7C">
        <w:rPr>
          <w:i/>
          <w:iCs/>
          <w:sz w:val="28"/>
          <w:szCs w:val="28"/>
        </w:rPr>
        <w:t>Wyszukiwanie liczb całkowitych parzystych</w:t>
      </w:r>
    </w:p>
    <w:p w14:paraId="69E7855A" w14:textId="78996FBA" w:rsidR="00120489" w:rsidRPr="000F3B7C" w:rsidRDefault="00120489" w:rsidP="000F3B7C">
      <w:pPr>
        <w:pStyle w:val="Akapitzlist"/>
        <w:rPr>
          <w:i/>
          <w:iCs/>
          <w:sz w:val="28"/>
          <w:szCs w:val="28"/>
        </w:rPr>
      </w:pPr>
      <w:r w:rsidRPr="000F3B7C">
        <w:rPr>
          <w:i/>
          <w:iCs/>
          <w:sz w:val="28"/>
          <w:szCs w:val="28"/>
        </w:rPr>
        <w:t>Algorytm Euklidesa 1</w:t>
      </w:r>
    </w:p>
    <w:p w14:paraId="31603612" w14:textId="355E097E" w:rsidR="00120489" w:rsidRPr="000F3B7C" w:rsidRDefault="00120489" w:rsidP="000F3B7C">
      <w:pPr>
        <w:pStyle w:val="Akapitzlist"/>
        <w:rPr>
          <w:i/>
          <w:iCs/>
          <w:sz w:val="28"/>
          <w:szCs w:val="28"/>
        </w:rPr>
      </w:pPr>
      <w:r w:rsidRPr="000F3B7C">
        <w:rPr>
          <w:i/>
          <w:iCs/>
          <w:sz w:val="28"/>
          <w:szCs w:val="28"/>
        </w:rPr>
        <w:t>Algorytm Euklidesa 2</w:t>
      </w:r>
    </w:p>
    <w:p w14:paraId="739EF871" w14:textId="4C417456" w:rsidR="00120489" w:rsidRPr="000F3B7C" w:rsidRDefault="00120489" w:rsidP="000F3B7C">
      <w:pPr>
        <w:pStyle w:val="Akapitzlist"/>
        <w:rPr>
          <w:i/>
          <w:iCs/>
          <w:sz w:val="28"/>
          <w:szCs w:val="28"/>
        </w:rPr>
      </w:pPr>
      <w:r w:rsidRPr="000F3B7C">
        <w:rPr>
          <w:i/>
          <w:iCs/>
          <w:sz w:val="28"/>
          <w:szCs w:val="28"/>
        </w:rPr>
        <w:t>Wyznaczanie NWW dwóch liczb</w:t>
      </w:r>
    </w:p>
    <w:p w14:paraId="0618EB0D" w14:textId="4463EADD" w:rsidR="00120489" w:rsidRPr="000F3B7C" w:rsidRDefault="00120489" w:rsidP="000F3B7C">
      <w:pPr>
        <w:pStyle w:val="Akapitzlist"/>
        <w:rPr>
          <w:i/>
          <w:iCs/>
          <w:sz w:val="28"/>
          <w:szCs w:val="28"/>
        </w:rPr>
      </w:pPr>
      <w:r w:rsidRPr="000F3B7C">
        <w:rPr>
          <w:i/>
          <w:iCs/>
          <w:sz w:val="28"/>
          <w:szCs w:val="28"/>
        </w:rPr>
        <w:t>Generowanie n liczb pierwszych (podzielność)</w:t>
      </w:r>
    </w:p>
    <w:p w14:paraId="5FE6DF3F" w14:textId="1C875204" w:rsidR="00120489" w:rsidRPr="00FF6A24" w:rsidRDefault="00120489" w:rsidP="00120489">
      <w:pPr>
        <w:pStyle w:val="Akapitzlist"/>
        <w:numPr>
          <w:ilvl w:val="0"/>
          <w:numId w:val="1"/>
        </w:numPr>
        <w:rPr>
          <w:sz w:val="32"/>
          <w:szCs w:val="32"/>
        </w:rPr>
      </w:pPr>
      <w:r w:rsidRPr="00FF6A24">
        <w:rPr>
          <w:sz w:val="32"/>
          <w:szCs w:val="32"/>
        </w:rPr>
        <w:t>Kod źródłowy- lista jednokierunkowa</w:t>
      </w:r>
    </w:p>
    <w:p w14:paraId="0E622CE3" w14:textId="4579068E" w:rsidR="00120489" w:rsidRPr="00FF6A24" w:rsidRDefault="00FF6A24" w:rsidP="00120489">
      <w:pPr>
        <w:pStyle w:val="Akapitzlist"/>
        <w:numPr>
          <w:ilvl w:val="0"/>
          <w:numId w:val="1"/>
        </w:numPr>
        <w:rPr>
          <w:sz w:val="32"/>
          <w:szCs w:val="32"/>
        </w:rPr>
      </w:pPr>
      <w:r w:rsidRPr="00FF6A24">
        <w:rPr>
          <w:sz w:val="32"/>
          <w:szCs w:val="32"/>
        </w:rPr>
        <w:t>Kod źródłowy- lista dwukierunkowa</w:t>
      </w:r>
    </w:p>
    <w:p w14:paraId="41A76714" w14:textId="65D5241B" w:rsidR="00FF6A24" w:rsidRPr="00FF6A24" w:rsidRDefault="00FF6A24" w:rsidP="00FF6A24">
      <w:pPr>
        <w:pStyle w:val="Akapitzlist"/>
        <w:numPr>
          <w:ilvl w:val="0"/>
          <w:numId w:val="1"/>
        </w:numPr>
        <w:rPr>
          <w:sz w:val="32"/>
          <w:szCs w:val="32"/>
        </w:rPr>
      </w:pPr>
      <w:r w:rsidRPr="00FF6A24">
        <w:rPr>
          <w:sz w:val="32"/>
          <w:szCs w:val="32"/>
        </w:rPr>
        <w:t>Implementacja kolejki i stosu</w:t>
      </w:r>
    </w:p>
    <w:p w14:paraId="797DED1A" w14:textId="6E8B0C0F" w:rsidR="00FF6A24" w:rsidRPr="00FF6A24" w:rsidRDefault="00FF6A24" w:rsidP="00FF6A24">
      <w:pPr>
        <w:pStyle w:val="Akapitzlist"/>
        <w:numPr>
          <w:ilvl w:val="0"/>
          <w:numId w:val="1"/>
        </w:numPr>
        <w:rPr>
          <w:sz w:val="32"/>
          <w:szCs w:val="32"/>
        </w:rPr>
      </w:pPr>
      <w:r w:rsidRPr="00FF6A24">
        <w:rPr>
          <w:sz w:val="32"/>
          <w:szCs w:val="32"/>
        </w:rPr>
        <w:t>TOWARZYSKI JANEK</w:t>
      </w:r>
    </w:p>
    <w:p w14:paraId="675A803A" w14:textId="529606BD" w:rsidR="00FF6A24" w:rsidRPr="00FF6A24" w:rsidRDefault="00FF6A24" w:rsidP="00FF6A24">
      <w:pPr>
        <w:pStyle w:val="Akapitzlist"/>
        <w:numPr>
          <w:ilvl w:val="0"/>
          <w:numId w:val="1"/>
        </w:numPr>
        <w:rPr>
          <w:sz w:val="32"/>
          <w:szCs w:val="32"/>
        </w:rPr>
      </w:pPr>
      <w:r w:rsidRPr="00FF6A24">
        <w:rPr>
          <w:sz w:val="32"/>
          <w:szCs w:val="32"/>
        </w:rPr>
        <w:t>PODRÓŻNICZKA AGATKA</w:t>
      </w:r>
    </w:p>
    <w:p w14:paraId="01A26E58" w14:textId="24454250" w:rsidR="00120489" w:rsidRDefault="00120489" w:rsidP="00120489">
      <w:pPr>
        <w:ind w:left="360"/>
        <w:rPr>
          <w:sz w:val="24"/>
          <w:szCs w:val="24"/>
        </w:rPr>
      </w:pPr>
    </w:p>
    <w:p w14:paraId="100DB542" w14:textId="78EF4F4F" w:rsidR="00FF6A24" w:rsidRDefault="00FF6A24" w:rsidP="00120489">
      <w:pPr>
        <w:ind w:left="360"/>
        <w:rPr>
          <w:sz w:val="24"/>
          <w:szCs w:val="24"/>
        </w:rPr>
      </w:pPr>
    </w:p>
    <w:p w14:paraId="0FC27B98" w14:textId="330C2D4B" w:rsidR="00FF6A24" w:rsidRDefault="00FF6A24" w:rsidP="00120489">
      <w:pPr>
        <w:ind w:left="360"/>
        <w:rPr>
          <w:sz w:val="24"/>
          <w:szCs w:val="24"/>
        </w:rPr>
      </w:pPr>
    </w:p>
    <w:p w14:paraId="75325D20" w14:textId="282B8E63" w:rsidR="00FF6A24" w:rsidRDefault="00FF6A24" w:rsidP="00120489">
      <w:pPr>
        <w:ind w:left="360"/>
        <w:rPr>
          <w:sz w:val="24"/>
          <w:szCs w:val="24"/>
        </w:rPr>
      </w:pPr>
    </w:p>
    <w:p w14:paraId="2A0225E3" w14:textId="2F74389A" w:rsidR="00FF6A24" w:rsidRDefault="00FF6A24" w:rsidP="00120489">
      <w:pPr>
        <w:ind w:left="360"/>
        <w:rPr>
          <w:sz w:val="24"/>
          <w:szCs w:val="24"/>
        </w:rPr>
      </w:pPr>
    </w:p>
    <w:p w14:paraId="18AC3C32" w14:textId="228E123F" w:rsidR="00FF6A24" w:rsidRDefault="00FF6A24" w:rsidP="00120489">
      <w:pPr>
        <w:ind w:left="360"/>
        <w:rPr>
          <w:sz w:val="24"/>
          <w:szCs w:val="24"/>
        </w:rPr>
      </w:pPr>
    </w:p>
    <w:p w14:paraId="3F5ECAB0" w14:textId="32928693" w:rsidR="00FF6A24" w:rsidRDefault="00FF6A24" w:rsidP="00120489">
      <w:pPr>
        <w:ind w:left="360"/>
        <w:rPr>
          <w:sz w:val="24"/>
          <w:szCs w:val="24"/>
        </w:rPr>
      </w:pPr>
    </w:p>
    <w:p w14:paraId="3A417791" w14:textId="7C94B80F" w:rsidR="00FF6A24" w:rsidRDefault="00FF6A24" w:rsidP="00120489">
      <w:pPr>
        <w:ind w:left="360"/>
        <w:rPr>
          <w:sz w:val="24"/>
          <w:szCs w:val="24"/>
        </w:rPr>
      </w:pPr>
    </w:p>
    <w:p w14:paraId="7066151A" w14:textId="174477D1" w:rsidR="00FF6A24" w:rsidRDefault="00FF6A24" w:rsidP="00120489">
      <w:pPr>
        <w:ind w:left="360"/>
        <w:rPr>
          <w:sz w:val="24"/>
          <w:szCs w:val="24"/>
        </w:rPr>
      </w:pPr>
    </w:p>
    <w:p w14:paraId="38B539A9" w14:textId="017F8C73" w:rsidR="00FF6A24" w:rsidRDefault="00FF6A24" w:rsidP="00120489">
      <w:pPr>
        <w:ind w:left="360"/>
        <w:rPr>
          <w:sz w:val="24"/>
          <w:szCs w:val="24"/>
        </w:rPr>
      </w:pPr>
    </w:p>
    <w:p w14:paraId="3C56C5CA" w14:textId="539C7E4C" w:rsidR="00FF6A24" w:rsidRPr="00FA722D" w:rsidRDefault="00FF6A24" w:rsidP="00B35532">
      <w:pPr>
        <w:pStyle w:val="Akapitzlist"/>
        <w:numPr>
          <w:ilvl w:val="0"/>
          <w:numId w:val="2"/>
        </w:numPr>
        <w:rPr>
          <w:b/>
          <w:bCs/>
          <w:sz w:val="32"/>
          <w:szCs w:val="32"/>
        </w:rPr>
      </w:pPr>
      <w:r w:rsidRPr="00FA722D">
        <w:rPr>
          <w:b/>
          <w:bCs/>
          <w:sz w:val="32"/>
          <w:szCs w:val="32"/>
        </w:rPr>
        <w:t>Schematy blokowe</w:t>
      </w:r>
    </w:p>
    <w:p w14:paraId="6BE17B7A" w14:textId="17C474BF" w:rsidR="000F3B7C" w:rsidRPr="00FA722D" w:rsidRDefault="000F3B7C" w:rsidP="000F3B7C">
      <w:pPr>
        <w:rPr>
          <w:b/>
          <w:bCs/>
          <w:sz w:val="32"/>
          <w:szCs w:val="32"/>
        </w:rPr>
      </w:pPr>
      <w:r w:rsidRPr="00FA722D">
        <w:rPr>
          <w:b/>
          <w:bCs/>
          <w:sz w:val="32"/>
          <w:szCs w:val="32"/>
        </w:rPr>
        <w:t>Wyszukiwanie liczb całkowitych parzystych</w:t>
      </w:r>
    </w:p>
    <w:p w14:paraId="1122F3ED" w14:textId="4EC21E5C" w:rsidR="000F3B7C" w:rsidRDefault="000F3B7C" w:rsidP="000F3B7C">
      <w:pPr>
        <w:pStyle w:val="Akapitzlist"/>
        <w:rPr>
          <w:sz w:val="32"/>
          <w:szCs w:val="32"/>
        </w:rPr>
      </w:pPr>
    </w:p>
    <w:p w14:paraId="33551751" w14:textId="02CFA0DD" w:rsidR="000F3B7C" w:rsidRDefault="000F3B7C" w:rsidP="000F3B7C">
      <w:pPr>
        <w:pStyle w:val="Akapitzlist"/>
        <w:rPr>
          <w:sz w:val="32"/>
          <w:szCs w:val="3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EE98F6E" wp14:editId="725ADE47">
            <wp:simplePos x="0" y="0"/>
            <wp:positionH relativeFrom="margin">
              <wp:align>left</wp:align>
            </wp:positionH>
            <wp:positionV relativeFrom="paragraph">
              <wp:posOffset>215900</wp:posOffset>
            </wp:positionV>
            <wp:extent cx="4241800" cy="6147992"/>
            <wp:effectExtent l="0" t="0" r="6350" b="5715"/>
            <wp:wrapSquare wrapText="largest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9" t="-34" r="-49" b="-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800" cy="6147992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A697F2" w14:textId="0E7F6D76" w:rsidR="00B35532" w:rsidRDefault="00B35532" w:rsidP="00B35532">
      <w:pPr>
        <w:rPr>
          <w:sz w:val="32"/>
          <w:szCs w:val="32"/>
        </w:rPr>
      </w:pPr>
    </w:p>
    <w:p w14:paraId="4EF04A5D" w14:textId="6DEE9E3D" w:rsidR="00B35532" w:rsidRDefault="00B35532" w:rsidP="00B35532">
      <w:pPr>
        <w:rPr>
          <w:sz w:val="32"/>
          <w:szCs w:val="32"/>
        </w:rPr>
      </w:pPr>
    </w:p>
    <w:p w14:paraId="069458B2" w14:textId="3FDFABD3" w:rsidR="00B35532" w:rsidRPr="00B35532" w:rsidRDefault="00B35532" w:rsidP="00B35532">
      <w:pPr>
        <w:rPr>
          <w:sz w:val="32"/>
          <w:szCs w:val="32"/>
        </w:rPr>
      </w:pPr>
    </w:p>
    <w:p w14:paraId="6D0B9CBA" w14:textId="3ADDE00E" w:rsidR="00FF6A24" w:rsidRDefault="00FF6A24" w:rsidP="00120489">
      <w:pPr>
        <w:ind w:left="360"/>
        <w:rPr>
          <w:sz w:val="24"/>
          <w:szCs w:val="24"/>
        </w:rPr>
      </w:pPr>
    </w:p>
    <w:p w14:paraId="6CE94E34" w14:textId="4D6A1EEB" w:rsidR="00B35532" w:rsidRDefault="00B35532" w:rsidP="00120489">
      <w:pPr>
        <w:ind w:left="360"/>
        <w:rPr>
          <w:sz w:val="24"/>
          <w:szCs w:val="24"/>
        </w:rPr>
      </w:pPr>
    </w:p>
    <w:p w14:paraId="7B310B4A" w14:textId="238B01A2" w:rsidR="00B35532" w:rsidRDefault="00B35532" w:rsidP="00120489">
      <w:pPr>
        <w:ind w:left="360"/>
        <w:rPr>
          <w:sz w:val="24"/>
          <w:szCs w:val="24"/>
        </w:rPr>
      </w:pPr>
    </w:p>
    <w:p w14:paraId="26CA5F1F" w14:textId="3CAFF5BD" w:rsidR="00B35532" w:rsidRDefault="00B35532" w:rsidP="00120489">
      <w:pPr>
        <w:ind w:left="360"/>
        <w:rPr>
          <w:sz w:val="24"/>
          <w:szCs w:val="24"/>
        </w:rPr>
      </w:pPr>
    </w:p>
    <w:p w14:paraId="45732675" w14:textId="6D972553" w:rsidR="00B35532" w:rsidRDefault="00B35532" w:rsidP="00120489">
      <w:pPr>
        <w:ind w:left="360"/>
        <w:rPr>
          <w:sz w:val="24"/>
          <w:szCs w:val="24"/>
        </w:rPr>
      </w:pPr>
    </w:p>
    <w:p w14:paraId="5A7FE4A6" w14:textId="7773AC1D" w:rsidR="00B35532" w:rsidRDefault="00B35532" w:rsidP="00120489">
      <w:pPr>
        <w:ind w:left="360"/>
        <w:rPr>
          <w:sz w:val="24"/>
          <w:szCs w:val="24"/>
        </w:rPr>
      </w:pPr>
    </w:p>
    <w:p w14:paraId="2B9EBF62" w14:textId="0420ED58" w:rsidR="00B35532" w:rsidRDefault="00B35532" w:rsidP="00120489">
      <w:pPr>
        <w:ind w:left="360"/>
        <w:rPr>
          <w:sz w:val="24"/>
          <w:szCs w:val="24"/>
        </w:rPr>
      </w:pPr>
    </w:p>
    <w:p w14:paraId="7E3DFB2B" w14:textId="2AD99549" w:rsidR="00B35532" w:rsidRDefault="00B35532" w:rsidP="00120489">
      <w:pPr>
        <w:ind w:left="360"/>
        <w:rPr>
          <w:sz w:val="24"/>
          <w:szCs w:val="24"/>
        </w:rPr>
      </w:pPr>
    </w:p>
    <w:p w14:paraId="7840E450" w14:textId="6C83C63F" w:rsidR="00B35532" w:rsidRDefault="00B35532" w:rsidP="00120489">
      <w:pPr>
        <w:ind w:left="360"/>
        <w:rPr>
          <w:sz w:val="24"/>
          <w:szCs w:val="24"/>
        </w:rPr>
      </w:pPr>
    </w:p>
    <w:p w14:paraId="16596264" w14:textId="7E204169" w:rsidR="00B35532" w:rsidRDefault="00B35532" w:rsidP="00120489">
      <w:pPr>
        <w:ind w:left="360"/>
        <w:rPr>
          <w:sz w:val="24"/>
          <w:szCs w:val="24"/>
        </w:rPr>
      </w:pPr>
    </w:p>
    <w:p w14:paraId="367A43FE" w14:textId="0B8F4204" w:rsidR="00B35532" w:rsidRDefault="00B35532" w:rsidP="00120489">
      <w:pPr>
        <w:ind w:left="360"/>
        <w:rPr>
          <w:sz w:val="24"/>
          <w:szCs w:val="24"/>
        </w:rPr>
      </w:pPr>
    </w:p>
    <w:p w14:paraId="11E445A9" w14:textId="7D510C54" w:rsidR="00B35532" w:rsidRDefault="00B35532" w:rsidP="00120489">
      <w:pPr>
        <w:ind w:left="360"/>
        <w:rPr>
          <w:sz w:val="24"/>
          <w:szCs w:val="24"/>
        </w:rPr>
      </w:pPr>
    </w:p>
    <w:p w14:paraId="2952EB9A" w14:textId="6D253ACD" w:rsidR="00B35532" w:rsidRDefault="00B35532" w:rsidP="00120489">
      <w:pPr>
        <w:ind w:left="360"/>
        <w:rPr>
          <w:sz w:val="24"/>
          <w:szCs w:val="24"/>
        </w:rPr>
      </w:pPr>
    </w:p>
    <w:p w14:paraId="484DABBB" w14:textId="66C1F614" w:rsidR="00B35532" w:rsidRDefault="00B35532" w:rsidP="00120489">
      <w:pPr>
        <w:ind w:left="360"/>
        <w:rPr>
          <w:sz w:val="24"/>
          <w:szCs w:val="24"/>
        </w:rPr>
      </w:pPr>
    </w:p>
    <w:p w14:paraId="3A0A529B" w14:textId="390FC905" w:rsidR="00B35532" w:rsidRDefault="00B35532" w:rsidP="00120489">
      <w:pPr>
        <w:ind w:left="360"/>
        <w:rPr>
          <w:sz w:val="24"/>
          <w:szCs w:val="24"/>
        </w:rPr>
      </w:pPr>
    </w:p>
    <w:p w14:paraId="2D9F8DF3" w14:textId="5D15618B" w:rsidR="00B35532" w:rsidRDefault="00B35532" w:rsidP="00120489">
      <w:pPr>
        <w:ind w:left="360"/>
        <w:rPr>
          <w:sz w:val="24"/>
          <w:szCs w:val="24"/>
        </w:rPr>
      </w:pPr>
    </w:p>
    <w:p w14:paraId="184BE92A" w14:textId="333CB7AA" w:rsidR="00B35532" w:rsidRDefault="00B35532" w:rsidP="00120489">
      <w:pPr>
        <w:ind w:left="360"/>
        <w:rPr>
          <w:sz w:val="24"/>
          <w:szCs w:val="24"/>
        </w:rPr>
      </w:pPr>
    </w:p>
    <w:p w14:paraId="3B5ED292" w14:textId="3FC0EE66" w:rsidR="00B35532" w:rsidRDefault="00B35532" w:rsidP="00120489">
      <w:pPr>
        <w:ind w:left="360"/>
        <w:rPr>
          <w:sz w:val="24"/>
          <w:szCs w:val="24"/>
        </w:rPr>
      </w:pPr>
    </w:p>
    <w:p w14:paraId="6786A435" w14:textId="33566756" w:rsidR="00B35532" w:rsidRDefault="00B35532" w:rsidP="00120489">
      <w:pPr>
        <w:ind w:left="360"/>
        <w:rPr>
          <w:sz w:val="24"/>
          <w:szCs w:val="24"/>
        </w:rPr>
      </w:pPr>
    </w:p>
    <w:p w14:paraId="14C71F2B" w14:textId="36036EB1" w:rsidR="00B35532" w:rsidRDefault="00B35532" w:rsidP="00120489">
      <w:pPr>
        <w:ind w:left="360"/>
        <w:rPr>
          <w:sz w:val="24"/>
          <w:szCs w:val="24"/>
        </w:rPr>
      </w:pPr>
    </w:p>
    <w:p w14:paraId="0A6BEED2" w14:textId="3F78F6A4" w:rsidR="00B35532" w:rsidRPr="00FA722D" w:rsidRDefault="00B35532" w:rsidP="000F3B7C">
      <w:pPr>
        <w:rPr>
          <w:b/>
          <w:bCs/>
          <w:sz w:val="32"/>
          <w:szCs w:val="32"/>
        </w:rPr>
      </w:pPr>
      <w:r w:rsidRPr="00FA722D">
        <w:rPr>
          <w:b/>
          <w:bCs/>
          <w:sz w:val="32"/>
          <w:szCs w:val="32"/>
        </w:rPr>
        <w:lastRenderedPageBreak/>
        <w:t>Algorytm Euklidesa 1</w:t>
      </w:r>
    </w:p>
    <w:p w14:paraId="1E9AB611" w14:textId="5AB4E9AC" w:rsidR="00B35532" w:rsidRDefault="00B35532" w:rsidP="00B35532">
      <w:pPr>
        <w:rPr>
          <w:sz w:val="32"/>
          <w:szCs w:val="32"/>
        </w:rPr>
      </w:pPr>
    </w:p>
    <w:p w14:paraId="69755F19" w14:textId="6BF7B364" w:rsidR="00B35532" w:rsidRPr="00B35532" w:rsidRDefault="00B35532" w:rsidP="00B35532">
      <w:pPr>
        <w:rPr>
          <w:sz w:val="32"/>
          <w:szCs w:val="32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18A9FEBD" wp14:editId="4C9E526E">
            <wp:simplePos x="0" y="0"/>
            <wp:positionH relativeFrom="column">
              <wp:posOffset>0</wp:posOffset>
            </wp:positionH>
            <wp:positionV relativeFrom="paragraph">
              <wp:posOffset>365760</wp:posOffset>
            </wp:positionV>
            <wp:extent cx="5760720" cy="5768340"/>
            <wp:effectExtent l="0" t="0" r="0" b="3810"/>
            <wp:wrapSquare wrapText="largest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1" t="-31" r="-31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7683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F84AB9" w14:textId="70CD2185" w:rsidR="00B35532" w:rsidRDefault="00B35532" w:rsidP="00120489">
      <w:pPr>
        <w:ind w:left="360"/>
        <w:rPr>
          <w:sz w:val="24"/>
          <w:szCs w:val="24"/>
        </w:rPr>
      </w:pPr>
    </w:p>
    <w:p w14:paraId="088BEA2C" w14:textId="7AA36163" w:rsidR="00B35532" w:rsidRDefault="00B35532" w:rsidP="00120489">
      <w:pPr>
        <w:ind w:left="360"/>
        <w:rPr>
          <w:sz w:val="24"/>
          <w:szCs w:val="24"/>
        </w:rPr>
      </w:pPr>
    </w:p>
    <w:p w14:paraId="68DC1723" w14:textId="5E708370" w:rsidR="00B35532" w:rsidRDefault="00B35532" w:rsidP="00120489">
      <w:pPr>
        <w:ind w:left="360"/>
        <w:rPr>
          <w:sz w:val="24"/>
          <w:szCs w:val="24"/>
        </w:rPr>
      </w:pPr>
    </w:p>
    <w:p w14:paraId="1D6F44D8" w14:textId="50B0CE30" w:rsidR="00B35532" w:rsidRDefault="00B35532" w:rsidP="00120489">
      <w:pPr>
        <w:ind w:left="360"/>
        <w:rPr>
          <w:sz w:val="24"/>
          <w:szCs w:val="24"/>
        </w:rPr>
      </w:pPr>
    </w:p>
    <w:p w14:paraId="29E2D85D" w14:textId="7E9321DA" w:rsidR="00B35532" w:rsidRDefault="00B35532" w:rsidP="00120489">
      <w:pPr>
        <w:ind w:left="360"/>
        <w:rPr>
          <w:sz w:val="24"/>
          <w:szCs w:val="24"/>
        </w:rPr>
      </w:pPr>
    </w:p>
    <w:p w14:paraId="6D869FA1" w14:textId="60A6D201" w:rsidR="00B35532" w:rsidRDefault="00B35532" w:rsidP="00120489">
      <w:pPr>
        <w:ind w:left="360"/>
        <w:rPr>
          <w:sz w:val="24"/>
          <w:szCs w:val="24"/>
        </w:rPr>
      </w:pPr>
    </w:p>
    <w:p w14:paraId="7621703E" w14:textId="6BC00206" w:rsidR="00B35532" w:rsidRDefault="00B35532" w:rsidP="00B35532">
      <w:pPr>
        <w:rPr>
          <w:sz w:val="24"/>
          <w:szCs w:val="24"/>
        </w:rPr>
      </w:pPr>
    </w:p>
    <w:p w14:paraId="53D61768" w14:textId="7067B87D" w:rsidR="00B35532" w:rsidRPr="00FA722D" w:rsidRDefault="00B35532" w:rsidP="000F3B7C">
      <w:pPr>
        <w:rPr>
          <w:b/>
          <w:bCs/>
          <w:sz w:val="32"/>
          <w:szCs w:val="32"/>
        </w:rPr>
      </w:pPr>
      <w:r w:rsidRPr="00FA722D">
        <w:rPr>
          <w:b/>
          <w:bCs/>
          <w:sz w:val="32"/>
          <w:szCs w:val="32"/>
        </w:rPr>
        <w:lastRenderedPageBreak/>
        <w:t>Algorytm Euklidesa 2</w:t>
      </w:r>
    </w:p>
    <w:p w14:paraId="561D86A6" w14:textId="3B441790" w:rsidR="00B35532" w:rsidRDefault="00B35532" w:rsidP="00B35532">
      <w:pPr>
        <w:rPr>
          <w:sz w:val="32"/>
          <w:szCs w:val="32"/>
        </w:rPr>
      </w:pPr>
    </w:p>
    <w:p w14:paraId="6D967404" w14:textId="68925F75" w:rsidR="00B35532" w:rsidRPr="00B35532" w:rsidRDefault="00B35532" w:rsidP="00B35532">
      <w:pPr>
        <w:rPr>
          <w:sz w:val="32"/>
          <w:szCs w:val="32"/>
        </w:rPr>
      </w:pPr>
      <w:r>
        <w:rPr>
          <w:noProof/>
        </w:rPr>
        <w:drawing>
          <wp:anchor distT="0" distB="0" distL="0" distR="0" simplePos="0" relativeHeight="251663360" behindDoc="0" locked="0" layoutInCell="1" allowOverlap="1" wp14:anchorId="51BEED24" wp14:editId="249C6B7A">
            <wp:simplePos x="0" y="0"/>
            <wp:positionH relativeFrom="column">
              <wp:posOffset>0</wp:posOffset>
            </wp:positionH>
            <wp:positionV relativeFrom="paragraph">
              <wp:posOffset>365760</wp:posOffset>
            </wp:positionV>
            <wp:extent cx="5760720" cy="7068185"/>
            <wp:effectExtent l="0" t="0" r="0" b="0"/>
            <wp:wrapSquare wrapText="largest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0" t="-32" r="-40" b="-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06818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38BE0F" w14:textId="60C762DC" w:rsidR="00B35532" w:rsidRDefault="00B35532" w:rsidP="00B35532">
      <w:pPr>
        <w:rPr>
          <w:sz w:val="32"/>
          <w:szCs w:val="32"/>
        </w:rPr>
      </w:pPr>
    </w:p>
    <w:p w14:paraId="08DDF7AC" w14:textId="77777777" w:rsidR="00B35532" w:rsidRDefault="00B35532" w:rsidP="00B35532">
      <w:pPr>
        <w:rPr>
          <w:sz w:val="32"/>
          <w:szCs w:val="32"/>
        </w:rPr>
      </w:pPr>
    </w:p>
    <w:p w14:paraId="3CCBB3B3" w14:textId="4B0E4782" w:rsidR="00B35532" w:rsidRPr="00FA722D" w:rsidRDefault="00B35532" w:rsidP="000F3B7C">
      <w:pPr>
        <w:rPr>
          <w:b/>
          <w:bCs/>
          <w:sz w:val="32"/>
          <w:szCs w:val="32"/>
        </w:rPr>
      </w:pPr>
      <w:r w:rsidRPr="00FA722D">
        <w:rPr>
          <w:b/>
          <w:bCs/>
          <w:sz w:val="32"/>
          <w:szCs w:val="32"/>
        </w:rPr>
        <w:lastRenderedPageBreak/>
        <w:t>Wyznaczanie NWW dwóch liczb</w:t>
      </w:r>
    </w:p>
    <w:p w14:paraId="5C286D42" w14:textId="3DABC128" w:rsidR="00B35532" w:rsidRPr="00B35532" w:rsidRDefault="00B35532" w:rsidP="00B35532">
      <w:pPr>
        <w:rPr>
          <w:sz w:val="32"/>
          <w:szCs w:val="32"/>
        </w:rPr>
      </w:pPr>
    </w:p>
    <w:p w14:paraId="283335DD" w14:textId="7C3DAA37" w:rsidR="00B35532" w:rsidRDefault="00B35532" w:rsidP="00B35532">
      <w:pPr>
        <w:rPr>
          <w:sz w:val="24"/>
          <w:szCs w:val="24"/>
        </w:rPr>
      </w:pPr>
      <w:r>
        <w:rPr>
          <w:noProof/>
        </w:rPr>
        <w:drawing>
          <wp:anchor distT="0" distB="0" distL="0" distR="0" simplePos="0" relativeHeight="251665408" behindDoc="0" locked="0" layoutInCell="1" allowOverlap="1" wp14:anchorId="477226BC" wp14:editId="371E9B8A">
            <wp:simplePos x="0" y="0"/>
            <wp:positionH relativeFrom="margin">
              <wp:posOffset>-635</wp:posOffset>
            </wp:positionH>
            <wp:positionV relativeFrom="paragraph">
              <wp:posOffset>135255</wp:posOffset>
            </wp:positionV>
            <wp:extent cx="4198620" cy="7016115"/>
            <wp:effectExtent l="0" t="0" r="0" b="0"/>
            <wp:wrapSquare wrapText="largest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0" t="-31" r="-50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20" cy="701611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B7FE3C" w14:textId="3EF5DA2E" w:rsidR="00B35532" w:rsidRPr="00B35532" w:rsidRDefault="00B35532" w:rsidP="00B35532">
      <w:pPr>
        <w:rPr>
          <w:sz w:val="24"/>
          <w:szCs w:val="24"/>
        </w:rPr>
      </w:pPr>
    </w:p>
    <w:p w14:paraId="78BFEC77" w14:textId="75DF8571" w:rsidR="00B35532" w:rsidRPr="00B35532" w:rsidRDefault="00B35532" w:rsidP="00B35532">
      <w:pPr>
        <w:rPr>
          <w:sz w:val="24"/>
          <w:szCs w:val="24"/>
        </w:rPr>
      </w:pPr>
    </w:p>
    <w:p w14:paraId="1B0F35C4" w14:textId="318E6178" w:rsidR="00B35532" w:rsidRPr="00B35532" w:rsidRDefault="00B35532" w:rsidP="00B35532">
      <w:pPr>
        <w:rPr>
          <w:sz w:val="24"/>
          <w:szCs w:val="24"/>
        </w:rPr>
      </w:pPr>
    </w:p>
    <w:p w14:paraId="3E3DF416" w14:textId="69C9D25F" w:rsidR="00B35532" w:rsidRPr="00B35532" w:rsidRDefault="00B35532" w:rsidP="00B35532">
      <w:pPr>
        <w:rPr>
          <w:sz w:val="24"/>
          <w:szCs w:val="24"/>
        </w:rPr>
      </w:pPr>
    </w:p>
    <w:p w14:paraId="7E98734E" w14:textId="398C6DA6" w:rsidR="00B35532" w:rsidRPr="00B35532" w:rsidRDefault="00B35532" w:rsidP="00B35532">
      <w:pPr>
        <w:rPr>
          <w:sz w:val="24"/>
          <w:szCs w:val="24"/>
        </w:rPr>
      </w:pPr>
    </w:p>
    <w:p w14:paraId="5B574BF3" w14:textId="3F099087" w:rsidR="00B35532" w:rsidRPr="00B35532" w:rsidRDefault="00B35532" w:rsidP="00B35532">
      <w:pPr>
        <w:rPr>
          <w:sz w:val="24"/>
          <w:szCs w:val="24"/>
        </w:rPr>
      </w:pPr>
    </w:p>
    <w:p w14:paraId="6CFA706B" w14:textId="5EB7AFDB" w:rsidR="00B35532" w:rsidRPr="00B35532" w:rsidRDefault="00B35532" w:rsidP="00B35532">
      <w:pPr>
        <w:rPr>
          <w:sz w:val="24"/>
          <w:szCs w:val="24"/>
        </w:rPr>
      </w:pPr>
    </w:p>
    <w:p w14:paraId="47E24F7B" w14:textId="5010033D" w:rsidR="00B35532" w:rsidRPr="00B35532" w:rsidRDefault="00B35532" w:rsidP="00B35532">
      <w:pPr>
        <w:rPr>
          <w:sz w:val="24"/>
          <w:szCs w:val="24"/>
        </w:rPr>
      </w:pPr>
    </w:p>
    <w:p w14:paraId="11592809" w14:textId="246191D3" w:rsidR="00B35532" w:rsidRPr="00B35532" w:rsidRDefault="00B35532" w:rsidP="00B35532">
      <w:pPr>
        <w:rPr>
          <w:sz w:val="24"/>
          <w:szCs w:val="24"/>
        </w:rPr>
      </w:pPr>
    </w:p>
    <w:p w14:paraId="4E241A1A" w14:textId="5A0A381A" w:rsidR="00B35532" w:rsidRPr="00B35532" w:rsidRDefault="00B35532" w:rsidP="00B35532">
      <w:pPr>
        <w:rPr>
          <w:sz w:val="24"/>
          <w:szCs w:val="24"/>
        </w:rPr>
      </w:pPr>
    </w:p>
    <w:p w14:paraId="5517236C" w14:textId="73B6C83D" w:rsidR="00B35532" w:rsidRPr="00B35532" w:rsidRDefault="00B35532" w:rsidP="00B35532">
      <w:pPr>
        <w:rPr>
          <w:sz w:val="24"/>
          <w:szCs w:val="24"/>
        </w:rPr>
      </w:pPr>
    </w:p>
    <w:p w14:paraId="462CBC7A" w14:textId="3D4778F3" w:rsidR="00B35532" w:rsidRPr="00B35532" w:rsidRDefault="00B35532" w:rsidP="00B35532">
      <w:pPr>
        <w:rPr>
          <w:sz w:val="24"/>
          <w:szCs w:val="24"/>
        </w:rPr>
      </w:pPr>
    </w:p>
    <w:p w14:paraId="79F7D9F1" w14:textId="3470E052" w:rsidR="00B35532" w:rsidRPr="00B35532" w:rsidRDefault="00B35532" w:rsidP="00B35532">
      <w:pPr>
        <w:rPr>
          <w:sz w:val="24"/>
          <w:szCs w:val="24"/>
        </w:rPr>
      </w:pPr>
    </w:p>
    <w:p w14:paraId="695A87AC" w14:textId="5113C22D" w:rsidR="00B35532" w:rsidRPr="00B35532" w:rsidRDefault="00B35532" w:rsidP="00B35532">
      <w:pPr>
        <w:rPr>
          <w:sz w:val="24"/>
          <w:szCs w:val="24"/>
        </w:rPr>
      </w:pPr>
    </w:p>
    <w:p w14:paraId="7E0D1960" w14:textId="579380B1" w:rsidR="00B35532" w:rsidRPr="00B35532" w:rsidRDefault="00B35532" w:rsidP="00B35532">
      <w:pPr>
        <w:rPr>
          <w:sz w:val="24"/>
          <w:szCs w:val="24"/>
        </w:rPr>
      </w:pPr>
    </w:p>
    <w:p w14:paraId="50BCFA37" w14:textId="7CD7E9BE" w:rsidR="00B35532" w:rsidRPr="00B35532" w:rsidRDefault="00B35532" w:rsidP="00B35532">
      <w:pPr>
        <w:rPr>
          <w:sz w:val="24"/>
          <w:szCs w:val="24"/>
        </w:rPr>
      </w:pPr>
    </w:p>
    <w:p w14:paraId="022F0F18" w14:textId="6262C2F0" w:rsidR="00B35532" w:rsidRPr="00B35532" w:rsidRDefault="00B35532" w:rsidP="00B35532">
      <w:pPr>
        <w:rPr>
          <w:sz w:val="24"/>
          <w:szCs w:val="24"/>
        </w:rPr>
      </w:pPr>
    </w:p>
    <w:p w14:paraId="01DD6C60" w14:textId="26935AAB" w:rsidR="00B35532" w:rsidRDefault="00B35532" w:rsidP="00B35532">
      <w:pPr>
        <w:rPr>
          <w:sz w:val="24"/>
          <w:szCs w:val="24"/>
        </w:rPr>
      </w:pPr>
    </w:p>
    <w:p w14:paraId="7E0A2A03" w14:textId="66FAA867" w:rsidR="00B35532" w:rsidRDefault="00B35532" w:rsidP="00B35532">
      <w:pPr>
        <w:rPr>
          <w:sz w:val="24"/>
          <w:szCs w:val="24"/>
        </w:rPr>
      </w:pPr>
    </w:p>
    <w:p w14:paraId="391B663D" w14:textId="6B2DFE6F" w:rsidR="00B35532" w:rsidRDefault="00B35532" w:rsidP="00B35532">
      <w:pPr>
        <w:rPr>
          <w:sz w:val="24"/>
          <w:szCs w:val="24"/>
        </w:rPr>
      </w:pPr>
    </w:p>
    <w:p w14:paraId="5E86E514" w14:textId="780F1ABC" w:rsidR="00B35532" w:rsidRDefault="00B35532" w:rsidP="00B35532">
      <w:pPr>
        <w:rPr>
          <w:sz w:val="24"/>
          <w:szCs w:val="24"/>
        </w:rPr>
      </w:pPr>
    </w:p>
    <w:p w14:paraId="7681A2C4" w14:textId="664E3ECC" w:rsidR="00B35532" w:rsidRDefault="00B35532" w:rsidP="00B35532">
      <w:pPr>
        <w:rPr>
          <w:sz w:val="24"/>
          <w:szCs w:val="24"/>
        </w:rPr>
      </w:pPr>
    </w:p>
    <w:p w14:paraId="62CC1337" w14:textId="4A0A0F87" w:rsidR="00B35532" w:rsidRDefault="00B35532" w:rsidP="00B35532">
      <w:pPr>
        <w:rPr>
          <w:sz w:val="24"/>
          <w:szCs w:val="24"/>
        </w:rPr>
      </w:pPr>
    </w:p>
    <w:p w14:paraId="7F02931E" w14:textId="20D2E760" w:rsidR="00B35532" w:rsidRDefault="00B35532" w:rsidP="00B35532">
      <w:pPr>
        <w:rPr>
          <w:sz w:val="24"/>
          <w:szCs w:val="24"/>
        </w:rPr>
      </w:pPr>
    </w:p>
    <w:p w14:paraId="560322EB" w14:textId="515F716E" w:rsidR="00B35532" w:rsidRDefault="00B35532" w:rsidP="00B35532">
      <w:pPr>
        <w:rPr>
          <w:sz w:val="24"/>
          <w:szCs w:val="24"/>
        </w:rPr>
      </w:pPr>
    </w:p>
    <w:p w14:paraId="558F5D8E" w14:textId="7804ED32" w:rsidR="00B35532" w:rsidRDefault="00B35532" w:rsidP="00B35532">
      <w:pPr>
        <w:rPr>
          <w:sz w:val="24"/>
          <w:szCs w:val="24"/>
        </w:rPr>
      </w:pPr>
    </w:p>
    <w:p w14:paraId="534C6F2D" w14:textId="056721F3" w:rsidR="00B35532" w:rsidRPr="00FA722D" w:rsidRDefault="00B35532" w:rsidP="000F3B7C">
      <w:pPr>
        <w:rPr>
          <w:b/>
          <w:bCs/>
          <w:sz w:val="32"/>
          <w:szCs w:val="32"/>
        </w:rPr>
      </w:pPr>
      <w:r w:rsidRPr="00FA722D">
        <w:rPr>
          <w:b/>
          <w:bCs/>
          <w:sz w:val="32"/>
          <w:szCs w:val="32"/>
        </w:rPr>
        <w:lastRenderedPageBreak/>
        <w:t>Generowanie n liczb pierwszych (podzielność)</w:t>
      </w:r>
    </w:p>
    <w:p w14:paraId="0A7A23C8" w14:textId="0ABB7006" w:rsidR="00B35532" w:rsidRDefault="00B35532" w:rsidP="00B35532">
      <w:pPr>
        <w:pStyle w:val="Akapitzlist"/>
        <w:rPr>
          <w:sz w:val="32"/>
          <w:szCs w:val="32"/>
        </w:rPr>
      </w:pPr>
    </w:p>
    <w:p w14:paraId="53C54AC7" w14:textId="41AAF4AF" w:rsidR="00B35532" w:rsidRDefault="000F3B7C" w:rsidP="00B35532">
      <w:pPr>
        <w:pStyle w:val="Akapitzlist"/>
        <w:rPr>
          <w:sz w:val="32"/>
          <w:szCs w:val="32"/>
        </w:rPr>
      </w:pPr>
      <w:r>
        <w:rPr>
          <w:noProof/>
        </w:rPr>
        <w:drawing>
          <wp:anchor distT="0" distB="0" distL="0" distR="0" simplePos="0" relativeHeight="251667456" behindDoc="0" locked="0" layoutInCell="1" allowOverlap="1" wp14:anchorId="4DBC6121" wp14:editId="5679B29E">
            <wp:simplePos x="0" y="0"/>
            <wp:positionH relativeFrom="margin">
              <wp:align>left</wp:align>
            </wp:positionH>
            <wp:positionV relativeFrom="paragraph">
              <wp:posOffset>190500</wp:posOffset>
            </wp:positionV>
            <wp:extent cx="4886325" cy="7188200"/>
            <wp:effectExtent l="0" t="0" r="9525" b="0"/>
            <wp:wrapSquare wrapText="largest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2" t="-35" r="-52" b="-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71882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949E23" w14:textId="7A5FA0DB" w:rsidR="00B35532" w:rsidRPr="00FF6A24" w:rsidRDefault="00B35532" w:rsidP="00B35532">
      <w:pPr>
        <w:pStyle w:val="Akapitzlist"/>
        <w:rPr>
          <w:sz w:val="32"/>
          <w:szCs w:val="32"/>
        </w:rPr>
      </w:pPr>
    </w:p>
    <w:p w14:paraId="700C847B" w14:textId="529CFE2F" w:rsidR="00B35532" w:rsidRDefault="00B35532" w:rsidP="00B35532">
      <w:pPr>
        <w:rPr>
          <w:sz w:val="24"/>
          <w:szCs w:val="24"/>
        </w:rPr>
      </w:pPr>
    </w:p>
    <w:p w14:paraId="05E14194" w14:textId="19AD21C4" w:rsidR="000F3B7C" w:rsidRPr="000F3B7C" w:rsidRDefault="000F3B7C" w:rsidP="000F3B7C">
      <w:pPr>
        <w:rPr>
          <w:sz w:val="24"/>
          <w:szCs w:val="24"/>
        </w:rPr>
      </w:pPr>
    </w:p>
    <w:p w14:paraId="0CF2AE5B" w14:textId="55178FD5" w:rsidR="000F3B7C" w:rsidRPr="000F3B7C" w:rsidRDefault="000F3B7C" w:rsidP="000F3B7C">
      <w:pPr>
        <w:rPr>
          <w:sz w:val="24"/>
          <w:szCs w:val="24"/>
        </w:rPr>
      </w:pPr>
    </w:p>
    <w:p w14:paraId="03F5AFC1" w14:textId="03643CA2" w:rsidR="000F3B7C" w:rsidRPr="000F3B7C" w:rsidRDefault="000F3B7C" w:rsidP="000F3B7C">
      <w:pPr>
        <w:rPr>
          <w:sz w:val="24"/>
          <w:szCs w:val="24"/>
        </w:rPr>
      </w:pPr>
    </w:p>
    <w:p w14:paraId="3776CB33" w14:textId="635E2DC8" w:rsidR="000F3B7C" w:rsidRPr="000F3B7C" w:rsidRDefault="000F3B7C" w:rsidP="000F3B7C">
      <w:pPr>
        <w:rPr>
          <w:sz w:val="24"/>
          <w:szCs w:val="24"/>
        </w:rPr>
      </w:pPr>
    </w:p>
    <w:p w14:paraId="2F0F2BB9" w14:textId="740D186B" w:rsidR="000F3B7C" w:rsidRPr="000F3B7C" w:rsidRDefault="000F3B7C" w:rsidP="000F3B7C">
      <w:pPr>
        <w:rPr>
          <w:sz w:val="24"/>
          <w:szCs w:val="24"/>
        </w:rPr>
      </w:pPr>
    </w:p>
    <w:p w14:paraId="356EB443" w14:textId="73063DB0" w:rsidR="000F3B7C" w:rsidRPr="000F3B7C" w:rsidRDefault="000F3B7C" w:rsidP="000F3B7C">
      <w:pPr>
        <w:rPr>
          <w:sz w:val="24"/>
          <w:szCs w:val="24"/>
        </w:rPr>
      </w:pPr>
    </w:p>
    <w:p w14:paraId="5179707D" w14:textId="3ADD4673" w:rsidR="000F3B7C" w:rsidRPr="000F3B7C" w:rsidRDefault="000F3B7C" w:rsidP="000F3B7C">
      <w:pPr>
        <w:rPr>
          <w:sz w:val="24"/>
          <w:szCs w:val="24"/>
        </w:rPr>
      </w:pPr>
    </w:p>
    <w:p w14:paraId="55E477DA" w14:textId="38D6CA60" w:rsidR="000F3B7C" w:rsidRPr="000F3B7C" w:rsidRDefault="000F3B7C" w:rsidP="000F3B7C">
      <w:pPr>
        <w:rPr>
          <w:sz w:val="24"/>
          <w:szCs w:val="24"/>
        </w:rPr>
      </w:pPr>
    </w:p>
    <w:p w14:paraId="231E9919" w14:textId="67E40DDA" w:rsidR="000F3B7C" w:rsidRPr="000F3B7C" w:rsidRDefault="000F3B7C" w:rsidP="000F3B7C">
      <w:pPr>
        <w:rPr>
          <w:sz w:val="24"/>
          <w:szCs w:val="24"/>
        </w:rPr>
      </w:pPr>
    </w:p>
    <w:p w14:paraId="32F43FC2" w14:textId="5F3ECDF7" w:rsidR="000F3B7C" w:rsidRPr="000F3B7C" w:rsidRDefault="000F3B7C" w:rsidP="000F3B7C">
      <w:pPr>
        <w:rPr>
          <w:sz w:val="24"/>
          <w:szCs w:val="24"/>
        </w:rPr>
      </w:pPr>
    </w:p>
    <w:p w14:paraId="07706A6E" w14:textId="7EAFAE70" w:rsidR="000F3B7C" w:rsidRPr="000F3B7C" w:rsidRDefault="000F3B7C" w:rsidP="000F3B7C">
      <w:pPr>
        <w:rPr>
          <w:sz w:val="24"/>
          <w:szCs w:val="24"/>
        </w:rPr>
      </w:pPr>
    </w:p>
    <w:p w14:paraId="34C3EC89" w14:textId="5B560255" w:rsidR="000F3B7C" w:rsidRPr="000F3B7C" w:rsidRDefault="000F3B7C" w:rsidP="000F3B7C">
      <w:pPr>
        <w:rPr>
          <w:sz w:val="24"/>
          <w:szCs w:val="24"/>
        </w:rPr>
      </w:pPr>
    </w:p>
    <w:p w14:paraId="0DA46A6C" w14:textId="77936827" w:rsidR="000F3B7C" w:rsidRPr="000F3B7C" w:rsidRDefault="000F3B7C" w:rsidP="000F3B7C">
      <w:pPr>
        <w:rPr>
          <w:sz w:val="24"/>
          <w:szCs w:val="24"/>
        </w:rPr>
      </w:pPr>
    </w:p>
    <w:p w14:paraId="6D0FA5D6" w14:textId="0C5A04BF" w:rsidR="000F3B7C" w:rsidRPr="000F3B7C" w:rsidRDefault="000F3B7C" w:rsidP="000F3B7C">
      <w:pPr>
        <w:rPr>
          <w:sz w:val="24"/>
          <w:szCs w:val="24"/>
        </w:rPr>
      </w:pPr>
    </w:p>
    <w:p w14:paraId="7474CC8E" w14:textId="3FD85421" w:rsidR="000F3B7C" w:rsidRPr="000F3B7C" w:rsidRDefault="000F3B7C" w:rsidP="000F3B7C">
      <w:pPr>
        <w:rPr>
          <w:sz w:val="24"/>
          <w:szCs w:val="24"/>
        </w:rPr>
      </w:pPr>
    </w:p>
    <w:p w14:paraId="6920493B" w14:textId="16A65512" w:rsidR="000F3B7C" w:rsidRPr="000F3B7C" w:rsidRDefault="000F3B7C" w:rsidP="000F3B7C">
      <w:pPr>
        <w:rPr>
          <w:sz w:val="24"/>
          <w:szCs w:val="24"/>
        </w:rPr>
      </w:pPr>
    </w:p>
    <w:p w14:paraId="061A57F4" w14:textId="3BACD8E6" w:rsidR="000F3B7C" w:rsidRPr="000F3B7C" w:rsidRDefault="000F3B7C" w:rsidP="000F3B7C">
      <w:pPr>
        <w:rPr>
          <w:sz w:val="24"/>
          <w:szCs w:val="24"/>
        </w:rPr>
      </w:pPr>
    </w:p>
    <w:p w14:paraId="7109BE4D" w14:textId="1DD68C82" w:rsidR="000F3B7C" w:rsidRPr="000F3B7C" w:rsidRDefault="000F3B7C" w:rsidP="000F3B7C">
      <w:pPr>
        <w:rPr>
          <w:sz w:val="24"/>
          <w:szCs w:val="24"/>
        </w:rPr>
      </w:pPr>
    </w:p>
    <w:p w14:paraId="4AD90682" w14:textId="02DB744F" w:rsidR="000F3B7C" w:rsidRPr="000F3B7C" w:rsidRDefault="000F3B7C" w:rsidP="000F3B7C">
      <w:pPr>
        <w:rPr>
          <w:sz w:val="24"/>
          <w:szCs w:val="24"/>
        </w:rPr>
      </w:pPr>
    </w:p>
    <w:p w14:paraId="3809AE53" w14:textId="667185C3" w:rsidR="000F3B7C" w:rsidRPr="000F3B7C" w:rsidRDefault="000F3B7C" w:rsidP="000F3B7C">
      <w:pPr>
        <w:rPr>
          <w:sz w:val="24"/>
          <w:szCs w:val="24"/>
        </w:rPr>
      </w:pPr>
    </w:p>
    <w:p w14:paraId="2C2571FE" w14:textId="3392E32F" w:rsidR="000F3B7C" w:rsidRPr="000F3B7C" w:rsidRDefault="000F3B7C" w:rsidP="000F3B7C">
      <w:pPr>
        <w:rPr>
          <w:sz w:val="24"/>
          <w:szCs w:val="24"/>
        </w:rPr>
      </w:pPr>
    </w:p>
    <w:p w14:paraId="2522479C" w14:textId="2F21F4BA" w:rsidR="000F3B7C" w:rsidRPr="000F3B7C" w:rsidRDefault="000F3B7C" w:rsidP="000F3B7C">
      <w:pPr>
        <w:rPr>
          <w:sz w:val="24"/>
          <w:szCs w:val="24"/>
        </w:rPr>
      </w:pPr>
    </w:p>
    <w:p w14:paraId="44B6613B" w14:textId="23BCF039" w:rsidR="000F3B7C" w:rsidRDefault="000F3B7C" w:rsidP="000F3B7C">
      <w:pPr>
        <w:rPr>
          <w:sz w:val="24"/>
          <w:szCs w:val="24"/>
        </w:rPr>
      </w:pPr>
    </w:p>
    <w:p w14:paraId="225881BE" w14:textId="387610FE" w:rsidR="000F3B7C" w:rsidRDefault="000F3B7C" w:rsidP="000F3B7C">
      <w:pPr>
        <w:rPr>
          <w:sz w:val="24"/>
          <w:szCs w:val="24"/>
        </w:rPr>
      </w:pPr>
    </w:p>
    <w:p w14:paraId="2476B83E" w14:textId="67DF76A7" w:rsidR="000F3B7C" w:rsidRPr="00FA722D" w:rsidRDefault="000F3B7C" w:rsidP="000F3B7C">
      <w:pPr>
        <w:rPr>
          <w:b/>
          <w:bCs/>
          <w:sz w:val="32"/>
          <w:szCs w:val="32"/>
        </w:rPr>
      </w:pPr>
      <w:r w:rsidRPr="00FA722D">
        <w:rPr>
          <w:b/>
          <w:bCs/>
          <w:sz w:val="32"/>
          <w:szCs w:val="32"/>
        </w:rPr>
        <w:lastRenderedPageBreak/>
        <w:t>Generowanie liczb ciągu arytmetycznego</w:t>
      </w:r>
    </w:p>
    <w:p w14:paraId="02D7D690" w14:textId="2D4F0963" w:rsidR="000F3B7C" w:rsidRDefault="000F3B7C" w:rsidP="000F3B7C">
      <w:pPr>
        <w:rPr>
          <w:sz w:val="32"/>
          <w:szCs w:val="32"/>
        </w:rPr>
      </w:pPr>
    </w:p>
    <w:p w14:paraId="4C27E1D9" w14:textId="6BD681E8" w:rsidR="000F3B7C" w:rsidRDefault="000F3B7C" w:rsidP="000F3B7C">
      <w:pPr>
        <w:rPr>
          <w:sz w:val="24"/>
          <w:szCs w:val="24"/>
        </w:rPr>
      </w:pPr>
      <w:r>
        <w:rPr>
          <w:noProof/>
        </w:rPr>
        <w:drawing>
          <wp:anchor distT="0" distB="0" distL="0" distR="0" simplePos="0" relativeHeight="251669504" behindDoc="0" locked="0" layoutInCell="1" allowOverlap="1" wp14:anchorId="18CA8570" wp14:editId="2C6DC812">
            <wp:simplePos x="0" y="0"/>
            <wp:positionH relativeFrom="column">
              <wp:posOffset>0</wp:posOffset>
            </wp:positionH>
            <wp:positionV relativeFrom="paragraph">
              <wp:posOffset>294005</wp:posOffset>
            </wp:positionV>
            <wp:extent cx="3677920" cy="6268720"/>
            <wp:effectExtent l="0" t="0" r="0" b="0"/>
            <wp:wrapSquare wrapText="largest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0" t="-29" r="-50" b="-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7920" cy="62687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429A38" w14:textId="05DA0E8D" w:rsidR="000F3B7C" w:rsidRPr="000F3B7C" w:rsidRDefault="000F3B7C" w:rsidP="000F3B7C">
      <w:pPr>
        <w:rPr>
          <w:sz w:val="24"/>
          <w:szCs w:val="24"/>
        </w:rPr>
      </w:pPr>
    </w:p>
    <w:p w14:paraId="196CD99E" w14:textId="7FE5442F" w:rsidR="000F3B7C" w:rsidRPr="000F3B7C" w:rsidRDefault="000F3B7C" w:rsidP="000F3B7C">
      <w:pPr>
        <w:rPr>
          <w:sz w:val="24"/>
          <w:szCs w:val="24"/>
        </w:rPr>
      </w:pPr>
    </w:p>
    <w:p w14:paraId="1975AB59" w14:textId="523B3AF1" w:rsidR="000F3B7C" w:rsidRPr="000F3B7C" w:rsidRDefault="000F3B7C" w:rsidP="000F3B7C">
      <w:pPr>
        <w:rPr>
          <w:sz w:val="24"/>
          <w:szCs w:val="24"/>
        </w:rPr>
      </w:pPr>
    </w:p>
    <w:p w14:paraId="4550FF93" w14:textId="4F6983F1" w:rsidR="000F3B7C" w:rsidRPr="000F3B7C" w:rsidRDefault="000F3B7C" w:rsidP="000F3B7C">
      <w:pPr>
        <w:rPr>
          <w:sz w:val="24"/>
          <w:szCs w:val="24"/>
        </w:rPr>
      </w:pPr>
    </w:p>
    <w:p w14:paraId="1DF790B7" w14:textId="3D777FFE" w:rsidR="000F3B7C" w:rsidRPr="000F3B7C" w:rsidRDefault="000F3B7C" w:rsidP="000F3B7C">
      <w:pPr>
        <w:rPr>
          <w:sz w:val="24"/>
          <w:szCs w:val="24"/>
        </w:rPr>
      </w:pPr>
    </w:p>
    <w:p w14:paraId="2C760000" w14:textId="45EAD9D7" w:rsidR="000F3B7C" w:rsidRPr="000F3B7C" w:rsidRDefault="000F3B7C" w:rsidP="000F3B7C">
      <w:pPr>
        <w:rPr>
          <w:sz w:val="24"/>
          <w:szCs w:val="24"/>
        </w:rPr>
      </w:pPr>
    </w:p>
    <w:p w14:paraId="5DB3DEC7" w14:textId="587651AE" w:rsidR="000F3B7C" w:rsidRPr="000F3B7C" w:rsidRDefault="000F3B7C" w:rsidP="000F3B7C">
      <w:pPr>
        <w:rPr>
          <w:sz w:val="24"/>
          <w:szCs w:val="24"/>
        </w:rPr>
      </w:pPr>
    </w:p>
    <w:p w14:paraId="4E2874CC" w14:textId="0115A83B" w:rsidR="000F3B7C" w:rsidRPr="000F3B7C" w:rsidRDefault="000F3B7C" w:rsidP="000F3B7C">
      <w:pPr>
        <w:rPr>
          <w:sz w:val="24"/>
          <w:szCs w:val="24"/>
        </w:rPr>
      </w:pPr>
    </w:p>
    <w:p w14:paraId="36E3850C" w14:textId="5173FE3E" w:rsidR="000F3B7C" w:rsidRPr="000F3B7C" w:rsidRDefault="000F3B7C" w:rsidP="000F3B7C">
      <w:pPr>
        <w:rPr>
          <w:sz w:val="24"/>
          <w:szCs w:val="24"/>
        </w:rPr>
      </w:pPr>
    </w:p>
    <w:p w14:paraId="69ED7081" w14:textId="5501F8DA" w:rsidR="000F3B7C" w:rsidRPr="000F3B7C" w:rsidRDefault="000F3B7C" w:rsidP="000F3B7C">
      <w:pPr>
        <w:rPr>
          <w:sz w:val="24"/>
          <w:szCs w:val="24"/>
        </w:rPr>
      </w:pPr>
    </w:p>
    <w:p w14:paraId="47B4A3ED" w14:textId="7801A80A" w:rsidR="000F3B7C" w:rsidRPr="000F3B7C" w:rsidRDefault="000F3B7C" w:rsidP="000F3B7C">
      <w:pPr>
        <w:rPr>
          <w:sz w:val="24"/>
          <w:szCs w:val="24"/>
        </w:rPr>
      </w:pPr>
    </w:p>
    <w:p w14:paraId="72988BE1" w14:textId="613B2781" w:rsidR="000F3B7C" w:rsidRPr="000F3B7C" w:rsidRDefault="000F3B7C" w:rsidP="000F3B7C">
      <w:pPr>
        <w:rPr>
          <w:sz w:val="24"/>
          <w:szCs w:val="24"/>
        </w:rPr>
      </w:pPr>
    </w:p>
    <w:p w14:paraId="356767F1" w14:textId="5B0B477D" w:rsidR="000F3B7C" w:rsidRPr="000F3B7C" w:rsidRDefault="000F3B7C" w:rsidP="000F3B7C">
      <w:pPr>
        <w:rPr>
          <w:sz w:val="24"/>
          <w:szCs w:val="24"/>
        </w:rPr>
      </w:pPr>
    </w:p>
    <w:p w14:paraId="5AC2766D" w14:textId="714622A4" w:rsidR="000F3B7C" w:rsidRPr="000F3B7C" w:rsidRDefault="000F3B7C" w:rsidP="000F3B7C">
      <w:pPr>
        <w:rPr>
          <w:sz w:val="24"/>
          <w:szCs w:val="24"/>
        </w:rPr>
      </w:pPr>
    </w:p>
    <w:p w14:paraId="2AABCEC3" w14:textId="1C27D8F2" w:rsidR="000F3B7C" w:rsidRPr="000F3B7C" w:rsidRDefault="000F3B7C" w:rsidP="000F3B7C">
      <w:pPr>
        <w:rPr>
          <w:sz w:val="24"/>
          <w:szCs w:val="24"/>
        </w:rPr>
      </w:pPr>
    </w:p>
    <w:p w14:paraId="3FBA880B" w14:textId="7201D673" w:rsidR="000F3B7C" w:rsidRPr="000F3B7C" w:rsidRDefault="000F3B7C" w:rsidP="000F3B7C">
      <w:pPr>
        <w:rPr>
          <w:sz w:val="24"/>
          <w:szCs w:val="24"/>
        </w:rPr>
      </w:pPr>
    </w:p>
    <w:p w14:paraId="4B8CEC6B" w14:textId="78569B69" w:rsidR="000F3B7C" w:rsidRPr="000F3B7C" w:rsidRDefault="000F3B7C" w:rsidP="000F3B7C">
      <w:pPr>
        <w:rPr>
          <w:sz w:val="24"/>
          <w:szCs w:val="24"/>
        </w:rPr>
      </w:pPr>
    </w:p>
    <w:p w14:paraId="2D95037B" w14:textId="48B354BC" w:rsidR="000F3B7C" w:rsidRPr="000F3B7C" w:rsidRDefault="000F3B7C" w:rsidP="000F3B7C">
      <w:pPr>
        <w:rPr>
          <w:sz w:val="24"/>
          <w:szCs w:val="24"/>
        </w:rPr>
      </w:pPr>
    </w:p>
    <w:p w14:paraId="22C67BFA" w14:textId="338EEAD5" w:rsidR="000F3B7C" w:rsidRDefault="000F3B7C" w:rsidP="000F3B7C">
      <w:pPr>
        <w:rPr>
          <w:sz w:val="24"/>
          <w:szCs w:val="24"/>
        </w:rPr>
      </w:pPr>
    </w:p>
    <w:p w14:paraId="0CD3AC06" w14:textId="2F7B0FF6" w:rsidR="000F3B7C" w:rsidRDefault="000F3B7C" w:rsidP="000F3B7C">
      <w:pPr>
        <w:rPr>
          <w:sz w:val="24"/>
          <w:szCs w:val="24"/>
        </w:rPr>
      </w:pPr>
    </w:p>
    <w:p w14:paraId="1F202989" w14:textId="2FE62617" w:rsidR="000F3B7C" w:rsidRDefault="000F3B7C" w:rsidP="000F3B7C">
      <w:pPr>
        <w:ind w:firstLine="708"/>
        <w:rPr>
          <w:sz w:val="24"/>
          <w:szCs w:val="24"/>
        </w:rPr>
      </w:pPr>
    </w:p>
    <w:p w14:paraId="2B501879" w14:textId="3AC7A4D0" w:rsidR="000F3B7C" w:rsidRDefault="000F3B7C" w:rsidP="000F3B7C">
      <w:pPr>
        <w:ind w:firstLine="708"/>
        <w:rPr>
          <w:sz w:val="24"/>
          <w:szCs w:val="24"/>
        </w:rPr>
      </w:pPr>
    </w:p>
    <w:p w14:paraId="180A84A6" w14:textId="668F99E9" w:rsidR="000F3B7C" w:rsidRDefault="000F3B7C" w:rsidP="000F3B7C">
      <w:pPr>
        <w:ind w:firstLine="708"/>
        <w:rPr>
          <w:sz w:val="24"/>
          <w:szCs w:val="24"/>
        </w:rPr>
      </w:pPr>
    </w:p>
    <w:p w14:paraId="2E107608" w14:textId="488CEA72" w:rsidR="000F3B7C" w:rsidRDefault="000F3B7C" w:rsidP="000F3B7C">
      <w:pPr>
        <w:ind w:firstLine="708"/>
        <w:rPr>
          <w:sz w:val="24"/>
          <w:szCs w:val="24"/>
        </w:rPr>
      </w:pPr>
    </w:p>
    <w:p w14:paraId="610AF393" w14:textId="7C2F3846" w:rsidR="000F3B7C" w:rsidRPr="00FA722D" w:rsidRDefault="000F3B7C" w:rsidP="000F3B7C">
      <w:pPr>
        <w:ind w:firstLine="708"/>
        <w:rPr>
          <w:b/>
          <w:bCs/>
          <w:sz w:val="24"/>
          <w:szCs w:val="24"/>
        </w:rPr>
      </w:pPr>
    </w:p>
    <w:p w14:paraId="3A8EC885" w14:textId="12AF7029" w:rsidR="000F3B7C" w:rsidRPr="00FA722D" w:rsidRDefault="000F3B7C" w:rsidP="000F3B7C">
      <w:pPr>
        <w:ind w:firstLine="708"/>
        <w:rPr>
          <w:b/>
          <w:bCs/>
          <w:sz w:val="24"/>
          <w:szCs w:val="24"/>
        </w:rPr>
      </w:pPr>
    </w:p>
    <w:p w14:paraId="49BF0A90" w14:textId="1E225F84" w:rsidR="00D82F74" w:rsidRPr="00FA722D" w:rsidRDefault="000F3B7C" w:rsidP="00D82F74">
      <w:pPr>
        <w:pStyle w:val="Akapitzlist"/>
        <w:numPr>
          <w:ilvl w:val="0"/>
          <w:numId w:val="2"/>
        </w:numPr>
        <w:rPr>
          <w:b/>
          <w:bCs/>
          <w:sz w:val="32"/>
          <w:szCs w:val="32"/>
        </w:rPr>
      </w:pPr>
      <w:r w:rsidRPr="00FA722D">
        <w:rPr>
          <w:b/>
          <w:bCs/>
          <w:sz w:val="32"/>
          <w:szCs w:val="32"/>
        </w:rPr>
        <w:lastRenderedPageBreak/>
        <w:t>Kod źródłowy- lista jednokierunkowa</w:t>
      </w:r>
    </w:p>
    <w:p w14:paraId="27B7101D" w14:textId="09B54550" w:rsidR="00FA722D" w:rsidRDefault="00FA722D" w:rsidP="00FA722D">
      <w:pPr>
        <w:rPr>
          <w:sz w:val="32"/>
          <w:szCs w:val="32"/>
        </w:rPr>
      </w:pPr>
    </w:p>
    <w:p w14:paraId="0A30D22D" w14:textId="77777777" w:rsidR="00FA722D" w:rsidRPr="00FA722D" w:rsidRDefault="00FA722D" w:rsidP="00FA722D">
      <w:pPr>
        <w:rPr>
          <w:sz w:val="32"/>
          <w:szCs w:val="32"/>
        </w:rPr>
      </w:pPr>
    </w:p>
    <w:p w14:paraId="137F93A5" w14:textId="77777777" w:rsidR="00FA722D" w:rsidRDefault="00FA722D" w:rsidP="00FA722D">
      <w:pPr>
        <w:pStyle w:val="Akapitzlist"/>
        <w:numPr>
          <w:ilvl w:val="0"/>
          <w:numId w:val="2"/>
        </w:numPr>
      </w:pPr>
      <w:r w:rsidRPr="00FA722D">
        <w:rPr>
          <w:sz w:val="28"/>
          <w:szCs w:val="28"/>
        </w:rPr>
        <w:t>#</w:t>
      </w:r>
      <w:proofErr w:type="spellStart"/>
      <w:r w:rsidRPr="00FA722D">
        <w:rPr>
          <w:sz w:val="28"/>
          <w:szCs w:val="28"/>
        </w:rPr>
        <w:t>include</w:t>
      </w:r>
      <w:proofErr w:type="spellEnd"/>
      <w:r w:rsidRPr="00FA722D">
        <w:rPr>
          <w:sz w:val="28"/>
          <w:szCs w:val="28"/>
        </w:rPr>
        <w:t xml:space="preserve"> &lt;</w:t>
      </w:r>
      <w:proofErr w:type="spellStart"/>
      <w:r w:rsidRPr="00FA722D">
        <w:rPr>
          <w:sz w:val="28"/>
          <w:szCs w:val="28"/>
        </w:rPr>
        <w:t>iostream</w:t>
      </w:r>
      <w:proofErr w:type="spellEnd"/>
      <w:r w:rsidRPr="00FA722D">
        <w:rPr>
          <w:sz w:val="28"/>
          <w:szCs w:val="28"/>
        </w:rPr>
        <w:t>&gt;</w:t>
      </w:r>
    </w:p>
    <w:p w14:paraId="204FCD27" w14:textId="77777777" w:rsidR="00FA722D" w:rsidRDefault="00FA722D" w:rsidP="00FA722D">
      <w:pPr>
        <w:pStyle w:val="Akapitzlist"/>
        <w:numPr>
          <w:ilvl w:val="0"/>
          <w:numId w:val="2"/>
        </w:numPr>
      </w:pPr>
      <w:r w:rsidRPr="00FA722D">
        <w:rPr>
          <w:sz w:val="28"/>
          <w:szCs w:val="28"/>
        </w:rPr>
        <w:t>#</w:t>
      </w:r>
      <w:proofErr w:type="spellStart"/>
      <w:r w:rsidRPr="00FA722D">
        <w:rPr>
          <w:sz w:val="28"/>
          <w:szCs w:val="28"/>
        </w:rPr>
        <w:t>include</w:t>
      </w:r>
      <w:proofErr w:type="spellEnd"/>
      <w:r w:rsidRPr="00FA722D">
        <w:rPr>
          <w:sz w:val="28"/>
          <w:szCs w:val="28"/>
        </w:rPr>
        <w:t xml:space="preserve"> &lt;string&gt;</w:t>
      </w:r>
    </w:p>
    <w:p w14:paraId="307E0B17" w14:textId="77777777" w:rsidR="00FA722D" w:rsidRDefault="00FA722D" w:rsidP="00FA722D">
      <w:pPr>
        <w:pStyle w:val="Akapitzlist"/>
        <w:numPr>
          <w:ilvl w:val="0"/>
          <w:numId w:val="2"/>
        </w:numPr>
      </w:pPr>
      <w:proofErr w:type="spellStart"/>
      <w:r w:rsidRPr="00FA722D">
        <w:rPr>
          <w:sz w:val="28"/>
          <w:szCs w:val="28"/>
        </w:rPr>
        <w:t>using</w:t>
      </w:r>
      <w:proofErr w:type="spellEnd"/>
      <w:r w:rsidRPr="00FA722D">
        <w:rPr>
          <w:sz w:val="28"/>
          <w:szCs w:val="28"/>
        </w:rPr>
        <w:t xml:space="preserve"> </w:t>
      </w:r>
      <w:proofErr w:type="spellStart"/>
      <w:r w:rsidRPr="00FA722D">
        <w:rPr>
          <w:sz w:val="28"/>
          <w:szCs w:val="28"/>
        </w:rPr>
        <w:t>namespace</w:t>
      </w:r>
      <w:proofErr w:type="spellEnd"/>
      <w:r w:rsidRPr="00FA722D">
        <w:rPr>
          <w:sz w:val="28"/>
          <w:szCs w:val="28"/>
        </w:rPr>
        <w:t xml:space="preserve"> </w:t>
      </w:r>
      <w:proofErr w:type="spellStart"/>
      <w:r w:rsidRPr="00FA722D">
        <w:rPr>
          <w:sz w:val="28"/>
          <w:szCs w:val="28"/>
        </w:rPr>
        <w:t>std</w:t>
      </w:r>
      <w:proofErr w:type="spellEnd"/>
      <w:r w:rsidRPr="00FA722D">
        <w:rPr>
          <w:sz w:val="28"/>
          <w:szCs w:val="28"/>
        </w:rPr>
        <w:t>;</w:t>
      </w:r>
    </w:p>
    <w:p w14:paraId="6E7C347D" w14:textId="77777777" w:rsidR="00FA722D" w:rsidRPr="00FA722D" w:rsidRDefault="00FA722D" w:rsidP="00FA722D">
      <w:pPr>
        <w:pStyle w:val="Akapitzlist"/>
        <w:numPr>
          <w:ilvl w:val="0"/>
          <w:numId w:val="2"/>
        </w:numPr>
        <w:rPr>
          <w:sz w:val="28"/>
          <w:szCs w:val="28"/>
        </w:rPr>
      </w:pPr>
    </w:p>
    <w:p w14:paraId="2DF69606" w14:textId="77777777" w:rsidR="00FA722D" w:rsidRDefault="00FA722D" w:rsidP="00FA722D">
      <w:pPr>
        <w:pStyle w:val="Akapitzlist"/>
        <w:numPr>
          <w:ilvl w:val="0"/>
          <w:numId w:val="2"/>
        </w:numPr>
      </w:pPr>
      <w:proofErr w:type="spellStart"/>
      <w:r w:rsidRPr="00FA722D">
        <w:rPr>
          <w:sz w:val="28"/>
          <w:szCs w:val="28"/>
        </w:rPr>
        <w:t>struct</w:t>
      </w:r>
      <w:proofErr w:type="spellEnd"/>
      <w:r w:rsidRPr="00FA722D">
        <w:rPr>
          <w:sz w:val="28"/>
          <w:szCs w:val="28"/>
        </w:rPr>
        <w:t xml:space="preserve"> </w:t>
      </w:r>
      <w:proofErr w:type="spellStart"/>
      <w:r w:rsidRPr="00FA722D">
        <w:rPr>
          <w:sz w:val="28"/>
          <w:szCs w:val="28"/>
        </w:rPr>
        <w:t>node</w:t>
      </w:r>
      <w:proofErr w:type="spellEnd"/>
      <w:r w:rsidRPr="00FA722D">
        <w:rPr>
          <w:sz w:val="28"/>
          <w:szCs w:val="28"/>
        </w:rPr>
        <w:t>{</w:t>
      </w:r>
    </w:p>
    <w:p w14:paraId="67E62C55" w14:textId="77777777" w:rsidR="00FA722D" w:rsidRDefault="00FA722D" w:rsidP="00FA722D">
      <w:pPr>
        <w:pStyle w:val="Akapitzlist"/>
        <w:numPr>
          <w:ilvl w:val="0"/>
          <w:numId w:val="2"/>
        </w:numPr>
      </w:pPr>
      <w:r w:rsidRPr="00FA722D">
        <w:rPr>
          <w:rFonts w:eastAsia="Liberation Serif" w:cs="Liberation Serif"/>
          <w:sz w:val="28"/>
          <w:szCs w:val="28"/>
        </w:rPr>
        <w:t xml:space="preserve">    </w:t>
      </w:r>
      <w:proofErr w:type="spellStart"/>
      <w:r w:rsidRPr="00FA722D">
        <w:rPr>
          <w:sz w:val="28"/>
          <w:szCs w:val="28"/>
        </w:rPr>
        <w:t>int</w:t>
      </w:r>
      <w:proofErr w:type="spellEnd"/>
      <w:r w:rsidRPr="00FA722D">
        <w:rPr>
          <w:sz w:val="28"/>
          <w:szCs w:val="28"/>
        </w:rPr>
        <w:t xml:space="preserve"> </w:t>
      </w:r>
      <w:proofErr w:type="spellStart"/>
      <w:r w:rsidRPr="00FA722D">
        <w:rPr>
          <w:sz w:val="28"/>
          <w:szCs w:val="28"/>
        </w:rPr>
        <w:t>val</w:t>
      </w:r>
      <w:proofErr w:type="spellEnd"/>
      <w:r w:rsidRPr="00FA722D">
        <w:rPr>
          <w:sz w:val="28"/>
          <w:szCs w:val="28"/>
        </w:rPr>
        <w:t>;</w:t>
      </w:r>
    </w:p>
    <w:p w14:paraId="043FB603" w14:textId="77777777" w:rsidR="00FA722D" w:rsidRDefault="00FA722D" w:rsidP="00FA722D">
      <w:pPr>
        <w:pStyle w:val="Akapitzlist"/>
        <w:numPr>
          <w:ilvl w:val="0"/>
          <w:numId w:val="2"/>
        </w:numPr>
      </w:pPr>
      <w:r w:rsidRPr="00FA722D">
        <w:rPr>
          <w:rFonts w:eastAsia="Liberation Serif" w:cs="Liberation Serif"/>
          <w:sz w:val="28"/>
          <w:szCs w:val="28"/>
        </w:rPr>
        <w:t xml:space="preserve">    </w:t>
      </w:r>
      <w:proofErr w:type="spellStart"/>
      <w:r w:rsidRPr="00FA722D">
        <w:rPr>
          <w:sz w:val="28"/>
          <w:szCs w:val="28"/>
        </w:rPr>
        <w:t>int</w:t>
      </w:r>
      <w:proofErr w:type="spellEnd"/>
      <w:r w:rsidRPr="00FA722D">
        <w:rPr>
          <w:sz w:val="28"/>
          <w:szCs w:val="28"/>
        </w:rPr>
        <w:t xml:space="preserve"> val2;</w:t>
      </w:r>
    </w:p>
    <w:p w14:paraId="1B36519B" w14:textId="77777777" w:rsidR="00FA722D" w:rsidRDefault="00FA722D" w:rsidP="00FA722D">
      <w:pPr>
        <w:pStyle w:val="Akapitzlist"/>
        <w:numPr>
          <w:ilvl w:val="0"/>
          <w:numId w:val="2"/>
        </w:numPr>
      </w:pPr>
      <w:r w:rsidRPr="00FA722D">
        <w:rPr>
          <w:rFonts w:eastAsia="Liberation Serif" w:cs="Liberation Serif"/>
          <w:sz w:val="28"/>
          <w:szCs w:val="28"/>
        </w:rPr>
        <w:t xml:space="preserve">    </w:t>
      </w:r>
      <w:proofErr w:type="spellStart"/>
      <w:r w:rsidRPr="00FA722D">
        <w:rPr>
          <w:sz w:val="28"/>
          <w:szCs w:val="28"/>
        </w:rPr>
        <w:t>int</w:t>
      </w:r>
      <w:proofErr w:type="spellEnd"/>
      <w:r w:rsidRPr="00FA722D">
        <w:rPr>
          <w:sz w:val="28"/>
          <w:szCs w:val="28"/>
        </w:rPr>
        <w:t xml:space="preserve"> val3;</w:t>
      </w:r>
    </w:p>
    <w:p w14:paraId="0DE569D9" w14:textId="77777777" w:rsidR="00FA722D" w:rsidRDefault="00FA722D" w:rsidP="00FA722D">
      <w:pPr>
        <w:pStyle w:val="Akapitzlist"/>
        <w:numPr>
          <w:ilvl w:val="0"/>
          <w:numId w:val="2"/>
        </w:numPr>
      </w:pPr>
      <w:r w:rsidRPr="00FA722D">
        <w:rPr>
          <w:rFonts w:eastAsia="Liberation Serif" w:cs="Liberation Serif"/>
          <w:sz w:val="28"/>
          <w:szCs w:val="28"/>
        </w:rPr>
        <w:t xml:space="preserve">    </w:t>
      </w:r>
      <w:proofErr w:type="spellStart"/>
      <w:r w:rsidRPr="00FA722D">
        <w:rPr>
          <w:sz w:val="28"/>
          <w:szCs w:val="28"/>
        </w:rPr>
        <w:t>int</w:t>
      </w:r>
      <w:proofErr w:type="spellEnd"/>
      <w:r w:rsidRPr="00FA722D">
        <w:rPr>
          <w:sz w:val="28"/>
          <w:szCs w:val="28"/>
        </w:rPr>
        <w:t xml:space="preserve"> val4;</w:t>
      </w:r>
    </w:p>
    <w:p w14:paraId="351A68B3" w14:textId="77777777" w:rsidR="00FA722D" w:rsidRDefault="00FA722D" w:rsidP="00FA722D">
      <w:pPr>
        <w:pStyle w:val="Akapitzlist"/>
        <w:numPr>
          <w:ilvl w:val="0"/>
          <w:numId w:val="2"/>
        </w:numPr>
      </w:pPr>
      <w:r w:rsidRPr="00FA722D">
        <w:rPr>
          <w:rFonts w:eastAsia="Liberation Serif" w:cs="Liberation Serif"/>
          <w:sz w:val="28"/>
          <w:szCs w:val="28"/>
        </w:rPr>
        <w:t xml:space="preserve">    </w:t>
      </w:r>
      <w:proofErr w:type="spellStart"/>
      <w:r w:rsidRPr="00FA722D">
        <w:rPr>
          <w:sz w:val="28"/>
          <w:szCs w:val="28"/>
        </w:rPr>
        <w:t>int</w:t>
      </w:r>
      <w:proofErr w:type="spellEnd"/>
      <w:r w:rsidRPr="00FA722D">
        <w:rPr>
          <w:sz w:val="28"/>
          <w:szCs w:val="28"/>
        </w:rPr>
        <w:t xml:space="preserve"> val5;</w:t>
      </w:r>
    </w:p>
    <w:p w14:paraId="512F5DB6" w14:textId="77777777" w:rsidR="00FA722D" w:rsidRDefault="00FA722D" w:rsidP="00FA722D">
      <w:pPr>
        <w:pStyle w:val="Akapitzlist"/>
        <w:numPr>
          <w:ilvl w:val="0"/>
          <w:numId w:val="2"/>
        </w:numPr>
      </w:pPr>
      <w:r w:rsidRPr="00FA722D">
        <w:rPr>
          <w:rFonts w:eastAsia="Liberation Serif" w:cs="Liberation Serif"/>
          <w:sz w:val="28"/>
          <w:szCs w:val="28"/>
        </w:rPr>
        <w:t xml:space="preserve">    </w:t>
      </w:r>
      <w:proofErr w:type="spellStart"/>
      <w:r w:rsidRPr="00FA722D">
        <w:rPr>
          <w:sz w:val="28"/>
          <w:szCs w:val="28"/>
        </w:rPr>
        <w:t>int</w:t>
      </w:r>
      <w:proofErr w:type="spellEnd"/>
      <w:r w:rsidRPr="00FA722D">
        <w:rPr>
          <w:sz w:val="28"/>
          <w:szCs w:val="28"/>
        </w:rPr>
        <w:t xml:space="preserve"> val6;</w:t>
      </w:r>
    </w:p>
    <w:p w14:paraId="212B0249" w14:textId="77777777" w:rsidR="00FA722D" w:rsidRDefault="00FA722D" w:rsidP="00FA722D">
      <w:pPr>
        <w:pStyle w:val="Akapitzlist"/>
        <w:numPr>
          <w:ilvl w:val="0"/>
          <w:numId w:val="2"/>
        </w:numPr>
      </w:pPr>
      <w:r w:rsidRPr="00FA722D">
        <w:rPr>
          <w:rFonts w:eastAsia="Liberation Serif" w:cs="Liberation Serif"/>
          <w:sz w:val="28"/>
          <w:szCs w:val="28"/>
        </w:rPr>
        <w:t xml:space="preserve">    </w:t>
      </w:r>
      <w:proofErr w:type="spellStart"/>
      <w:r w:rsidRPr="00FA722D">
        <w:rPr>
          <w:sz w:val="28"/>
          <w:szCs w:val="28"/>
        </w:rPr>
        <w:t>node</w:t>
      </w:r>
      <w:proofErr w:type="spellEnd"/>
      <w:r w:rsidRPr="00FA722D">
        <w:rPr>
          <w:sz w:val="28"/>
          <w:szCs w:val="28"/>
        </w:rPr>
        <w:t xml:space="preserve">* </w:t>
      </w:r>
      <w:proofErr w:type="spellStart"/>
      <w:r w:rsidRPr="00FA722D">
        <w:rPr>
          <w:sz w:val="28"/>
          <w:szCs w:val="28"/>
        </w:rPr>
        <w:t>next</w:t>
      </w:r>
      <w:proofErr w:type="spellEnd"/>
      <w:r w:rsidRPr="00FA722D">
        <w:rPr>
          <w:sz w:val="28"/>
          <w:szCs w:val="28"/>
        </w:rPr>
        <w:t>;</w:t>
      </w:r>
    </w:p>
    <w:p w14:paraId="0A0364F8" w14:textId="77777777" w:rsidR="00FA722D" w:rsidRDefault="00FA722D" w:rsidP="00FA722D">
      <w:pPr>
        <w:pStyle w:val="Akapitzlist"/>
        <w:numPr>
          <w:ilvl w:val="0"/>
          <w:numId w:val="2"/>
        </w:numPr>
      </w:pPr>
      <w:r w:rsidRPr="00FA722D">
        <w:rPr>
          <w:sz w:val="28"/>
          <w:szCs w:val="28"/>
        </w:rPr>
        <w:t>};</w:t>
      </w:r>
    </w:p>
    <w:p w14:paraId="3F452548" w14:textId="77777777" w:rsidR="00FA722D" w:rsidRPr="00FA722D" w:rsidRDefault="00FA722D" w:rsidP="00FA722D">
      <w:pPr>
        <w:pStyle w:val="Akapitzlist"/>
        <w:numPr>
          <w:ilvl w:val="0"/>
          <w:numId w:val="2"/>
        </w:numPr>
        <w:rPr>
          <w:sz w:val="28"/>
          <w:szCs w:val="28"/>
        </w:rPr>
      </w:pPr>
    </w:p>
    <w:p w14:paraId="5AB414EB" w14:textId="77777777" w:rsidR="00FA722D" w:rsidRDefault="00FA722D" w:rsidP="00FA722D">
      <w:pPr>
        <w:pStyle w:val="Akapitzlist"/>
        <w:numPr>
          <w:ilvl w:val="0"/>
          <w:numId w:val="2"/>
        </w:numPr>
      </w:pPr>
      <w:proofErr w:type="spellStart"/>
      <w:r w:rsidRPr="00FA722D">
        <w:rPr>
          <w:sz w:val="28"/>
          <w:szCs w:val="28"/>
        </w:rPr>
        <w:t>void</w:t>
      </w:r>
      <w:proofErr w:type="spellEnd"/>
      <w:r w:rsidRPr="00FA722D">
        <w:rPr>
          <w:sz w:val="28"/>
          <w:szCs w:val="28"/>
        </w:rPr>
        <w:t xml:space="preserve"> </w:t>
      </w:r>
      <w:proofErr w:type="spellStart"/>
      <w:r w:rsidRPr="00FA722D">
        <w:rPr>
          <w:sz w:val="28"/>
          <w:szCs w:val="28"/>
        </w:rPr>
        <w:t>push</w:t>
      </w:r>
      <w:proofErr w:type="spellEnd"/>
      <w:r w:rsidRPr="00FA722D">
        <w:rPr>
          <w:sz w:val="28"/>
          <w:szCs w:val="28"/>
        </w:rPr>
        <w:t>(</w:t>
      </w:r>
      <w:proofErr w:type="spellStart"/>
      <w:r w:rsidRPr="00FA722D">
        <w:rPr>
          <w:sz w:val="28"/>
          <w:szCs w:val="28"/>
        </w:rPr>
        <w:t>node</w:t>
      </w:r>
      <w:proofErr w:type="spellEnd"/>
      <w:r w:rsidRPr="00FA722D">
        <w:rPr>
          <w:sz w:val="28"/>
          <w:szCs w:val="28"/>
        </w:rPr>
        <w:t xml:space="preserve">*&amp;H, </w:t>
      </w:r>
      <w:proofErr w:type="spellStart"/>
      <w:r w:rsidRPr="00FA722D">
        <w:rPr>
          <w:sz w:val="28"/>
          <w:szCs w:val="28"/>
        </w:rPr>
        <w:t>int</w:t>
      </w:r>
      <w:proofErr w:type="spellEnd"/>
      <w:r w:rsidRPr="00FA722D">
        <w:rPr>
          <w:sz w:val="28"/>
          <w:szCs w:val="28"/>
        </w:rPr>
        <w:t xml:space="preserve"> x) //Dodawanie na początek listy</w:t>
      </w:r>
    </w:p>
    <w:p w14:paraId="49936C70" w14:textId="77777777" w:rsidR="00FA722D" w:rsidRDefault="00FA722D" w:rsidP="00FA722D">
      <w:pPr>
        <w:pStyle w:val="Akapitzlist"/>
        <w:numPr>
          <w:ilvl w:val="0"/>
          <w:numId w:val="2"/>
        </w:numPr>
      </w:pPr>
      <w:r w:rsidRPr="00FA722D">
        <w:rPr>
          <w:sz w:val="28"/>
          <w:szCs w:val="28"/>
        </w:rPr>
        <w:t>{</w:t>
      </w:r>
    </w:p>
    <w:p w14:paraId="37B3E233" w14:textId="77777777" w:rsidR="00FA722D" w:rsidRDefault="00FA722D" w:rsidP="00FA722D">
      <w:pPr>
        <w:pStyle w:val="Akapitzlist"/>
        <w:numPr>
          <w:ilvl w:val="0"/>
          <w:numId w:val="2"/>
        </w:numPr>
      </w:pPr>
      <w:r w:rsidRPr="00FA722D">
        <w:rPr>
          <w:rFonts w:eastAsia="Liberation Serif" w:cs="Liberation Serif"/>
          <w:sz w:val="28"/>
          <w:szCs w:val="28"/>
        </w:rPr>
        <w:t xml:space="preserve">    </w:t>
      </w:r>
    </w:p>
    <w:p w14:paraId="0AF98C62" w14:textId="77777777" w:rsidR="00FA722D" w:rsidRDefault="00FA722D" w:rsidP="00FA722D">
      <w:pPr>
        <w:pStyle w:val="Akapitzlist"/>
        <w:numPr>
          <w:ilvl w:val="0"/>
          <w:numId w:val="2"/>
        </w:numPr>
      </w:pPr>
      <w:r w:rsidRPr="00FA722D">
        <w:rPr>
          <w:rFonts w:eastAsia="Liberation Serif" w:cs="Liberation Serif"/>
          <w:sz w:val="28"/>
          <w:szCs w:val="28"/>
        </w:rPr>
        <w:t xml:space="preserve">    </w:t>
      </w:r>
      <w:proofErr w:type="spellStart"/>
      <w:r w:rsidRPr="00FA722D">
        <w:rPr>
          <w:sz w:val="28"/>
          <w:szCs w:val="28"/>
        </w:rPr>
        <w:t>node</w:t>
      </w:r>
      <w:proofErr w:type="spellEnd"/>
      <w:r w:rsidRPr="00FA722D">
        <w:rPr>
          <w:sz w:val="28"/>
          <w:szCs w:val="28"/>
        </w:rPr>
        <w:t xml:space="preserve">* </w:t>
      </w:r>
      <w:proofErr w:type="spellStart"/>
      <w:r w:rsidRPr="00FA722D">
        <w:rPr>
          <w:sz w:val="28"/>
          <w:szCs w:val="28"/>
        </w:rPr>
        <w:t>tmp</w:t>
      </w:r>
      <w:proofErr w:type="spellEnd"/>
      <w:r w:rsidRPr="00FA722D">
        <w:rPr>
          <w:sz w:val="28"/>
          <w:szCs w:val="28"/>
        </w:rPr>
        <w:t xml:space="preserve"> = </w:t>
      </w:r>
      <w:proofErr w:type="spellStart"/>
      <w:r w:rsidRPr="00FA722D">
        <w:rPr>
          <w:sz w:val="28"/>
          <w:szCs w:val="28"/>
        </w:rPr>
        <w:t>new</w:t>
      </w:r>
      <w:proofErr w:type="spellEnd"/>
      <w:r w:rsidRPr="00FA722D">
        <w:rPr>
          <w:sz w:val="28"/>
          <w:szCs w:val="28"/>
        </w:rPr>
        <w:t xml:space="preserve"> </w:t>
      </w:r>
      <w:proofErr w:type="spellStart"/>
      <w:r w:rsidRPr="00FA722D">
        <w:rPr>
          <w:sz w:val="28"/>
          <w:szCs w:val="28"/>
        </w:rPr>
        <w:t>node</w:t>
      </w:r>
      <w:proofErr w:type="spellEnd"/>
      <w:r w:rsidRPr="00FA722D">
        <w:rPr>
          <w:sz w:val="28"/>
          <w:szCs w:val="28"/>
        </w:rPr>
        <w:t>;</w:t>
      </w:r>
    </w:p>
    <w:p w14:paraId="228B3484" w14:textId="77777777" w:rsidR="00FA722D" w:rsidRDefault="00FA722D" w:rsidP="00FA722D">
      <w:pPr>
        <w:pStyle w:val="Akapitzlist"/>
        <w:numPr>
          <w:ilvl w:val="0"/>
          <w:numId w:val="2"/>
        </w:numPr>
      </w:pPr>
      <w:r w:rsidRPr="00FA722D">
        <w:rPr>
          <w:rFonts w:eastAsia="Liberation Serif" w:cs="Liberation Serif"/>
          <w:sz w:val="28"/>
          <w:szCs w:val="28"/>
        </w:rPr>
        <w:t xml:space="preserve">    </w:t>
      </w:r>
      <w:proofErr w:type="spellStart"/>
      <w:r w:rsidRPr="00FA722D">
        <w:rPr>
          <w:sz w:val="28"/>
          <w:szCs w:val="28"/>
        </w:rPr>
        <w:t>tmp</w:t>
      </w:r>
      <w:proofErr w:type="spellEnd"/>
      <w:r w:rsidRPr="00FA722D">
        <w:rPr>
          <w:sz w:val="28"/>
          <w:szCs w:val="28"/>
        </w:rPr>
        <w:t xml:space="preserve">-&gt; </w:t>
      </w:r>
      <w:proofErr w:type="spellStart"/>
      <w:r w:rsidRPr="00FA722D">
        <w:rPr>
          <w:sz w:val="28"/>
          <w:szCs w:val="28"/>
        </w:rPr>
        <w:t>val</w:t>
      </w:r>
      <w:proofErr w:type="spellEnd"/>
      <w:r w:rsidRPr="00FA722D">
        <w:rPr>
          <w:sz w:val="28"/>
          <w:szCs w:val="28"/>
        </w:rPr>
        <w:t xml:space="preserve"> = x;    </w:t>
      </w:r>
    </w:p>
    <w:p w14:paraId="516A662C" w14:textId="77777777" w:rsidR="00FA722D" w:rsidRDefault="00FA722D" w:rsidP="00FA722D">
      <w:pPr>
        <w:pStyle w:val="Akapitzlist"/>
        <w:numPr>
          <w:ilvl w:val="0"/>
          <w:numId w:val="2"/>
        </w:numPr>
      </w:pPr>
      <w:r w:rsidRPr="00FA722D">
        <w:rPr>
          <w:rFonts w:eastAsia="Liberation Serif" w:cs="Liberation Serif"/>
          <w:sz w:val="28"/>
          <w:szCs w:val="28"/>
        </w:rPr>
        <w:t xml:space="preserve">    </w:t>
      </w:r>
      <w:proofErr w:type="spellStart"/>
      <w:r w:rsidRPr="00FA722D">
        <w:rPr>
          <w:sz w:val="28"/>
          <w:szCs w:val="28"/>
        </w:rPr>
        <w:t>tmp</w:t>
      </w:r>
      <w:proofErr w:type="spellEnd"/>
      <w:r w:rsidRPr="00FA722D">
        <w:rPr>
          <w:sz w:val="28"/>
          <w:szCs w:val="28"/>
        </w:rPr>
        <w:t>-&gt;</w:t>
      </w:r>
      <w:proofErr w:type="spellStart"/>
      <w:r w:rsidRPr="00FA722D">
        <w:rPr>
          <w:sz w:val="28"/>
          <w:szCs w:val="28"/>
        </w:rPr>
        <w:t>next</w:t>
      </w:r>
      <w:proofErr w:type="spellEnd"/>
      <w:r w:rsidRPr="00FA722D">
        <w:rPr>
          <w:sz w:val="28"/>
          <w:szCs w:val="28"/>
        </w:rPr>
        <w:t xml:space="preserve"> =H;</w:t>
      </w:r>
    </w:p>
    <w:p w14:paraId="79DE84FE" w14:textId="77777777" w:rsidR="00FA722D" w:rsidRDefault="00FA722D" w:rsidP="00FA722D">
      <w:pPr>
        <w:pStyle w:val="Akapitzlist"/>
        <w:numPr>
          <w:ilvl w:val="0"/>
          <w:numId w:val="2"/>
        </w:numPr>
      </w:pPr>
      <w:r w:rsidRPr="00FA722D">
        <w:rPr>
          <w:rFonts w:eastAsia="Liberation Serif" w:cs="Liberation Serif"/>
          <w:sz w:val="28"/>
          <w:szCs w:val="28"/>
        </w:rPr>
        <w:t xml:space="preserve">    </w:t>
      </w:r>
      <w:r w:rsidRPr="00FA722D">
        <w:rPr>
          <w:sz w:val="28"/>
          <w:szCs w:val="28"/>
        </w:rPr>
        <w:t xml:space="preserve">H = </w:t>
      </w:r>
      <w:proofErr w:type="spellStart"/>
      <w:r w:rsidRPr="00FA722D">
        <w:rPr>
          <w:sz w:val="28"/>
          <w:szCs w:val="28"/>
        </w:rPr>
        <w:t>tmp</w:t>
      </w:r>
      <w:proofErr w:type="spellEnd"/>
      <w:r w:rsidRPr="00FA722D">
        <w:rPr>
          <w:sz w:val="28"/>
          <w:szCs w:val="28"/>
        </w:rPr>
        <w:t>;</w:t>
      </w:r>
    </w:p>
    <w:p w14:paraId="68A0EA66" w14:textId="77777777" w:rsidR="00FA722D" w:rsidRDefault="00FA722D" w:rsidP="00FA722D">
      <w:pPr>
        <w:pStyle w:val="Akapitzlist"/>
        <w:numPr>
          <w:ilvl w:val="0"/>
          <w:numId w:val="2"/>
        </w:numPr>
      </w:pPr>
      <w:r w:rsidRPr="00FA722D">
        <w:rPr>
          <w:rFonts w:eastAsia="Liberation Serif" w:cs="Liberation Serif"/>
          <w:sz w:val="28"/>
          <w:szCs w:val="28"/>
        </w:rPr>
        <w:t xml:space="preserve">        </w:t>
      </w:r>
    </w:p>
    <w:p w14:paraId="004D3B14" w14:textId="77777777" w:rsidR="00FA722D" w:rsidRDefault="00FA722D" w:rsidP="00FA722D">
      <w:pPr>
        <w:pStyle w:val="Akapitzlist"/>
        <w:numPr>
          <w:ilvl w:val="0"/>
          <w:numId w:val="2"/>
        </w:numPr>
      </w:pPr>
      <w:r w:rsidRPr="00FA722D">
        <w:rPr>
          <w:sz w:val="28"/>
          <w:szCs w:val="28"/>
        </w:rPr>
        <w:t>}</w:t>
      </w:r>
    </w:p>
    <w:p w14:paraId="2DE01096" w14:textId="77777777" w:rsidR="00FA722D" w:rsidRPr="00FA722D" w:rsidRDefault="00FA722D" w:rsidP="00FA722D">
      <w:pPr>
        <w:pStyle w:val="Akapitzlist"/>
        <w:numPr>
          <w:ilvl w:val="0"/>
          <w:numId w:val="2"/>
        </w:numPr>
        <w:rPr>
          <w:sz w:val="28"/>
          <w:szCs w:val="28"/>
        </w:rPr>
      </w:pPr>
    </w:p>
    <w:p w14:paraId="07E90551" w14:textId="77777777" w:rsidR="00FA722D" w:rsidRDefault="00FA722D" w:rsidP="00FA722D">
      <w:pPr>
        <w:pStyle w:val="Akapitzlist"/>
        <w:numPr>
          <w:ilvl w:val="0"/>
          <w:numId w:val="2"/>
        </w:numPr>
      </w:pPr>
      <w:proofErr w:type="spellStart"/>
      <w:r w:rsidRPr="00FA722D">
        <w:rPr>
          <w:sz w:val="28"/>
          <w:szCs w:val="28"/>
        </w:rPr>
        <w:t>void</w:t>
      </w:r>
      <w:proofErr w:type="spellEnd"/>
      <w:r w:rsidRPr="00FA722D">
        <w:rPr>
          <w:sz w:val="28"/>
          <w:szCs w:val="28"/>
        </w:rPr>
        <w:t xml:space="preserve"> </w:t>
      </w:r>
      <w:proofErr w:type="spellStart"/>
      <w:r w:rsidRPr="00FA722D">
        <w:rPr>
          <w:sz w:val="28"/>
          <w:szCs w:val="28"/>
        </w:rPr>
        <w:t>pushLast</w:t>
      </w:r>
      <w:proofErr w:type="spellEnd"/>
      <w:r w:rsidRPr="00FA722D">
        <w:rPr>
          <w:sz w:val="28"/>
          <w:szCs w:val="28"/>
        </w:rPr>
        <w:t>(</w:t>
      </w:r>
      <w:proofErr w:type="spellStart"/>
      <w:r w:rsidRPr="00FA722D">
        <w:rPr>
          <w:sz w:val="28"/>
          <w:szCs w:val="28"/>
        </w:rPr>
        <w:t>node</w:t>
      </w:r>
      <w:proofErr w:type="spellEnd"/>
      <w:r w:rsidRPr="00FA722D">
        <w:rPr>
          <w:sz w:val="28"/>
          <w:szCs w:val="28"/>
        </w:rPr>
        <w:t xml:space="preserve">*&amp;H, </w:t>
      </w:r>
      <w:proofErr w:type="spellStart"/>
      <w:r w:rsidRPr="00FA722D">
        <w:rPr>
          <w:sz w:val="28"/>
          <w:szCs w:val="28"/>
        </w:rPr>
        <w:t>int</w:t>
      </w:r>
      <w:proofErr w:type="spellEnd"/>
      <w:r w:rsidRPr="00FA722D">
        <w:rPr>
          <w:sz w:val="28"/>
          <w:szCs w:val="28"/>
        </w:rPr>
        <w:t xml:space="preserve"> x) //Dodawanie na koniec listy</w:t>
      </w:r>
    </w:p>
    <w:p w14:paraId="117DA67B" w14:textId="77777777" w:rsidR="00FA722D" w:rsidRDefault="00FA722D" w:rsidP="00FA722D">
      <w:pPr>
        <w:pStyle w:val="Akapitzlist"/>
        <w:numPr>
          <w:ilvl w:val="0"/>
          <w:numId w:val="2"/>
        </w:numPr>
      </w:pPr>
      <w:r w:rsidRPr="00FA722D">
        <w:rPr>
          <w:sz w:val="28"/>
          <w:szCs w:val="28"/>
        </w:rPr>
        <w:t>{</w:t>
      </w:r>
    </w:p>
    <w:p w14:paraId="1C687D0D" w14:textId="77777777" w:rsidR="00FA722D" w:rsidRDefault="00FA722D" w:rsidP="00FA722D">
      <w:pPr>
        <w:pStyle w:val="Akapitzlist"/>
        <w:numPr>
          <w:ilvl w:val="0"/>
          <w:numId w:val="2"/>
        </w:numPr>
      </w:pPr>
      <w:r w:rsidRPr="00FA722D">
        <w:rPr>
          <w:rFonts w:eastAsia="Liberation Serif" w:cs="Liberation Serif"/>
          <w:sz w:val="28"/>
          <w:szCs w:val="28"/>
        </w:rPr>
        <w:t xml:space="preserve">    </w:t>
      </w:r>
    </w:p>
    <w:p w14:paraId="6F921052" w14:textId="77777777" w:rsidR="00FA722D" w:rsidRDefault="00FA722D" w:rsidP="00FA722D">
      <w:pPr>
        <w:pStyle w:val="Akapitzlist"/>
        <w:numPr>
          <w:ilvl w:val="0"/>
          <w:numId w:val="2"/>
        </w:numPr>
      </w:pPr>
      <w:r w:rsidRPr="00FA722D">
        <w:rPr>
          <w:rFonts w:eastAsia="Liberation Serif" w:cs="Liberation Serif"/>
          <w:sz w:val="28"/>
          <w:szCs w:val="28"/>
        </w:rPr>
        <w:t xml:space="preserve">    </w:t>
      </w:r>
      <w:proofErr w:type="spellStart"/>
      <w:r w:rsidRPr="00FA722D">
        <w:rPr>
          <w:sz w:val="28"/>
          <w:szCs w:val="28"/>
        </w:rPr>
        <w:t>node</w:t>
      </w:r>
      <w:proofErr w:type="spellEnd"/>
      <w:r w:rsidRPr="00FA722D">
        <w:rPr>
          <w:sz w:val="28"/>
          <w:szCs w:val="28"/>
        </w:rPr>
        <w:t xml:space="preserve">* </w:t>
      </w:r>
      <w:proofErr w:type="spellStart"/>
      <w:r w:rsidRPr="00FA722D">
        <w:rPr>
          <w:sz w:val="28"/>
          <w:szCs w:val="28"/>
        </w:rPr>
        <w:t>tmp</w:t>
      </w:r>
      <w:proofErr w:type="spellEnd"/>
      <w:r w:rsidRPr="00FA722D">
        <w:rPr>
          <w:sz w:val="28"/>
          <w:szCs w:val="28"/>
        </w:rPr>
        <w:t xml:space="preserve"> = </w:t>
      </w:r>
      <w:proofErr w:type="spellStart"/>
      <w:r w:rsidRPr="00FA722D">
        <w:rPr>
          <w:sz w:val="28"/>
          <w:szCs w:val="28"/>
        </w:rPr>
        <w:t>new</w:t>
      </w:r>
      <w:proofErr w:type="spellEnd"/>
      <w:r w:rsidRPr="00FA722D">
        <w:rPr>
          <w:sz w:val="28"/>
          <w:szCs w:val="28"/>
        </w:rPr>
        <w:t xml:space="preserve"> </w:t>
      </w:r>
      <w:proofErr w:type="spellStart"/>
      <w:r w:rsidRPr="00FA722D">
        <w:rPr>
          <w:sz w:val="28"/>
          <w:szCs w:val="28"/>
        </w:rPr>
        <w:t>node</w:t>
      </w:r>
      <w:proofErr w:type="spellEnd"/>
      <w:r w:rsidRPr="00FA722D">
        <w:rPr>
          <w:sz w:val="28"/>
          <w:szCs w:val="28"/>
        </w:rPr>
        <w:t>;</w:t>
      </w:r>
    </w:p>
    <w:p w14:paraId="51890742" w14:textId="77777777" w:rsidR="00FA722D" w:rsidRDefault="00FA722D" w:rsidP="00FA722D">
      <w:pPr>
        <w:pStyle w:val="Akapitzlist"/>
        <w:numPr>
          <w:ilvl w:val="0"/>
          <w:numId w:val="2"/>
        </w:numPr>
      </w:pPr>
      <w:r w:rsidRPr="00FA722D">
        <w:rPr>
          <w:rFonts w:eastAsia="Liberation Serif" w:cs="Liberation Serif"/>
          <w:sz w:val="28"/>
          <w:szCs w:val="28"/>
        </w:rPr>
        <w:t xml:space="preserve">    </w:t>
      </w:r>
      <w:proofErr w:type="spellStart"/>
      <w:r w:rsidRPr="00FA722D">
        <w:rPr>
          <w:sz w:val="28"/>
          <w:szCs w:val="28"/>
        </w:rPr>
        <w:t>tmp</w:t>
      </w:r>
      <w:proofErr w:type="spellEnd"/>
      <w:r w:rsidRPr="00FA722D">
        <w:rPr>
          <w:sz w:val="28"/>
          <w:szCs w:val="28"/>
        </w:rPr>
        <w:t xml:space="preserve">-&gt; </w:t>
      </w:r>
      <w:proofErr w:type="spellStart"/>
      <w:r w:rsidRPr="00FA722D">
        <w:rPr>
          <w:sz w:val="28"/>
          <w:szCs w:val="28"/>
        </w:rPr>
        <w:t>val</w:t>
      </w:r>
      <w:proofErr w:type="spellEnd"/>
      <w:r w:rsidRPr="00FA722D">
        <w:rPr>
          <w:sz w:val="28"/>
          <w:szCs w:val="28"/>
        </w:rPr>
        <w:t xml:space="preserve"> = x;    </w:t>
      </w:r>
    </w:p>
    <w:p w14:paraId="10E8575B" w14:textId="77777777" w:rsidR="00FA722D" w:rsidRDefault="00FA722D" w:rsidP="00FA722D">
      <w:pPr>
        <w:pStyle w:val="Akapitzlist"/>
        <w:numPr>
          <w:ilvl w:val="0"/>
          <w:numId w:val="2"/>
        </w:numPr>
      </w:pPr>
      <w:r w:rsidRPr="00FA722D">
        <w:rPr>
          <w:rFonts w:eastAsia="Liberation Serif" w:cs="Liberation Serif"/>
          <w:sz w:val="28"/>
          <w:szCs w:val="28"/>
        </w:rPr>
        <w:t xml:space="preserve"> </w:t>
      </w:r>
    </w:p>
    <w:p w14:paraId="3C6BF282" w14:textId="77777777" w:rsidR="00FA722D" w:rsidRDefault="00FA722D" w:rsidP="00FA722D">
      <w:pPr>
        <w:pStyle w:val="Akapitzlist"/>
        <w:numPr>
          <w:ilvl w:val="0"/>
          <w:numId w:val="2"/>
        </w:numPr>
      </w:pPr>
      <w:r w:rsidRPr="00FA722D">
        <w:rPr>
          <w:rFonts w:eastAsia="Liberation Serif" w:cs="Liberation Serif"/>
          <w:sz w:val="28"/>
          <w:szCs w:val="28"/>
        </w:rPr>
        <w:t xml:space="preserve">    </w:t>
      </w:r>
      <w:proofErr w:type="spellStart"/>
      <w:r w:rsidRPr="00FA722D">
        <w:rPr>
          <w:sz w:val="28"/>
          <w:szCs w:val="28"/>
        </w:rPr>
        <w:t>node</w:t>
      </w:r>
      <w:proofErr w:type="spellEnd"/>
      <w:r w:rsidRPr="00FA722D">
        <w:rPr>
          <w:sz w:val="28"/>
          <w:szCs w:val="28"/>
        </w:rPr>
        <w:t>* p = H;</w:t>
      </w:r>
    </w:p>
    <w:p w14:paraId="144344C3" w14:textId="77777777" w:rsidR="00FA722D" w:rsidRDefault="00FA722D" w:rsidP="00FA722D">
      <w:pPr>
        <w:pStyle w:val="Akapitzlist"/>
        <w:numPr>
          <w:ilvl w:val="0"/>
          <w:numId w:val="2"/>
        </w:numPr>
      </w:pPr>
      <w:r w:rsidRPr="00FA722D">
        <w:rPr>
          <w:rFonts w:eastAsia="Liberation Serif" w:cs="Liberation Serif"/>
          <w:sz w:val="28"/>
          <w:szCs w:val="28"/>
        </w:rPr>
        <w:t xml:space="preserve">    </w:t>
      </w:r>
      <w:proofErr w:type="spellStart"/>
      <w:r w:rsidRPr="00FA722D">
        <w:rPr>
          <w:sz w:val="28"/>
          <w:szCs w:val="28"/>
        </w:rPr>
        <w:t>while</w:t>
      </w:r>
      <w:proofErr w:type="spellEnd"/>
      <w:r w:rsidRPr="00FA722D">
        <w:rPr>
          <w:sz w:val="28"/>
          <w:szCs w:val="28"/>
        </w:rPr>
        <w:t>(p-&gt;</w:t>
      </w:r>
      <w:proofErr w:type="spellStart"/>
      <w:r w:rsidRPr="00FA722D">
        <w:rPr>
          <w:sz w:val="28"/>
          <w:szCs w:val="28"/>
        </w:rPr>
        <w:t>next</w:t>
      </w:r>
      <w:proofErr w:type="spellEnd"/>
      <w:r w:rsidRPr="00FA722D">
        <w:rPr>
          <w:sz w:val="28"/>
          <w:szCs w:val="28"/>
        </w:rPr>
        <w:t xml:space="preserve"> !=NULL)    </w:t>
      </w:r>
    </w:p>
    <w:p w14:paraId="73B1B704" w14:textId="77777777" w:rsidR="00FA722D" w:rsidRDefault="00FA722D" w:rsidP="00FA722D">
      <w:pPr>
        <w:pStyle w:val="Akapitzlist"/>
        <w:numPr>
          <w:ilvl w:val="0"/>
          <w:numId w:val="2"/>
        </w:numPr>
      </w:pPr>
      <w:r w:rsidRPr="00FA722D">
        <w:rPr>
          <w:rFonts w:eastAsia="Liberation Serif" w:cs="Liberation Serif"/>
          <w:sz w:val="28"/>
          <w:szCs w:val="28"/>
        </w:rPr>
        <w:t xml:space="preserve">        </w:t>
      </w:r>
      <w:r w:rsidRPr="00FA722D">
        <w:rPr>
          <w:sz w:val="28"/>
          <w:szCs w:val="28"/>
        </w:rPr>
        <w:t>p = p-&gt;</w:t>
      </w:r>
      <w:proofErr w:type="spellStart"/>
      <w:r w:rsidRPr="00FA722D">
        <w:rPr>
          <w:sz w:val="28"/>
          <w:szCs w:val="28"/>
        </w:rPr>
        <w:t>next</w:t>
      </w:r>
      <w:proofErr w:type="spellEnd"/>
      <w:r w:rsidRPr="00FA722D">
        <w:rPr>
          <w:sz w:val="28"/>
          <w:szCs w:val="28"/>
        </w:rPr>
        <w:t>;</w:t>
      </w:r>
    </w:p>
    <w:p w14:paraId="03C70DEA" w14:textId="77777777" w:rsidR="00FA722D" w:rsidRDefault="00FA722D" w:rsidP="00FA722D">
      <w:pPr>
        <w:pStyle w:val="Akapitzlist"/>
        <w:numPr>
          <w:ilvl w:val="0"/>
          <w:numId w:val="2"/>
        </w:numPr>
      </w:pPr>
      <w:r w:rsidRPr="00FA722D">
        <w:rPr>
          <w:rFonts w:eastAsia="Liberation Serif" w:cs="Liberation Serif"/>
          <w:sz w:val="28"/>
          <w:szCs w:val="28"/>
        </w:rPr>
        <w:t xml:space="preserve">        </w:t>
      </w:r>
      <w:r w:rsidRPr="00FA722D">
        <w:rPr>
          <w:sz w:val="28"/>
          <w:szCs w:val="28"/>
        </w:rPr>
        <w:t>p-&gt;</w:t>
      </w:r>
      <w:proofErr w:type="spellStart"/>
      <w:r w:rsidRPr="00FA722D">
        <w:rPr>
          <w:sz w:val="28"/>
          <w:szCs w:val="28"/>
        </w:rPr>
        <w:t>next</w:t>
      </w:r>
      <w:proofErr w:type="spellEnd"/>
      <w:r w:rsidRPr="00FA722D">
        <w:rPr>
          <w:sz w:val="28"/>
          <w:szCs w:val="28"/>
        </w:rPr>
        <w:t xml:space="preserve"> = </w:t>
      </w:r>
      <w:proofErr w:type="spellStart"/>
      <w:r w:rsidRPr="00FA722D">
        <w:rPr>
          <w:sz w:val="28"/>
          <w:szCs w:val="28"/>
        </w:rPr>
        <w:t>tmp</w:t>
      </w:r>
      <w:proofErr w:type="spellEnd"/>
      <w:r w:rsidRPr="00FA722D">
        <w:rPr>
          <w:sz w:val="28"/>
          <w:szCs w:val="28"/>
        </w:rPr>
        <w:t>;</w:t>
      </w:r>
    </w:p>
    <w:p w14:paraId="066D8E6C" w14:textId="77777777" w:rsidR="00FA722D" w:rsidRDefault="00FA722D" w:rsidP="00FA722D">
      <w:pPr>
        <w:pStyle w:val="Akapitzlist"/>
        <w:numPr>
          <w:ilvl w:val="0"/>
          <w:numId w:val="2"/>
        </w:numPr>
      </w:pPr>
      <w:r w:rsidRPr="00FA722D">
        <w:rPr>
          <w:rFonts w:eastAsia="Liberation Serif" w:cs="Liberation Serif"/>
          <w:sz w:val="28"/>
          <w:szCs w:val="28"/>
        </w:rPr>
        <w:lastRenderedPageBreak/>
        <w:t xml:space="preserve">        </w:t>
      </w:r>
      <w:proofErr w:type="spellStart"/>
      <w:r w:rsidRPr="00FA722D">
        <w:rPr>
          <w:sz w:val="28"/>
          <w:szCs w:val="28"/>
        </w:rPr>
        <w:t>tmp</w:t>
      </w:r>
      <w:proofErr w:type="spellEnd"/>
      <w:r w:rsidRPr="00FA722D">
        <w:rPr>
          <w:sz w:val="28"/>
          <w:szCs w:val="28"/>
        </w:rPr>
        <w:t>-&gt;</w:t>
      </w:r>
      <w:proofErr w:type="spellStart"/>
      <w:r w:rsidRPr="00FA722D">
        <w:rPr>
          <w:sz w:val="28"/>
          <w:szCs w:val="28"/>
        </w:rPr>
        <w:t>next</w:t>
      </w:r>
      <w:proofErr w:type="spellEnd"/>
      <w:r w:rsidRPr="00FA722D">
        <w:rPr>
          <w:sz w:val="28"/>
          <w:szCs w:val="28"/>
        </w:rPr>
        <w:t xml:space="preserve"> = NULL;</w:t>
      </w:r>
    </w:p>
    <w:p w14:paraId="33FD727E" w14:textId="77777777" w:rsidR="00FA722D" w:rsidRPr="00FA722D" w:rsidRDefault="00FA722D" w:rsidP="00FA722D">
      <w:pPr>
        <w:pStyle w:val="Akapitzlist"/>
        <w:numPr>
          <w:ilvl w:val="0"/>
          <w:numId w:val="2"/>
        </w:numPr>
        <w:rPr>
          <w:sz w:val="28"/>
          <w:szCs w:val="28"/>
        </w:rPr>
      </w:pPr>
    </w:p>
    <w:p w14:paraId="1D1E1A87" w14:textId="77777777" w:rsidR="00FA722D" w:rsidRDefault="00FA722D" w:rsidP="00FA722D">
      <w:pPr>
        <w:pStyle w:val="Akapitzlist"/>
        <w:numPr>
          <w:ilvl w:val="0"/>
          <w:numId w:val="2"/>
        </w:numPr>
      </w:pPr>
      <w:r w:rsidRPr="00FA722D">
        <w:rPr>
          <w:rFonts w:eastAsia="Liberation Serif" w:cs="Liberation Serif"/>
          <w:sz w:val="28"/>
          <w:szCs w:val="28"/>
        </w:rPr>
        <w:t xml:space="preserve">        </w:t>
      </w:r>
    </w:p>
    <w:p w14:paraId="26EC5CD9" w14:textId="77777777" w:rsidR="00FA722D" w:rsidRDefault="00FA722D" w:rsidP="00FA722D">
      <w:pPr>
        <w:pStyle w:val="Akapitzlist"/>
        <w:numPr>
          <w:ilvl w:val="0"/>
          <w:numId w:val="2"/>
        </w:numPr>
      </w:pPr>
      <w:r w:rsidRPr="00FA722D">
        <w:rPr>
          <w:sz w:val="28"/>
          <w:szCs w:val="28"/>
        </w:rPr>
        <w:t>}</w:t>
      </w:r>
    </w:p>
    <w:p w14:paraId="54B2C653" w14:textId="77777777" w:rsidR="00FA722D" w:rsidRPr="00FA722D" w:rsidRDefault="00FA722D" w:rsidP="00FA722D">
      <w:pPr>
        <w:pStyle w:val="Akapitzlist"/>
        <w:numPr>
          <w:ilvl w:val="0"/>
          <w:numId w:val="2"/>
        </w:numPr>
        <w:rPr>
          <w:sz w:val="28"/>
          <w:szCs w:val="28"/>
        </w:rPr>
      </w:pPr>
    </w:p>
    <w:p w14:paraId="696F41A8" w14:textId="77777777" w:rsidR="00FA722D" w:rsidRDefault="00FA722D" w:rsidP="00FA722D">
      <w:pPr>
        <w:pStyle w:val="Akapitzlist"/>
        <w:numPr>
          <w:ilvl w:val="0"/>
          <w:numId w:val="2"/>
        </w:numPr>
      </w:pPr>
      <w:proofErr w:type="spellStart"/>
      <w:r w:rsidRPr="00FA722D">
        <w:rPr>
          <w:sz w:val="28"/>
          <w:szCs w:val="28"/>
        </w:rPr>
        <w:t>void</w:t>
      </w:r>
      <w:proofErr w:type="spellEnd"/>
      <w:r w:rsidRPr="00FA722D">
        <w:rPr>
          <w:sz w:val="28"/>
          <w:szCs w:val="28"/>
        </w:rPr>
        <w:t xml:space="preserve"> pop(</w:t>
      </w:r>
      <w:proofErr w:type="spellStart"/>
      <w:r w:rsidRPr="00FA722D">
        <w:rPr>
          <w:sz w:val="28"/>
          <w:szCs w:val="28"/>
        </w:rPr>
        <w:t>node</w:t>
      </w:r>
      <w:proofErr w:type="spellEnd"/>
      <w:r w:rsidRPr="00FA722D">
        <w:rPr>
          <w:sz w:val="28"/>
          <w:szCs w:val="28"/>
        </w:rPr>
        <w:t>*&amp;H) //Usunięcie z końca listy</w:t>
      </w:r>
    </w:p>
    <w:p w14:paraId="6C36AC43" w14:textId="77777777" w:rsidR="00FA722D" w:rsidRDefault="00FA722D" w:rsidP="00FA722D">
      <w:pPr>
        <w:pStyle w:val="Akapitzlist"/>
        <w:numPr>
          <w:ilvl w:val="0"/>
          <w:numId w:val="2"/>
        </w:numPr>
      </w:pPr>
      <w:r w:rsidRPr="00FA722D">
        <w:rPr>
          <w:sz w:val="28"/>
          <w:szCs w:val="28"/>
        </w:rPr>
        <w:t>{</w:t>
      </w:r>
    </w:p>
    <w:p w14:paraId="087B6534" w14:textId="77777777" w:rsidR="00FA722D" w:rsidRDefault="00FA722D" w:rsidP="00FA722D">
      <w:pPr>
        <w:pStyle w:val="Akapitzlist"/>
        <w:numPr>
          <w:ilvl w:val="0"/>
          <w:numId w:val="2"/>
        </w:numPr>
      </w:pPr>
      <w:r w:rsidRPr="00FA722D">
        <w:rPr>
          <w:rFonts w:eastAsia="Liberation Serif" w:cs="Liberation Serif"/>
          <w:sz w:val="28"/>
          <w:szCs w:val="28"/>
        </w:rPr>
        <w:t xml:space="preserve">    </w:t>
      </w:r>
    </w:p>
    <w:p w14:paraId="00E62DDF" w14:textId="77777777" w:rsidR="00FA722D" w:rsidRDefault="00FA722D" w:rsidP="00FA722D">
      <w:pPr>
        <w:pStyle w:val="Akapitzlist"/>
        <w:numPr>
          <w:ilvl w:val="0"/>
          <w:numId w:val="2"/>
        </w:numPr>
      </w:pPr>
      <w:r w:rsidRPr="00FA722D">
        <w:rPr>
          <w:rFonts w:eastAsia="Liberation Serif" w:cs="Liberation Serif"/>
          <w:sz w:val="28"/>
          <w:szCs w:val="28"/>
        </w:rPr>
        <w:t xml:space="preserve">    </w:t>
      </w:r>
      <w:proofErr w:type="spellStart"/>
      <w:r w:rsidRPr="00FA722D">
        <w:rPr>
          <w:sz w:val="28"/>
          <w:szCs w:val="28"/>
        </w:rPr>
        <w:t>node</w:t>
      </w:r>
      <w:proofErr w:type="spellEnd"/>
      <w:r w:rsidRPr="00FA722D">
        <w:rPr>
          <w:sz w:val="28"/>
          <w:szCs w:val="28"/>
        </w:rPr>
        <w:t>* p =H;</w:t>
      </w:r>
    </w:p>
    <w:p w14:paraId="197A7D69" w14:textId="77777777" w:rsidR="00FA722D" w:rsidRDefault="00FA722D" w:rsidP="00FA722D">
      <w:pPr>
        <w:pStyle w:val="Akapitzlist"/>
        <w:numPr>
          <w:ilvl w:val="0"/>
          <w:numId w:val="2"/>
        </w:numPr>
      </w:pPr>
      <w:r w:rsidRPr="00FA722D">
        <w:rPr>
          <w:rFonts w:eastAsia="Liberation Serif" w:cs="Liberation Serif"/>
          <w:sz w:val="28"/>
          <w:szCs w:val="28"/>
        </w:rPr>
        <w:t xml:space="preserve">    </w:t>
      </w:r>
      <w:proofErr w:type="spellStart"/>
      <w:r w:rsidRPr="00FA722D">
        <w:rPr>
          <w:sz w:val="28"/>
          <w:szCs w:val="28"/>
        </w:rPr>
        <w:t>if</w:t>
      </w:r>
      <w:proofErr w:type="spellEnd"/>
      <w:r w:rsidRPr="00FA722D">
        <w:rPr>
          <w:sz w:val="28"/>
          <w:szCs w:val="28"/>
        </w:rPr>
        <w:t>(p == NULL)</w:t>
      </w:r>
    </w:p>
    <w:p w14:paraId="0B29DDDF" w14:textId="77777777" w:rsidR="00FA722D" w:rsidRDefault="00FA722D" w:rsidP="00FA722D">
      <w:pPr>
        <w:pStyle w:val="Akapitzlist"/>
        <w:numPr>
          <w:ilvl w:val="0"/>
          <w:numId w:val="2"/>
        </w:numPr>
      </w:pPr>
      <w:r w:rsidRPr="00FA722D">
        <w:rPr>
          <w:rFonts w:eastAsia="Liberation Serif" w:cs="Liberation Serif"/>
          <w:sz w:val="28"/>
          <w:szCs w:val="28"/>
        </w:rPr>
        <w:t xml:space="preserve">        </w:t>
      </w:r>
      <w:proofErr w:type="spellStart"/>
      <w:r w:rsidRPr="00FA722D">
        <w:rPr>
          <w:sz w:val="28"/>
          <w:szCs w:val="28"/>
        </w:rPr>
        <w:t>cout</w:t>
      </w:r>
      <w:proofErr w:type="spellEnd"/>
      <w:r w:rsidRPr="00FA722D">
        <w:rPr>
          <w:sz w:val="28"/>
          <w:szCs w:val="28"/>
        </w:rPr>
        <w:t>&lt;&lt;"Pusta lista"&lt;&lt;</w:t>
      </w:r>
      <w:proofErr w:type="spellStart"/>
      <w:r w:rsidRPr="00FA722D">
        <w:rPr>
          <w:sz w:val="28"/>
          <w:szCs w:val="28"/>
        </w:rPr>
        <w:t>endl</w:t>
      </w:r>
      <w:proofErr w:type="spellEnd"/>
      <w:r w:rsidRPr="00FA722D">
        <w:rPr>
          <w:sz w:val="28"/>
          <w:szCs w:val="28"/>
        </w:rPr>
        <w:t>;</w:t>
      </w:r>
    </w:p>
    <w:p w14:paraId="60315FE1" w14:textId="77777777" w:rsidR="00FA722D" w:rsidRDefault="00FA722D" w:rsidP="00FA722D">
      <w:pPr>
        <w:pStyle w:val="Akapitzlist"/>
        <w:numPr>
          <w:ilvl w:val="0"/>
          <w:numId w:val="2"/>
        </w:numPr>
      </w:pPr>
      <w:r w:rsidRPr="00FA722D">
        <w:rPr>
          <w:rFonts w:eastAsia="Liberation Serif" w:cs="Liberation Serif"/>
          <w:sz w:val="28"/>
          <w:szCs w:val="28"/>
        </w:rPr>
        <w:t xml:space="preserve">    </w:t>
      </w:r>
      <w:proofErr w:type="spellStart"/>
      <w:r w:rsidRPr="00FA722D">
        <w:rPr>
          <w:sz w:val="28"/>
          <w:szCs w:val="28"/>
        </w:rPr>
        <w:t>else</w:t>
      </w:r>
      <w:proofErr w:type="spellEnd"/>
      <w:r w:rsidRPr="00FA722D">
        <w:rPr>
          <w:sz w:val="28"/>
          <w:szCs w:val="28"/>
        </w:rPr>
        <w:t xml:space="preserve"> </w:t>
      </w:r>
      <w:proofErr w:type="spellStart"/>
      <w:r w:rsidRPr="00FA722D">
        <w:rPr>
          <w:sz w:val="28"/>
          <w:szCs w:val="28"/>
        </w:rPr>
        <w:t>if</w:t>
      </w:r>
      <w:proofErr w:type="spellEnd"/>
      <w:r w:rsidRPr="00FA722D">
        <w:rPr>
          <w:sz w:val="28"/>
          <w:szCs w:val="28"/>
        </w:rPr>
        <w:t>(p-&gt;</w:t>
      </w:r>
      <w:proofErr w:type="spellStart"/>
      <w:r w:rsidRPr="00FA722D">
        <w:rPr>
          <w:sz w:val="28"/>
          <w:szCs w:val="28"/>
        </w:rPr>
        <w:t>next</w:t>
      </w:r>
      <w:proofErr w:type="spellEnd"/>
      <w:r w:rsidRPr="00FA722D">
        <w:rPr>
          <w:sz w:val="28"/>
          <w:szCs w:val="28"/>
        </w:rPr>
        <w:t xml:space="preserve"> == NULL)</w:t>
      </w:r>
    </w:p>
    <w:p w14:paraId="61383535" w14:textId="77777777" w:rsidR="00FA722D" w:rsidRDefault="00FA722D" w:rsidP="00FA722D">
      <w:pPr>
        <w:pStyle w:val="Akapitzlist"/>
        <w:numPr>
          <w:ilvl w:val="0"/>
          <w:numId w:val="2"/>
        </w:numPr>
      </w:pPr>
      <w:r w:rsidRPr="00FA722D">
        <w:rPr>
          <w:rFonts w:eastAsia="Liberation Serif" w:cs="Liberation Serif"/>
          <w:sz w:val="28"/>
          <w:szCs w:val="28"/>
        </w:rPr>
        <w:t xml:space="preserve">    </w:t>
      </w:r>
      <w:r w:rsidRPr="00FA722D">
        <w:rPr>
          <w:sz w:val="28"/>
          <w:szCs w:val="28"/>
        </w:rPr>
        <w:t>{</w:t>
      </w:r>
    </w:p>
    <w:p w14:paraId="445E1B27" w14:textId="77777777" w:rsidR="00FA722D" w:rsidRDefault="00FA722D" w:rsidP="00FA722D">
      <w:pPr>
        <w:pStyle w:val="Akapitzlist"/>
        <w:numPr>
          <w:ilvl w:val="0"/>
          <w:numId w:val="2"/>
        </w:numPr>
      </w:pPr>
      <w:r w:rsidRPr="00FA722D">
        <w:rPr>
          <w:rFonts w:eastAsia="Liberation Serif" w:cs="Liberation Serif"/>
          <w:sz w:val="28"/>
          <w:szCs w:val="28"/>
        </w:rPr>
        <w:t xml:space="preserve">         </w:t>
      </w:r>
      <w:r w:rsidRPr="00FA722D">
        <w:rPr>
          <w:sz w:val="28"/>
          <w:szCs w:val="28"/>
        </w:rPr>
        <w:t>H = NULL;</w:t>
      </w:r>
    </w:p>
    <w:p w14:paraId="69448C65" w14:textId="77777777" w:rsidR="00FA722D" w:rsidRDefault="00FA722D" w:rsidP="00FA722D">
      <w:pPr>
        <w:pStyle w:val="Akapitzlist"/>
        <w:numPr>
          <w:ilvl w:val="0"/>
          <w:numId w:val="2"/>
        </w:numPr>
      </w:pPr>
      <w:r w:rsidRPr="00FA722D">
        <w:rPr>
          <w:rFonts w:eastAsia="Liberation Serif" w:cs="Liberation Serif"/>
          <w:sz w:val="28"/>
          <w:szCs w:val="28"/>
        </w:rPr>
        <w:t xml:space="preserve">         </w:t>
      </w:r>
      <w:proofErr w:type="spellStart"/>
      <w:r w:rsidRPr="00FA722D">
        <w:rPr>
          <w:sz w:val="28"/>
          <w:szCs w:val="28"/>
        </w:rPr>
        <w:t>delete</w:t>
      </w:r>
      <w:proofErr w:type="spellEnd"/>
      <w:r w:rsidRPr="00FA722D">
        <w:rPr>
          <w:sz w:val="28"/>
          <w:szCs w:val="28"/>
        </w:rPr>
        <w:t xml:space="preserve"> p;</w:t>
      </w:r>
    </w:p>
    <w:p w14:paraId="05CAE7BF" w14:textId="77777777" w:rsidR="00FA722D" w:rsidRDefault="00FA722D" w:rsidP="00FA722D">
      <w:pPr>
        <w:pStyle w:val="Akapitzlist"/>
        <w:numPr>
          <w:ilvl w:val="0"/>
          <w:numId w:val="2"/>
        </w:numPr>
      </w:pPr>
      <w:r w:rsidRPr="00FA722D">
        <w:rPr>
          <w:rFonts w:eastAsia="Liberation Serif" w:cs="Liberation Serif"/>
          <w:sz w:val="28"/>
          <w:szCs w:val="28"/>
        </w:rPr>
        <w:t xml:space="preserve">    </w:t>
      </w:r>
      <w:r w:rsidRPr="00FA722D">
        <w:rPr>
          <w:sz w:val="28"/>
          <w:szCs w:val="28"/>
        </w:rPr>
        <w:t xml:space="preserve">}   </w:t>
      </w:r>
    </w:p>
    <w:p w14:paraId="542930D3" w14:textId="77777777" w:rsidR="00FA722D" w:rsidRDefault="00FA722D" w:rsidP="00FA722D">
      <w:pPr>
        <w:pStyle w:val="Akapitzlist"/>
        <w:numPr>
          <w:ilvl w:val="0"/>
          <w:numId w:val="2"/>
        </w:numPr>
      </w:pPr>
      <w:r w:rsidRPr="00FA722D">
        <w:rPr>
          <w:rFonts w:eastAsia="Liberation Serif" w:cs="Liberation Serif"/>
          <w:sz w:val="28"/>
          <w:szCs w:val="28"/>
        </w:rPr>
        <w:t xml:space="preserve">    </w:t>
      </w:r>
      <w:proofErr w:type="spellStart"/>
      <w:r w:rsidRPr="00FA722D">
        <w:rPr>
          <w:sz w:val="28"/>
          <w:szCs w:val="28"/>
        </w:rPr>
        <w:t>else</w:t>
      </w:r>
      <w:proofErr w:type="spellEnd"/>
    </w:p>
    <w:p w14:paraId="4B42EF76" w14:textId="77777777" w:rsidR="00FA722D" w:rsidRDefault="00FA722D" w:rsidP="00FA722D">
      <w:pPr>
        <w:pStyle w:val="Akapitzlist"/>
        <w:numPr>
          <w:ilvl w:val="0"/>
          <w:numId w:val="2"/>
        </w:numPr>
      </w:pPr>
      <w:r w:rsidRPr="00FA722D">
        <w:rPr>
          <w:rFonts w:eastAsia="Liberation Serif" w:cs="Liberation Serif"/>
          <w:sz w:val="28"/>
          <w:szCs w:val="28"/>
        </w:rPr>
        <w:t xml:space="preserve">    </w:t>
      </w:r>
      <w:r w:rsidRPr="00FA722D">
        <w:rPr>
          <w:sz w:val="28"/>
          <w:szCs w:val="28"/>
        </w:rPr>
        <w:t>{</w:t>
      </w:r>
    </w:p>
    <w:p w14:paraId="61E94F6B" w14:textId="77777777" w:rsidR="00FA722D" w:rsidRDefault="00FA722D" w:rsidP="00FA722D">
      <w:pPr>
        <w:pStyle w:val="Akapitzlist"/>
        <w:numPr>
          <w:ilvl w:val="0"/>
          <w:numId w:val="2"/>
        </w:numPr>
      </w:pPr>
      <w:r w:rsidRPr="00FA722D">
        <w:rPr>
          <w:rFonts w:eastAsia="Liberation Serif" w:cs="Liberation Serif"/>
          <w:sz w:val="28"/>
          <w:szCs w:val="28"/>
        </w:rPr>
        <w:t xml:space="preserve">        </w:t>
      </w:r>
      <w:proofErr w:type="spellStart"/>
      <w:r w:rsidRPr="00FA722D">
        <w:rPr>
          <w:sz w:val="28"/>
          <w:szCs w:val="28"/>
        </w:rPr>
        <w:t>while</w:t>
      </w:r>
      <w:proofErr w:type="spellEnd"/>
      <w:r w:rsidRPr="00FA722D">
        <w:rPr>
          <w:sz w:val="28"/>
          <w:szCs w:val="28"/>
        </w:rPr>
        <w:t>(p-&gt;</w:t>
      </w:r>
      <w:proofErr w:type="spellStart"/>
      <w:r w:rsidRPr="00FA722D">
        <w:rPr>
          <w:sz w:val="28"/>
          <w:szCs w:val="28"/>
        </w:rPr>
        <w:t>next</w:t>
      </w:r>
      <w:proofErr w:type="spellEnd"/>
      <w:r w:rsidRPr="00FA722D">
        <w:rPr>
          <w:sz w:val="28"/>
          <w:szCs w:val="28"/>
        </w:rPr>
        <w:t xml:space="preserve"> != NULL)</w:t>
      </w:r>
    </w:p>
    <w:p w14:paraId="4E9895A2" w14:textId="77777777" w:rsidR="00FA722D" w:rsidRDefault="00FA722D" w:rsidP="00FA722D">
      <w:pPr>
        <w:pStyle w:val="Akapitzlist"/>
        <w:numPr>
          <w:ilvl w:val="0"/>
          <w:numId w:val="2"/>
        </w:numPr>
      </w:pPr>
      <w:r w:rsidRPr="00FA722D">
        <w:rPr>
          <w:rFonts w:eastAsia="Liberation Serif" w:cs="Liberation Serif"/>
          <w:sz w:val="28"/>
          <w:szCs w:val="28"/>
        </w:rPr>
        <w:t xml:space="preserve">        </w:t>
      </w:r>
      <w:r w:rsidRPr="00FA722D">
        <w:rPr>
          <w:sz w:val="28"/>
          <w:szCs w:val="28"/>
        </w:rPr>
        <w:t>{</w:t>
      </w:r>
    </w:p>
    <w:p w14:paraId="4EB158EB" w14:textId="77777777" w:rsidR="00FA722D" w:rsidRDefault="00FA722D" w:rsidP="00FA722D">
      <w:pPr>
        <w:pStyle w:val="Akapitzlist"/>
        <w:numPr>
          <w:ilvl w:val="0"/>
          <w:numId w:val="2"/>
        </w:numPr>
      </w:pPr>
      <w:r w:rsidRPr="00FA722D">
        <w:rPr>
          <w:rFonts w:eastAsia="Liberation Serif" w:cs="Liberation Serif"/>
          <w:sz w:val="28"/>
          <w:szCs w:val="28"/>
        </w:rPr>
        <w:t xml:space="preserve">            </w:t>
      </w:r>
      <w:r w:rsidRPr="00FA722D">
        <w:rPr>
          <w:sz w:val="28"/>
          <w:szCs w:val="28"/>
        </w:rPr>
        <w:t>p = p-&gt;</w:t>
      </w:r>
      <w:proofErr w:type="spellStart"/>
      <w:r w:rsidRPr="00FA722D">
        <w:rPr>
          <w:sz w:val="28"/>
          <w:szCs w:val="28"/>
        </w:rPr>
        <w:t>next</w:t>
      </w:r>
      <w:proofErr w:type="spellEnd"/>
      <w:r w:rsidRPr="00FA722D">
        <w:rPr>
          <w:sz w:val="28"/>
          <w:szCs w:val="28"/>
        </w:rPr>
        <w:t>;</w:t>
      </w:r>
    </w:p>
    <w:p w14:paraId="04AD0CE3" w14:textId="77777777" w:rsidR="00FA722D" w:rsidRDefault="00FA722D" w:rsidP="00FA722D">
      <w:pPr>
        <w:pStyle w:val="Akapitzlist"/>
        <w:numPr>
          <w:ilvl w:val="0"/>
          <w:numId w:val="2"/>
        </w:numPr>
      </w:pPr>
      <w:r w:rsidRPr="00FA722D">
        <w:rPr>
          <w:rFonts w:eastAsia="Liberation Serif" w:cs="Liberation Serif"/>
          <w:sz w:val="28"/>
          <w:szCs w:val="28"/>
        </w:rPr>
        <w:t xml:space="preserve">        </w:t>
      </w:r>
      <w:r w:rsidRPr="00FA722D">
        <w:rPr>
          <w:sz w:val="28"/>
          <w:szCs w:val="28"/>
        </w:rPr>
        <w:t>}</w:t>
      </w:r>
    </w:p>
    <w:p w14:paraId="7DD407F3" w14:textId="77777777" w:rsidR="00FA722D" w:rsidRDefault="00FA722D" w:rsidP="00FA722D">
      <w:pPr>
        <w:pStyle w:val="Akapitzlist"/>
        <w:numPr>
          <w:ilvl w:val="0"/>
          <w:numId w:val="2"/>
        </w:numPr>
      </w:pPr>
      <w:r w:rsidRPr="00FA722D">
        <w:rPr>
          <w:rFonts w:eastAsia="Liberation Serif" w:cs="Liberation Serif"/>
          <w:sz w:val="28"/>
          <w:szCs w:val="28"/>
        </w:rPr>
        <w:t xml:space="preserve">        </w:t>
      </w:r>
      <w:proofErr w:type="spellStart"/>
      <w:r w:rsidRPr="00FA722D">
        <w:rPr>
          <w:sz w:val="28"/>
          <w:szCs w:val="28"/>
        </w:rPr>
        <w:t>node</w:t>
      </w:r>
      <w:proofErr w:type="spellEnd"/>
      <w:r w:rsidRPr="00FA722D">
        <w:rPr>
          <w:sz w:val="28"/>
          <w:szCs w:val="28"/>
        </w:rPr>
        <w:t>*s = H;</w:t>
      </w:r>
    </w:p>
    <w:p w14:paraId="4A41EAEA" w14:textId="77777777" w:rsidR="00FA722D" w:rsidRDefault="00FA722D" w:rsidP="00FA722D">
      <w:pPr>
        <w:pStyle w:val="Akapitzlist"/>
        <w:numPr>
          <w:ilvl w:val="0"/>
          <w:numId w:val="2"/>
        </w:numPr>
      </w:pPr>
      <w:r w:rsidRPr="00FA722D">
        <w:rPr>
          <w:rFonts w:eastAsia="Liberation Serif" w:cs="Liberation Serif"/>
          <w:sz w:val="28"/>
          <w:szCs w:val="28"/>
        </w:rPr>
        <w:t xml:space="preserve">            </w:t>
      </w:r>
      <w:proofErr w:type="spellStart"/>
      <w:r w:rsidRPr="00FA722D">
        <w:rPr>
          <w:sz w:val="28"/>
          <w:szCs w:val="28"/>
        </w:rPr>
        <w:t>while</w:t>
      </w:r>
      <w:proofErr w:type="spellEnd"/>
      <w:r w:rsidRPr="00FA722D">
        <w:rPr>
          <w:sz w:val="28"/>
          <w:szCs w:val="28"/>
        </w:rPr>
        <w:t>(s -&gt;</w:t>
      </w:r>
      <w:proofErr w:type="spellStart"/>
      <w:r w:rsidRPr="00FA722D">
        <w:rPr>
          <w:sz w:val="28"/>
          <w:szCs w:val="28"/>
        </w:rPr>
        <w:t>next</w:t>
      </w:r>
      <w:proofErr w:type="spellEnd"/>
      <w:r w:rsidRPr="00FA722D">
        <w:rPr>
          <w:sz w:val="28"/>
          <w:szCs w:val="28"/>
        </w:rPr>
        <w:t xml:space="preserve"> != p)</w:t>
      </w:r>
    </w:p>
    <w:p w14:paraId="5DDDF3BD" w14:textId="77777777" w:rsidR="00FA722D" w:rsidRDefault="00FA722D" w:rsidP="00FA722D">
      <w:pPr>
        <w:pStyle w:val="Akapitzlist"/>
        <w:numPr>
          <w:ilvl w:val="0"/>
          <w:numId w:val="2"/>
        </w:numPr>
      </w:pPr>
      <w:r w:rsidRPr="00FA722D">
        <w:rPr>
          <w:rFonts w:eastAsia="Liberation Serif" w:cs="Liberation Serif"/>
          <w:sz w:val="28"/>
          <w:szCs w:val="28"/>
        </w:rPr>
        <w:t xml:space="preserve">            </w:t>
      </w:r>
      <w:r w:rsidRPr="00FA722D">
        <w:rPr>
          <w:sz w:val="28"/>
          <w:szCs w:val="28"/>
        </w:rPr>
        <w:t>{</w:t>
      </w:r>
    </w:p>
    <w:p w14:paraId="26DC869C" w14:textId="77777777" w:rsidR="00FA722D" w:rsidRDefault="00FA722D" w:rsidP="00FA722D">
      <w:pPr>
        <w:pStyle w:val="Akapitzlist"/>
        <w:numPr>
          <w:ilvl w:val="0"/>
          <w:numId w:val="2"/>
        </w:numPr>
      </w:pPr>
      <w:r w:rsidRPr="00FA722D">
        <w:rPr>
          <w:rFonts w:eastAsia="Liberation Serif" w:cs="Liberation Serif"/>
          <w:sz w:val="28"/>
          <w:szCs w:val="28"/>
        </w:rPr>
        <w:t xml:space="preserve">                </w:t>
      </w:r>
      <w:r w:rsidRPr="00FA722D">
        <w:rPr>
          <w:sz w:val="28"/>
          <w:szCs w:val="28"/>
        </w:rPr>
        <w:t>s = s -&gt;</w:t>
      </w:r>
      <w:proofErr w:type="spellStart"/>
      <w:r w:rsidRPr="00FA722D">
        <w:rPr>
          <w:sz w:val="28"/>
          <w:szCs w:val="28"/>
        </w:rPr>
        <w:t>next</w:t>
      </w:r>
      <w:proofErr w:type="spellEnd"/>
      <w:r w:rsidRPr="00FA722D">
        <w:rPr>
          <w:sz w:val="28"/>
          <w:szCs w:val="28"/>
        </w:rPr>
        <w:t xml:space="preserve">;    </w:t>
      </w:r>
    </w:p>
    <w:p w14:paraId="7524C631" w14:textId="77777777" w:rsidR="00FA722D" w:rsidRDefault="00FA722D" w:rsidP="00FA722D">
      <w:pPr>
        <w:pStyle w:val="Akapitzlist"/>
        <w:numPr>
          <w:ilvl w:val="0"/>
          <w:numId w:val="2"/>
        </w:numPr>
      </w:pPr>
      <w:r w:rsidRPr="00FA722D">
        <w:rPr>
          <w:rFonts w:eastAsia="Liberation Serif" w:cs="Liberation Serif"/>
          <w:sz w:val="28"/>
          <w:szCs w:val="28"/>
        </w:rPr>
        <w:t xml:space="preserve">            </w:t>
      </w:r>
      <w:r w:rsidRPr="00FA722D">
        <w:rPr>
          <w:sz w:val="28"/>
          <w:szCs w:val="28"/>
        </w:rPr>
        <w:t>}</w:t>
      </w:r>
    </w:p>
    <w:p w14:paraId="1ED4367F" w14:textId="77777777" w:rsidR="00FA722D" w:rsidRDefault="00FA722D" w:rsidP="00FA722D">
      <w:pPr>
        <w:pStyle w:val="Akapitzlist"/>
        <w:numPr>
          <w:ilvl w:val="0"/>
          <w:numId w:val="2"/>
        </w:numPr>
      </w:pPr>
      <w:r w:rsidRPr="00FA722D">
        <w:rPr>
          <w:rFonts w:eastAsia="Liberation Serif" w:cs="Liberation Serif"/>
          <w:sz w:val="28"/>
          <w:szCs w:val="28"/>
        </w:rPr>
        <w:t xml:space="preserve">            </w:t>
      </w:r>
      <w:r w:rsidRPr="00FA722D">
        <w:rPr>
          <w:sz w:val="28"/>
          <w:szCs w:val="28"/>
        </w:rPr>
        <w:t>s-&gt;</w:t>
      </w:r>
      <w:proofErr w:type="spellStart"/>
      <w:r w:rsidRPr="00FA722D">
        <w:rPr>
          <w:sz w:val="28"/>
          <w:szCs w:val="28"/>
        </w:rPr>
        <w:t>next</w:t>
      </w:r>
      <w:proofErr w:type="spellEnd"/>
      <w:r w:rsidRPr="00FA722D">
        <w:rPr>
          <w:sz w:val="28"/>
          <w:szCs w:val="28"/>
        </w:rPr>
        <w:t xml:space="preserve"> = p-&gt;</w:t>
      </w:r>
      <w:proofErr w:type="spellStart"/>
      <w:r w:rsidRPr="00FA722D">
        <w:rPr>
          <w:sz w:val="28"/>
          <w:szCs w:val="28"/>
        </w:rPr>
        <w:t>next</w:t>
      </w:r>
      <w:proofErr w:type="spellEnd"/>
      <w:r w:rsidRPr="00FA722D">
        <w:rPr>
          <w:sz w:val="28"/>
          <w:szCs w:val="28"/>
        </w:rPr>
        <w:t>;</w:t>
      </w:r>
    </w:p>
    <w:p w14:paraId="4E3B60CE" w14:textId="77777777" w:rsidR="00FA722D" w:rsidRDefault="00FA722D" w:rsidP="00FA722D">
      <w:pPr>
        <w:pStyle w:val="Akapitzlist"/>
        <w:numPr>
          <w:ilvl w:val="0"/>
          <w:numId w:val="2"/>
        </w:numPr>
      </w:pPr>
      <w:r w:rsidRPr="00FA722D">
        <w:rPr>
          <w:rFonts w:eastAsia="Liberation Serif" w:cs="Liberation Serif"/>
          <w:sz w:val="28"/>
          <w:szCs w:val="28"/>
        </w:rPr>
        <w:t xml:space="preserve">            </w:t>
      </w:r>
      <w:proofErr w:type="spellStart"/>
      <w:r w:rsidRPr="00FA722D">
        <w:rPr>
          <w:sz w:val="28"/>
          <w:szCs w:val="28"/>
        </w:rPr>
        <w:t>delete</w:t>
      </w:r>
      <w:proofErr w:type="spellEnd"/>
      <w:r w:rsidRPr="00FA722D">
        <w:rPr>
          <w:sz w:val="28"/>
          <w:szCs w:val="28"/>
        </w:rPr>
        <w:t xml:space="preserve"> p;</w:t>
      </w:r>
    </w:p>
    <w:p w14:paraId="56FDA14A" w14:textId="77777777" w:rsidR="00FA722D" w:rsidRDefault="00FA722D" w:rsidP="00FA722D">
      <w:pPr>
        <w:pStyle w:val="Akapitzlist"/>
        <w:numPr>
          <w:ilvl w:val="0"/>
          <w:numId w:val="2"/>
        </w:numPr>
      </w:pPr>
      <w:r w:rsidRPr="00FA722D">
        <w:rPr>
          <w:rFonts w:eastAsia="Liberation Serif" w:cs="Liberation Serif"/>
          <w:sz w:val="28"/>
          <w:szCs w:val="28"/>
        </w:rPr>
        <w:t xml:space="preserve">    </w:t>
      </w:r>
      <w:r w:rsidRPr="00FA722D">
        <w:rPr>
          <w:sz w:val="28"/>
          <w:szCs w:val="28"/>
        </w:rPr>
        <w:t>}</w:t>
      </w:r>
    </w:p>
    <w:p w14:paraId="5B2187A5" w14:textId="77777777" w:rsidR="00FA722D" w:rsidRDefault="00FA722D" w:rsidP="00FA722D">
      <w:pPr>
        <w:pStyle w:val="Akapitzlist"/>
        <w:numPr>
          <w:ilvl w:val="0"/>
          <w:numId w:val="2"/>
        </w:numPr>
      </w:pPr>
      <w:r w:rsidRPr="00FA722D">
        <w:rPr>
          <w:rFonts w:eastAsia="Liberation Serif" w:cs="Liberation Serif"/>
          <w:sz w:val="28"/>
          <w:szCs w:val="28"/>
        </w:rPr>
        <w:t xml:space="preserve">        </w:t>
      </w:r>
    </w:p>
    <w:p w14:paraId="305DB722" w14:textId="77777777" w:rsidR="00FA722D" w:rsidRDefault="00FA722D" w:rsidP="00FA722D">
      <w:pPr>
        <w:pStyle w:val="Akapitzlist"/>
        <w:numPr>
          <w:ilvl w:val="0"/>
          <w:numId w:val="2"/>
        </w:numPr>
      </w:pPr>
      <w:r w:rsidRPr="00FA722D">
        <w:rPr>
          <w:sz w:val="28"/>
          <w:szCs w:val="28"/>
        </w:rPr>
        <w:t>}</w:t>
      </w:r>
    </w:p>
    <w:p w14:paraId="1647664D" w14:textId="77777777" w:rsidR="00FA722D" w:rsidRPr="00FA722D" w:rsidRDefault="00FA722D" w:rsidP="00FA722D">
      <w:pPr>
        <w:pStyle w:val="Akapitzlist"/>
        <w:numPr>
          <w:ilvl w:val="0"/>
          <w:numId w:val="2"/>
        </w:numPr>
        <w:rPr>
          <w:sz w:val="28"/>
          <w:szCs w:val="28"/>
        </w:rPr>
      </w:pPr>
    </w:p>
    <w:p w14:paraId="4C2C4E5F" w14:textId="77777777" w:rsidR="00FA722D" w:rsidRDefault="00FA722D" w:rsidP="00FA722D">
      <w:pPr>
        <w:pStyle w:val="Akapitzlist"/>
        <w:numPr>
          <w:ilvl w:val="0"/>
          <w:numId w:val="2"/>
        </w:numPr>
      </w:pPr>
      <w:proofErr w:type="spellStart"/>
      <w:r w:rsidRPr="00FA722D">
        <w:rPr>
          <w:sz w:val="28"/>
          <w:szCs w:val="28"/>
        </w:rPr>
        <w:t>void</w:t>
      </w:r>
      <w:proofErr w:type="spellEnd"/>
      <w:r w:rsidRPr="00FA722D">
        <w:rPr>
          <w:sz w:val="28"/>
          <w:szCs w:val="28"/>
        </w:rPr>
        <w:t xml:space="preserve"> </w:t>
      </w:r>
      <w:proofErr w:type="spellStart"/>
      <w:r w:rsidRPr="00FA722D">
        <w:rPr>
          <w:sz w:val="28"/>
          <w:szCs w:val="28"/>
        </w:rPr>
        <w:t>popBeg</w:t>
      </w:r>
      <w:proofErr w:type="spellEnd"/>
      <w:r w:rsidRPr="00FA722D">
        <w:rPr>
          <w:sz w:val="28"/>
          <w:szCs w:val="28"/>
        </w:rPr>
        <w:t>(</w:t>
      </w:r>
      <w:proofErr w:type="spellStart"/>
      <w:r w:rsidRPr="00FA722D">
        <w:rPr>
          <w:sz w:val="28"/>
          <w:szCs w:val="28"/>
        </w:rPr>
        <w:t>node</w:t>
      </w:r>
      <w:proofErr w:type="spellEnd"/>
      <w:r w:rsidRPr="00FA722D">
        <w:rPr>
          <w:sz w:val="28"/>
          <w:szCs w:val="28"/>
        </w:rPr>
        <w:t>*&amp;H) //Usunięcie z początku listy</w:t>
      </w:r>
    </w:p>
    <w:p w14:paraId="5AC76767" w14:textId="77777777" w:rsidR="00FA722D" w:rsidRDefault="00FA722D" w:rsidP="00FA722D">
      <w:pPr>
        <w:pStyle w:val="Akapitzlist"/>
        <w:numPr>
          <w:ilvl w:val="0"/>
          <w:numId w:val="2"/>
        </w:numPr>
      </w:pPr>
      <w:r w:rsidRPr="00FA722D">
        <w:rPr>
          <w:sz w:val="28"/>
          <w:szCs w:val="28"/>
        </w:rPr>
        <w:t>{</w:t>
      </w:r>
    </w:p>
    <w:p w14:paraId="2ED6D2E7" w14:textId="77777777" w:rsidR="00FA722D" w:rsidRDefault="00FA722D" w:rsidP="00FA722D">
      <w:pPr>
        <w:pStyle w:val="Akapitzlist"/>
        <w:numPr>
          <w:ilvl w:val="0"/>
          <w:numId w:val="2"/>
        </w:numPr>
      </w:pPr>
      <w:r w:rsidRPr="00FA722D">
        <w:rPr>
          <w:rFonts w:eastAsia="Liberation Serif" w:cs="Liberation Serif"/>
          <w:sz w:val="28"/>
          <w:szCs w:val="28"/>
        </w:rPr>
        <w:t xml:space="preserve">    </w:t>
      </w:r>
      <w:proofErr w:type="spellStart"/>
      <w:r w:rsidRPr="00FA722D">
        <w:rPr>
          <w:sz w:val="28"/>
          <w:szCs w:val="28"/>
        </w:rPr>
        <w:t>node</w:t>
      </w:r>
      <w:proofErr w:type="spellEnd"/>
      <w:r w:rsidRPr="00FA722D">
        <w:rPr>
          <w:sz w:val="28"/>
          <w:szCs w:val="28"/>
        </w:rPr>
        <w:t>*p =H;</w:t>
      </w:r>
    </w:p>
    <w:p w14:paraId="0265C4C2" w14:textId="77777777" w:rsidR="00FA722D" w:rsidRDefault="00FA722D" w:rsidP="00FA722D">
      <w:pPr>
        <w:pStyle w:val="Akapitzlist"/>
        <w:numPr>
          <w:ilvl w:val="0"/>
          <w:numId w:val="2"/>
        </w:numPr>
      </w:pPr>
      <w:r w:rsidRPr="00FA722D">
        <w:rPr>
          <w:rFonts w:eastAsia="Liberation Serif" w:cs="Liberation Serif"/>
          <w:sz w:val="28"/>
          <w:szCs w:val="28"/>
        </w:rPr>
        <w:t xml:space="preserve">    </w:t>
      </w:r>
      <w:r w:rsidRPr="00FA722D">
        <w:rPr>
          <w:sz w:val="28"/>
          <w:szCs w:val="28"/>
        </w:rPr>
        <w:t>H = H-&gt;</w:t>
      </w:r>
      <w:proofErr w:type="spellStart"/>
      <w:r w:rsidRPr="00FA722D">
        <w:rPr>
          <w:sz w:val="28"/>
          <w:szCs w:val="28"/>
        </w:rPr>
        <w:t>next</w:t>
      </w:r>
      <w:proofErr w:type="spellEnd"/>
      <w:r w:rsidRPr="00FA722D">
        <w:rPr>
          <w:sz w:val="28"/>
          <w:szCs w:val="28"/>
        </w:rPr>
        <w:t>;</w:t>
      </w:r>
    </w:p>
    <w:p w14:paraId="1539FBFA" w14:textId="77777777" w:rsidR="00FA722D" w:rsidRDefault="00FA722D" w:rsidP="00FA722D">
      <w:pPr>
        <w:pStyle w:val="Akapitzlist"/>
        <w:numPr>
          <w:ilvl w:val="0"/>
          <w:numId w:val="2"/>
        </w:numPr>
      </w:pPr>
      <w:r w:rsidRPr="00FA722D">
        <w:rPr>
          <w:rFonts w:eastAsia="Liberation Serif" w:cs="Liberation Serif"/>
          <w:sz w:val="28"/>
          <w:szCs w:val="28"/>
        </w:rPr>
        <w:t xml:space="preserve">    </w:t>
      </w:r>
      <w:proofErr w:type="spellStart"/>
      <w:r w:rsidRPr="00FA722D">
        <w:rPr>
          <w:sz w:val="28"/>
          <w:szCs w:val="28"/>
        </w:rPr>
        <w:t>delete</w:t>
      </w:r>
      <w:proofErr w:type="spellEnd"/>
      <w:r w:rsidRPr="00FA722D">
        <w:rPr>
          <w:sz w:val="28"/>
          <w:szCs w:val="28"/>
        </w:rPr>
        <w:t xml:space="preserve"> p;</w:t>
      </w:r>
    </w:p>
    <w:p w14:paraId="6C8473D2" w14:textId="77777777" w:rsidR="00FA722D" w:rsidRDefault="00FA722D" w:rsidP="00FA722D">
      <w:pPr>
        <w:pStyle w:val="Akapitzlist"/>
        <w:numPr>
          <w:ilvl w:val="0"/>
          <w:numId w:val="2"/>
        </w:numPr>
      </w:pPr>
      <w:r w:rsidRPr="00FA722D">
        <w:rPr>
          <w:sz w:val="28"/>
          <w:szCs w:val="28"/>
        </w:rPr>
        <w:lastRenderedPageBreak/>
        <w:t>}</w:t>
      </w:r>
    </w:p>
    <w:p w14:paraId="305C3381" w14:textId="77777777" w:rsidR="00FA722D" w:rsidRPr="00FA722D" w:rsidRDefault="00FA722D" w:rsidP="00FA722D">
      <w:pPr>
        <w:pStyle w:val="Akapitzlist"/>
        <w:numPr>
          <w:ilvl w:val="0"/>
          <w:numId w:val="2"/>
        </w:numPr>
        <w:rPr>
          <w:sz w:val="28"/>
          <w:szCs w:val="28"/>
        </w:rPr>
      </w:pPr>
    </w:p>
    <w:p w14:paraId="5C30AB36" w14:textId="77777777" w:rsidR="00FA722D" w:rsidRDefault="00FA722D" w:rsidP="00FA722D">
      <w:pPr>
        <w:pStyle w:val="Akapitzlist"/>
        <w:numPr>
          <w:ilvl w:val="0"/>
          <w:numId w:val="2"/>
        </w:numPr>
      </w:pPr>
      <w:proofErr w:type="spellStart"/>
      <w:r w:rsidRPr="00FA722D">
        <w:rPr>
          <w:sz w:val="28"/>
          <w:szCs w:val="28"/>
        </w:rPr>
        <w:t>void</w:t>
      </w:r>
      <w:proofErr w:type="spellEnd"/>
      <w:r w:rsidRPr="00FA722D">
        <w:rPr>
          <w:sz w:val="28"/>
          <w:szCs w:val="28"/>
        </w:rPr>
        <w:t xml:space="preserve"> show(</w:t>
      </w:r>
      <w:proofErr w:type="spellStart"/>
      <w:r w:rsidRPr="00FA722D">
        <w:rPr>
          <w:sz w:val="28"/>
          <w:szCs w:val="28"/>
        </w:rPr>
        <w:t>node</w:t>
      </w:r>
      <w:proofErr w:type="spellEnd"/>
      <w:r w:rsidRPr="00FA722D">
        <w:rPr>
          <w:sz w:val="28"/>
          <w:szCs w:val="28"/>
        </w:rPr>
        <w:t>* H){</w:t>
      </w:r>
    </w:p>
    <w:p w14:paraId="52251E2B" w14:textId="77777777" w:rsidR="00FA722D" w:rsidRDefault="00FA722D" w:rsidP="00FA722D">
      <w:pPr>
        <w:pStyle w:val="Akapitzlist"/>
        <w:numPr>
          <w:ilvl w:val="0"/>
          <w:numId w:val="2"/>
        </w:numPr>
      </w:pPr>
      <w:r w:rsidRPr="00FA722D">
        <w:rPr>
          <w:rFonts w:eastAsia="Liberation Serif" w:cs="Liberation Serif"/>
          <w:sz w:val="28"/>
          <w:szCs w:val="28"/>
        </w:rPr>
        <w:t xml:space="preserve">    </w:t>
      </w:r>
    </w:p>
    <w:p w14:paraId="75033282" w14:textId="77777777" w:rsidR="00FA722D" w:rsidRDefault="00FA722D" w:rsidP="00FA722D">
      <w:pPr>
        <w:pStyle w:val="Akapitzlist"/>
        <w:numPr>
          <w:ilvl w:val="0"/>
          <w:numId w:val="2"/>
        </w:numPr>
      </w:pPr>
      <w:r w:rsidRPr="00FA722D">
        <w:rPr>
          <w:rFonts w:eastAsia="Liberation Serif" w:cs="Liberation Serif"/>
          <w:sz w:val="28"/>
          <w:szCs w:val="28"/>
        </w:rPr>
        <w:t xml:space="preserve"> </w:t>
      </w:r>
      <w:proofErr w:type="spellStart"/>
      <w:r w:rsidRPr="00FA722D">
        <w:rPr>
          <w:sz w:val="28"/>
          <w:szCs w:val="28"/>
        </w:rPr>
        <w:t>cout</w:t>
      </w:r>
      <w:proofErr w:type="spellEnd"/>
      <w:r w:rsidRPr="00FA722D">
        <w:rPr>
          <w:sz w:val="28"/>
          <w:szCs w:val="28"/>
        </w:rPr>
        <w:t>&lt;&lt;"H -&gt; ";</w:t>
      </w:r>
    </w:p>
    <w:p w14:paraId="16B58BBB" w14:textId="77777777" w:rsidR="00FA722D" w:rsidRDefault="00FA722D" w:rsidP="00FA722D">
      <w:pPr>
        <w:pStyle w:val="Akapitzlist"/>
        <w:numPr>
          <w:ilvl w:val="0"/>
          <w:numId w:val="2"/>
        </w:numPr>
      </w:pPr>
      <w:r w:rsidRPr="00FA722D">
        <w:rPr>
          <w:rFonts w:eastAsia="Liberation Serif" w:cs="Liberation Serif"/>
          <w:sz w:val="28"/>
          <w:szCs w:val="28"/>
        </w:rPr>
        <w:t xml:space="preserve"> </w:t>
      </w:r>
      <w:proofErr w:type="spellStart"/>
      <w:r w:rsidRPr="00FA722D">
        <w:rPr>
          <w:sz w:val="28"/>
          <w:szCs w:val="28"/>
        </w:rPr>
        <w:t>node</w:t>
      </w:r>
      <w:proofErr w:type="spellEnd"/>
      <w:r w:rsidRPr="00FA722D">
        <w:rPr>
          <w:sz w:val="28"/>
          <w:szCs w:val="28"/>
        </w:rPr>
        <w:t>*p =H;</w:t>
      </w:r>
    </w:p>
    <w:p w14:paraId="4DBE4AFE" w14:textId="77777777" w:rsidR="00FA722D" w:rsidRDefault="00FA722D" w:rsidP="00FA722D">
      <w:pPr>
        <w:pStyle w:val="Akapitzlist"/>
        <w:numPr>
          <w:ilvl w:val="0"/>
          <w:numId w:val="2"/>
        </w:numPr>
      </w:pPr>
      <w:r w:rsidRPr="00FA722D">
        <w:rPr>
          <w:rFonts w:eastAsia="Liberation Serif" w:cs="Liberation Serif"/>
          <w:sz w:val="28"/>
          <w:szCs w:val="28"/>
        </w:rPr>
        <w:t xml:space="preserve"> </w:t>
      </w:r>
    </w:p>
    <w:p w14:paraId="184FC5BF" w14:textId="77777777" w:rsidR="00FA722D" w:rsidRDefault="00FA722D" w:rsidP="00FA722D">
      <w:pPr>
        <w:pStyle w:val="Akapitzlist"/>
        <w:numPr>
          <w:ilvl w:val="0"/>
          <w:numId w:val="2"/>
        </w:numPr>
      </w:pPr>
      <w:r w:rsidRPr="00FA722D">
        <w:rPr>
          <w:rFonts w:eastAsia="Liberation Serif" w:cs="Liberation Serif"/>
          <w:sz w:val="28"/>
          <w:szCs w:val="28"/>
        </w:rPr>
        <w:t xml:space="preserve"> </w:t>
      </w:r>
      <w:proofErr w:type="spellStart"/>
      <w:r w:rsidRPr="00FA722D">
        <w:rPr>
          <w:sz w:val="28"/>
          <w:szCs w:val="28"/>
        </w:rPr>
        <w:t>while</w:t>
      </w:r>
      <w:proofErr w:type="spellEnd"/>
      <w:r w:rsidRPr="00FA722D">
        <w:rPr>
          <w:sz w:val="28"/>
          <w:szCs w:val="28"/>
        </w:rPr>
        <w:t>(p != NULL)</w:t>
      </w:r>
    </w:p>
    <w:p w14:paraId="4761F133" w14:textId="77777777" w:rsidR="00FA722D" w:rsidRDefault="00FA722D" w:rsidP="00FA722D">
      <w:pPr>
        <w:pStyle w:val="Akapitzlist"/>
        <w:numPr>
          <w:ilvl w:val="0"/>
          <w:numId w:val="2"/>
        </w:numPr>
      </w:pPr>
      <w:r w:rsidRPr="00FA722D">
        <w:rPr>
          <w:rFonts w:eastAsia="Liberation Serif" w:cs="Liberation Serif"/>
          <w:sz w:val="28"/>
          <w:szCs w:val="28"/>
        </w:rPr>
        <w:t xml:space="preserve"> </w:t>
      </w:r>
      <w:r w:rsidRPr="00FA722D">
        <w:rPr>
          <w:sz w:val="28"/>
          <w:szCs w:val="28"/>
        </w:rPr>
        <w:t>{</w:t>
      </w:r>
    </w:p>
    <w:p w14:paraId="136F0FF1" w14:textId="77777777" w:rsidR="00FA722D" w:rsidRDefault="00FA722D" w:rsidP="00FA722D">
      <w:pPr>
        <w:pStyle w:val="Akapitzlist"/>
        <w:numPr>
          <w:ilvl w:val="0"/>
          <w:numId w:val="2"/>
        </w:numPr>
      </w:pPr>
      <w:r w:rsidRPr="00FA722D">
        <w:rPr>
          <w:rFonts w:eastAsia="Liberation Serif" w:cs="Liberation Serif"/>
          <w:sz w:val="28"/>
          <w:szCs w:val="28"/>
        </w:rPr>
        <w:t xml:space="preserve">  </w:t>
      </w:r>
      <w:proofErr w:type="spellStart"/>
      <w:r w:rsidRPr="00FA722D">
        <w:rPr>
          <w:sz w:val="28"/>
          <w:szCs w:val="28"/>
        </w:rPr>
        <w:t>cout</w:t>
      </w:r>
      <w:proofErr w:type="spellEnd"/>
      <w:r w:rsidRPr="00FA722D">
        <w:rPr>
          <w:sz w:val="28"/>
          <w:szCs w:val="28"/>
        </w:rPr>
        <w:t>&lt;&lt;p-&gt;</w:t>
      </w:r>
      <w:proofErr w:type="spellStart"/>
      <w:r w:rsidRPr="00FA722D">
        <w:rPr>
          <w:sz w:val="28"/>
          <w:szCs w:val="28"/>
        </w:rPr>
        <w:t>val</w:t>
      </w:r>
      <w:proofErr w:type="spellEnd"/>
      <w:r w:rsidRPr="00FA722D">
        <w:rPr>
          <w:sz w:val="28"/>
          <w:szCs w:val="28"/>
        </w:rPr>
        <w:t>&lt;&lt;" -&gt; ";</w:t>
      </w:r>
    </w:p>
    <w:p w14:paraId="26C33EEF" w14:textId="77777777" w:rsidR="00FA722D" w:rsidRDefault="00FA722D" w:rsidP="00FA722D">
      <w:pPr>
        <w:pStyle w:val="Akapitzlist"/>
        <w:numPr>
          <w:ilvl w:val="0"/>
          <w:numId w:val="2"/>
        </w:numPr>
      </w:pPr>
      <w:r w:rsidRPr="00FA722D">
        <w:rPr>
          <w:rFonts w:eastAsia="Liberation Serif" w:cs="Liberation Serif"/>
          <w:sz w:val="28"/>
          <w:szCs w:val="28"/>
        </w:rPr>
        <w:t xml:space="preserve">  </w:t>
      </w:r>
      <w:r w:rsidRPr="00FA722D">
        <w:rPr>
          <w:sz w:val="28"/>
          <w:szCs w:val="28"/>
        </w:rPr>
        <w:t>p = p-&gt;</w:t>
      </w:r>
      <w:proofErr w:type="spellStart"/>
      <w:r w:rsidRPr="00FA722D">
        <w:rPr>
          <w:sz w:val="28"/>
          <w:szCs w:val="28"/>
        </w:rPr>
        <w:t>next</w:t>
      </w:r>
      <w:proofErr w:type="spellEnd"/>
      <w:r w:rsidRPr="00FA722D">
        <w:rPr>
          <w:sz w:val="28"/>
          <w:szCs w:val="28"/>
        </w:rPr>
        <w:t>;</w:t>
      </w:r>
    </w:p>
    <w:p w14:paraId="2B521B03" w14:textId="77777777" w:rsidR="00FA722D" w:rsidRDefault="00FA722D" w:rsidP="00FA722D">
      <w:pPr>
        <w:pStyle w:val="Akapitzlist"/>
        <w:numPr>
          <w:ilvl w:val="0"/>
          <w:numId w:val="2"/>
        </w:numPr>
      </w:pPr>
      <w:r w:rsidRPr="00FA722D">
        <w:rPr>
          <w:rFonts w:eastAsia="Liberation Serif" w:cs="Liberation Serif"/>
          <w:sz w:val="28"/>
          <w:szCs w:val="28"/>
        </w:rPr>
        <w:t xml:space="preserve">  </w:t>
      </w:r>
    </w:p>
    <w:p w14:paraId="07E300CF" w14:textId="77777777" w:rsidR="00FA722D" w:rsidRDefault="00FA722D" w:rsidP="00FA722D">
      <w:pPr>
        <w:pStyle w:val="Akapitzlist"/>
        <w:numPr>
          <w:ilvl w:val="0"/>
          <w:numId w:val="2"/>
        </w:numPr>
      </w:pPr>
      <w:r w:rsidRPr="00FA722D">
        <w:rPr>
          <w:rFonts w:eastAsia="Liberation Serif" w:cs="Liberation Serif"/>
          <w:sz w:val="28"/>
          <w:szCs w:val="28"/>
        </w:rPr>
        <w:t xml:space="preserve"> </w:t>
      </w:r>
      <w:r w:rsidRPr="00FA722D">
        <w:rPr>
          <w:sz w:val="28"/>
          <w:szCs w:val="28"/>
        </w:rPr>
        <w:t>}</w:t>
      </w:r>
    </w:p>
    <w:p w14:paraId="2AA2B9F3" w14:textId="77777777" w:rsidR="00FA722D" w:rsidRDefault="00FA722D" w:rsidP="00FA722D">
      <w:pPr>
        <w:pStyle w:val="Akapitzlist"/>
        <w:numPr>
          <w:ilvl w:val="0"/>
          <w:numId w:val="2"/>
        </w:numPr>
      </w:pPr>
      <w:r w:rsidRPr="00FA722D">
        <w:rPr>
          <w:rFonts w:eastAsia="Liberation Serif" w:cs="Liberation Serif"/>
          <w:sz w:val="28"/>
          <w:szCs w:val="28"/>
        </w:rPr>
        <w:t xml:space="preserve"> </w:t>
      </w:r>
      <w:proofErr w:type="spellStart"/>
      <w:r w:rsidRPr="00FA722D">
        <w:rPr>
          <w:sz w:val="28"/>
          <w:szCs w:val="28"/>
        </w:rPr>
        <w:t>cout</w:t>
      </w:r>
      <w:proofErr w:type="spellEnd"/>
      <w:r w:rsidRPr="00FA722D">
        <w:rPr>
          <w:sz w:val="28"/>
          <w:szCs w:val="28"/>
        </w:rPr>
        <w:t>&lt;&lt;"NULL"&lt;&lt;</w:t>
      </w:r>
      <w:proofErr w:type="spellStart"/>
      <w:r w:rsidRPr="00FA722D">
        <w:rPr>
          <w:sz w:val="28"/>
          <w:szCs w:val="28"/>
        </w:rPr>
        <w:t>endl</w:t>
      </w:r>
      <w:proofErr w:type="spellEnd"/>
      <w:r w:rsidRPr="00FA722D">
        <w:rPr>
          <w:sz w:val="28"/>
          <w:szCs w:val="28"/>
        </w:rPr>
        <w:t>;</w:t>
      </w:r>
    </w:p>
    <w:p w14:paraId="3FC47452" w14:textId="77777777" w:rsidR="00FA722D" w:rsidRDefault="00FA722D" w:rsidP="00FA722D">
      <w:pPr>
        <w:pStyle w:val="Akapitzlist"/>
        <w:numPr>
          <w:ilvl w:val="0"/>
          <w:numId w:val="2"/>
        </w:numPr>
      </w:pPr>
      <w:r w:rsidRPr="00FA722D">
        <w:rPr>
          <w:rFonts w:eastAsia="Liberation Serif" w:cs="Liberation Serif"/>
          <w:sz w:val="28"/>
          <w:szCs w:val="28"/>
        </w:rPr>
        <w:t xml:space="preserve">    </w:t>
      </w:r>
    </w:p>
    <w:p w14:paraId="6EAF4DD8" w14:textId="77777777" w:rsidR="00FA722D" w:rsidRDefault="00FA722D" w:rsidP="00FA722D">
      <w:pPr>
        <w:pStyle w:val="Akapitzlist"/>
        <w:numPr>
          <w:ilvl w:val="0"/>
          <w:numId w:val="2"/>
        </w:numPr>
      </w:pPr>
      <w:r w:rsidRPr="00FA722D">
        <w:rPr>
          <w:sz w:val="28"/>
          <w:szCs w:val="28"/>
        </w:rPr>
        <w:t>}</w:t>
      </w:r>
    </w:p>
    <w:p w14:paraId="564A526D" w14:textId="77777777" w:rsidR="00FA722D" w:rsidRPr="00FA722D" w:rsidRDefault="00FA722D" w:rsidP="00FA722D">
      <w:pPr>
        <w:pStyle w:val="Akapitzlist"/>
        <w:numPr>
          <w:ilvl w:val="0"/>
          <w:numId w:val="2"/>
        </w:numPr>
        <w:rPr>
          <w:sz w:val="28"/>
          <w:szCs w:val="28"/>
        </w:rPr>
      </w:pPr>
    </w:p>
    <w:p w14:paraId="7C48FC48" w14:textId="77777777" w:rsidR="00FA722D" w:rsidRDefault="00FA722D" w:rsidP="00FA722D">
      <w:pPr>
        <w:pStyle w:val="Akapitzlist"/>
        <w:numPr>
          <w:ilvl w:val="0"/>
          <w:numId w:val="2"/>
        </w:numPr>
      </w:pPr>
      <w:proofErr w:type="spellStart"/>
      <w:r w:rsidRPr="00FA722D">
        <w:rPr>
          <w:sz w:val="28"/>
          <w:szCs w:val="28"/>
        </w:rPr>
        <w:t>void</w:t>
      </w:r>
      <w:proofErr w:type="spellEnd"/>
      <w:r w:rsidRPr="00FA722D">
        <w:rPr>
          <w:sz w:val="28"/>
          <w:szCs w:val="28"/>
        </w:rPr>
        <w:t xml:space="preserve"> </w:t>
      </w:r>
      <w:proofErr w:type="spellStart"/>
      <w:r w:rsidRPr="00FA722D">
        <w:rPr>
          <w:sz w:val="28"/>
          <w:szCs w:val="28"/>
        </w:rPr>
        <w:t>push_x</w:t>
      </w:r>
      <w:proofErr w:type="spellEnd"/>
      <w:r w:rsidRPr="00FA722D">
        <w:rPr>
          <w:sz w:val="28"/>
          <w:szCs w:val="28"/>
        </w:rPr>
        <w:t>(</w:t>
      </w:r>
      <w:proofErr w:type="spellStart"/>
      <w:r w:rsidRPr="00FA722D">
        <w:rPr>
          <w:sz w:val="28"/>
          <w:szCs w:val="28"/>
        </w:rPr>
        <w:t>node</w:t>
      </w:r>
      <w:proofErr w:type="spellEnd"/>
      <w:r w:rsidRPr="00FA722D">
        <w:rPr>
          <w:sz w:val="28"/>
          <w:szCs w:val="28"/>
        </w:rPr>
        <w:t xml:space="preserve">*H, </w:t>
      </w:r>
      <w:proofErr w:type="spellStart"/>
      <w:r w:rsidRPr="00FA722D">
        <w:rPr>
          <w:sz w:val="28"/>
          <w:szCs w:val="28"/>
        </w:rPr>
        <w:t>int</w:t>
      </w:r>
      <w:proofErr w:type="spellEnd"/>
      <w:r w:rsidRPr="00FA722D">
        <w:rPr>
          <w:sz w:val="28"/>
          <w:szCs w:val="28"/>
        </w:rPr>
        <w:t xml:space="preserve"> x, </w:t>
      </w:r>
      <w:proofErr w:type="spellStart"/>
      <w:r w:rsidRPr="00FA722D">
        <w:rPr>
          <w:sz w:val="28"/>
          <w:szCs w:val="28"/>
        </w:rPr>
        <w:t>int</w:t>
      </w:r>
      <w:proofErr w:type="spellEnd"/>
      <w:r w:rsidRPr="00FA722D">
        <w:rPr>
          <w:sz w:val="28"/>
          <w:szCs w:val="28"/>
        </w:rPr>
        <w:t xml:space="preserve"> </w:t>
      </w:r>
      <w:proofErr w:type="spellStart"/>
      <w:r w:rsidRPr="00FA722D">
        <w:rPr>
          <w:sz w:val="28"/>
          <w:szCs w:val="28"/>
        </w:rPr>
        <w:t>po_ktorym</w:t>
      </w:r>
      <w:proofErr w:type="spellEnd"/>
      <w:r w:rsidRPr="00FA722D">
        <w:rPr>
          <w:sz w:val="28"/>
          <w:szCs w:val="28"/>
        </w:rPr>
        <w:t>) // Dodanie elementu na wskazaną pozycje</w:t>
      </w:r>
    </w:p>
    <w:p w14:paraId="17034A73" w14:textId="77777777" w:rsidR="00FA722D" w:rsidRDefault="00FA722D" w:rsidP="00FA722D">
      <w:pPr>
        <w:pStyle w:val="Akapitzlist"/>
        <w:numPr>
          <w:ilvl w:val="0"/>
          <w:numId w:val="2"/>
        </w:numPr>
      </w:pPr>
      <w:r w:rsidRPr="00FA722D">
        <w:rPr>
          <w:sz w:val="28"/>
          <w:szCs w:val="28"/>
        </w:rPr>
        <w:t>{</w:t>
      </w:r>
    </w:p>
    <w:p w14:paraId="744BCDA7" w14:textId="77777777" w:rsidR="00FA722D" w:rsidRDefault="00FA722D" w:rsidP="00FA722D">
      <w:pPr>
        <w:pStyle w:val="Akapitzlist"/>
        <w:numPr>
          <w:ilvl w:val="0"/>
          <w:numId w:val="2"/>
        </w:numPr>
      </w:pPr>
      <w:r w:rsidRPr="00FA722D">
        <w:rPr>
          <w:rFonts w:eastAsia="Liberation Serif" w:cs="Liberation Serif"/>
          <w:sz w:val="28"/>
          <w:szCs w:val="28"/>
        </w:rPr>
        <w:t xml:space="preserve">    </w:t>
      </w:r>
      <w:proofErr w:type="spellStart"/>
      <w:r w:rsidRPr="00FA722D">
        <w:rPr>
          <w:sz w:val="28"/>
          <w:szCs w:val="28"/>
        </w:rPr>
        <w:t>node</w:t>
      </w:r>
      <w:proofErr w:type="spellEnd"/>
      <w:r w:rsidRPr="00FA722D">
        <w:rPr>
          <w:sz w:val="28"/>
          <w:szCs w:val="28"/>
        </w:rPr>
        <w:t xml:space="preserve">* </w:t>
      </w:r>
      <w:proofErr w:type="spellStart"/>
      <w:r w:rsidRPr="00FA722D">
        <w:rPr>
          <w:sz w:val="28"/>
          <w:szCs w:val="28"/>
        </w:rPr>
        <w:t>tmp</w:t>
      </w:r>
      <w:proofErr w:type="spellEnd"/>
      <w:r w:rsidRPr="00FA722D">
        <w:rPr>
          <w:sz w:val="28"/>
          <w:szCs w:val="28"/>
        </w:rPr>
        <w:t xml:space="preserve"> = </w:t>
      </w:r>
      <w:proofErr w:type="spellStart"/>
      <w:r w:rsidRPr="00FA722D">
        <w:rPr>
          <w:sz w:val="28"/>
          <w:szCs w:val="28"/>
        </w:rPr>
        <w:t>new</w:t>
      </w:r>
      <w:proofErr w:type="spellEnd"/>
      <w:r w:rsidRPr="00FA722D">
        <w:rPr>
          <w:sz w:val="28"/>
          <w:szCs w:val="28"/>
        </w:rPr>
        <w:t xml:space="preserve"> </w:t>
      </w:r>
      <w:proofErr w:type="spellStart"/>
      <w:r w:rsidRPr="00FA722D">
        <w:rPr>
          <w:sz w:val="28"/>
          <w:szCs w:val="28"/>
        </w:rPr>
        <w:t>node</w:t>
      </w:r>
      <w:proofErr w:type="spellEnd"/>
      <w:r w:rsidRPr="00FA722D">
        <w:rPr>
          <w:sz w:val="28"/>
          <w:szCs w:val="28"/>
        </w:rPr>
        <w:t>;</w:t>
      </w:r>
    </w:p>
    <w:p w14:paraId="1B1D827F" w14:textId="77777777" w:rsidR="00FA722D" w:rsidRDefault="00FA722D" w:rsidP="00FA722D">
      <w:pPr>
        <w:pStyle w:val="Akapitzlist"/>
        <w:numPr>
          <w:ilvl w:val="0"/>
          <w:numId w:val="2"/>
        </w:numPr>
      </w:pPr>
      <w:r w:rsidRPr="00FA722D">
        <w:rPr>
          <w:rFonts w:eastAsia="Liberation Serif" w:cs="Liberation Serif"/>
          <w:sz w:val="28"/>
          <w:szCs w:val="28"/>
        </w:rPr>
        <w:t xml:space="preserve">    </w:t>
      </w:r>
      <w:proofErr w:type="spellStart"/>
      <w:r w:rsidRPr="00FA722D">
        <w:rPr>
          <w:sz w:val="28"/>
          <w:szCs w:val="28"/>
        </w:rPr>
        <w:t>tmp</w:t>
      </w:r>
      <w:proofErr w:type="spellEnd"/>
      <w:r w:rsidRPr="00FA722D">
        <w:rPr>
          <w:sz w:val="28"/>
          <w:szCs w:val="28"/>
        </w:rPr>
        <w:t>-&gt;</w:t>
      </w:r>
      <w:proofErr w:type="spellStart"/>
      <w:r w:rsidRPr="00FA722D">
        <w:rPr>
          <w:sz w:val="28"/>
          <w:szCs w:val="28"/>
        </w:rPr>
        <w:t>val</w:t>
      </w:r>
      <w:proofErr w:type="spellEnd"/>
      <w:r w:rsidRPr="00FA722D">
        <w:rPr>
          <w:sz w:val="28"/>
          <w:szCs w:val="28"/>
        </w:rPr>
        <w:t xml:space="preserve"> = x;</w:t>
      </w:r>
    </w:p>
    <w:p w14:paraId="5623FB4E" w14:textId="77777777" w:rsidR="00FA722D" w:rsidRDefault="00FA722D" w:rsidP="00FA722D">
      <w:pPr>
        <w:pStyle w:val="Akapitzlist"/>
        <w:numPr>
          <w:ilvl w:val="0"/>
          <w:numId w:val="2"/>
        </w:numPr>
      </w:pPr>
      <w:r w:rsidRPr="00FA722D">
        <w:rPr>
          <w:rFonts w:eastAsia="Liberation Serif" w:cs="Liberation Serif"/>
          <w:sz w:val="28"/>
          <w:szCs w:val="28"/>
        </w:rPr>
        <w:t xml:space="preserve">    </w:t>
      </w:r>
      <w:proofErr w:type="spellStart"/>
      <w:r w:rsidRPr="00FA722D">
        <w:rPr>
          <w:sz w:val="28"/>
          <w:szCs w:val="28"/>
        </w:rPr>
        <w:t>node</w:t>
      </w:r>
      <w:proofErr w:type="spellEnd"/>
      <w:r w:rsidRPr="00FA722D">
        <w:rPr>
          <w:sz w:val="28"/>
          <w:szCs w:val="28"/>
        </w:rPr>
        <w:t>* p = H;</w:t>
      </w:r>
    </w:p>
    <w:p w14:paraId="3D6CCFE1" w14:textId="77777777" w:rsidR="00FA722D" w:rsidRDefault="00FA722D" w:rsidP="00FA722D">
      <w:pPr>
        <w:pStyle w:val="Akapitzlist"/>
        <w:numPr>
          <w:ilvl w:val="0"/>
          <w:numId w:val="2"/>
        </w:numPr>
      </w:pPr>
      <w:r w:rsidRPr="00FA722D">
        <w:rPr>
          <w:rFonts w:eastAsia="Liberation Serif" w:cs="Liberation Serif"/>
          <w:sz w:val="28"/>
          <w:szCs w:val="28"/>
        </w:rPr>
        <w:t xml:space="preserve">    </w:t>
      </w:r>
      <w:proofErr w:type="spellStart"/>
      <w:r w:rsidRPr="00FA722D">
        <w:rPr>
          <w:sz w:val="28"/>
          <w:szCs w:val="28"/>
        </w:rPr>
        <w:t>while</w:t>
      </w:r>
      <w:proofErr w:type="spellEnd"/>
      <w:r w:rsidRPr="00FA722D">
        <w:rPr>
          <w:sz w:val="28"/>
          <w:szCs w:val="28"/>
        </w:rPr>
        <w:t>(p-&gt;</w:t>
      </w:r>
      <w:proofErr w:type="spellStart"/>
      <w:r w:rsidRPr="00FA722D">
        <w:rPr>
          <w:sz w:val="28"/>
          <w:szCs w:val="28"/>
        </w:rPr>
        <w:t>val</w:t>
      </w:r>
      <w:proofErr w:type="spellEnd"/>
      <w:r w:rsidRPr="00FA722D">
        <w:rPr>
          <w:sz w:val="28"/>
          <w:szCs w:val="28"/>
        </w:rPr>
        <w:t xml:space="preserve"> != </w:t>
      </w:r>
      <w:proofErr w:type="spellStart"/>
      <w:r w:rsidRPr="00FA722D">
        <w:rPr>
          <w:sz w:val="28"/>
          <w:szCs w:val="28"/>
        </w:rPr>
        <w:t>po_ktorym</w:t>
      </w:r>
      <w:proofErr w:type="spellEnd"/>
      <w:r w:rsidRPr="00FA722D">
        <w:rPr>
          <w:sz w:val="28"/>
          <w:szCs w:val="28"/>
        </w:rPr>
        <w:t>)</w:t>
      </w:r>
    </w:p>
    <w:p w14:paraId="126FBDD6" w14:textId="77777777" w:rsidR="00FA722D" w:rsidRDefault="00FA722D" w:rsidP="00FA722D">
      <w:pPr>
        <w:pStyle w:val="Akapitzlist"/>
        <w:numPr>
          <w:ilvl w:val="0"/>
          <w:numId w:val="2"/>
        </w:numPr>
      </w:pPr>
      <w:r w:rsidRPr="00FA722D">
        <w:rPr>
          <w:rFonts w:eastAsia="Liberation Serif" w:cs="Liberation Serif"/>
          <w:sz w:val="28"/>
          <w:szCs w:val="28"/>
        </w:rPr>
        <w:t xml:space="preserve">        </w:t>
      </w:r>
      <w:r w:rsidRPr="00FA722D">
        <w:rPr>
          <w:sz w:val="28"/>
          <w:szCs w:val="28"/>
        </w:rPr>
        <w:t>p = p-&gt;</w:t>
      </w:r>
      <w:proofErr w:type="spellStart"/>
      <w:r w:rsidRPr="00FA722D">
        <w:rPr>
          <w:sz w:val="28"/>
          <w:szCs w:val="28"/>
        </w:rPr>
        <w:t>next</w:t>
      </w:r>
      <w:proofErr w:type="spellEnd"/>
      <w:r w:rsidRPr="00FA722D">
        <w:rPr>
          <w:sz w:val="28"/>
          <w:szCs w:val="28"/>
        </w:rPr>
        <w:t>;</w:t>
      </w:r>
    </w:p>
    <w:p w14:paraId="63D27F13" w14:textId="77777777" w:rsidR="00FA722D" w:rsidRDefault="00FA722D" w:rsidP="00FA722D">
      <w:pPr>
        <w:pStyle w:val="Akapitzlist"/>
        <w:numPr>
          <w:ilvl w:val="0"/>
          <w:numId w:val="2"/>
        </w:numPr>
      </w:pPr>
      <w:r w:rsidRPr="00FA722D">
        <w:rPr>
          <w:rFonts w:eastAsia="Liberation Serif" w:cs="Liberation Serif"/>
          <w:sz w:val="28"/>
          <w:szCs w:val="28"/>
        </w:rPr>
        <w:t xml:space="preserve">    </w:t>
      </w:r>
      <w:proofErr w:type="spellStart"/>
      <w:r w:rsidRPr="00FA722D">
        <w:rPr>
          <w:sz w:val="28"/>
          <w:szCs w:val="28"/>
        </w:rPr>
        <w:t>tmp</w:t>
      </w:r>
      <w:proofErr w:type="spellEnd"/>
      <w:r w:rsidRPr="00FA722D">
        <w:rPr>
          <w:sz w:val="28"/>
          <w:szCs w:val="28"/>
        </w:rPr>
        <w:t xml:space="preserve"> -&gt;</w:t>
      </w:r>
      <w:proofErr w:type="spellStart"/>
      <w:r w:rsidRPr="00FA722D">
        <w:rPr>
          <w:sz w:val="28"/>
          <w:szCs w:val="28"/>
        </w:rPr>
        <w:t>next</w:t>
      </w:r>
      <w:proofErr w:type="spellEnd"/>
      <w:r w:rsidRPr="00FA722D">
        <w:rPr>
          <w:sz w:val="28"/>
          <w:szCs w:val="28"/>
        </w:rPr>
        <w:t xml:space="preserve"> = p-&gt;</w:t>
      </w:r>
      <w:proofErr w:type="spellStart"/>
      <w:r w:rsidRPr="00FA722D">
        <w:rPr>
          <w:sz w:val="28"/>
          <w:szCs w:val="28"/>
        </w:rPr>
        <w:t>next</w:t>
      </w:r>
      <w:proofErr w:type="spellEnd"/>
      <w:r w:rsidRPr="00FA722D">
        <w:rPr>
          <w:sz w:val="28"/>
          <w:szCs w:val="28"/>
        </w:rPr>
        <w:t>;</w:t>
      </w:r>
    </w:p>
    <w:p w14:paraId="1D61EEEB" w14:textId="77777777" w:rsidR="00FA722D" w:rsidRDefault="00FA722D" w:rsidP="00FA722D">
      <w:pPr>
        <w:pStyle w:val="Akapitzlist"/>
        <w:numPr>
          <w:ilvl w:val="0"/>
          <w:numId w:val="2"/>
        </w:numPr>
      </w:pPr>
      <w:r w:rsidRPr="00FA722D">
        <w:rPr>
          <w:rFonts w:eastAsia="Liberation Serif" w:cs="Liberation Serif"/>
          <w:sz w:val="28"/>
          <w:szCs w:val="28"/>
        </w:rPr>
        <w:t xml:space="preserve">    </w:t>
      </w:r>
      <w:r w:rsidRPr="00FA722D">
        <w:rPr>
          <w:sz w:val="28"/>
          <w:szCs w:val="28"/>
        </w:rPr>
        <w:t>p-&gt;</w:t>
      </w:r>
      <w:proofErr w:type="spellStart"/>
      <w:r w:rsidRPr="00FA722D">
        <w:rPr>
          <w:sz w:val="28"/>
          <w:szCs w:val="28"/>
        </w:rPr>
        <w:t>next</w:t>
      </w:r>
      <w:proofErr w:type="spellEnd"/>
      <w:r w:rsidRPr="00FA722D">
        <w:rPr>
          <w:sz w:val="28"/>
          <w:szCs w:val="28"/>
        </w:rPr>
        <w:t xml:space="preserve"> = </w:t>
      </w:r>
      <w:proofErr w:type="spellStart"/>
      <w:r w:rsidRPr="00FA722D">
        <w:rPr>
          <w:sz w:val="28"/>
          <w:szCs w:val="28"/>
        </w:rPr>
        <w:t>tmp</w:t>
      </w:r>
      <w:proofErr w:type="spellEnd"/>
      <w:r w:rsidRPr="00FA722D">
        <w:rPr>
          <w:sz w:val="28"/>
          <w:szCs w:val="28"/>
        </w:rPr>
        <w:t>;</w:t>
      </w:r>
    </w:p>
    <w:p w14:paraId="5117803E" w14:textId="77777777" w:rsidR="00FA722D" w:rsidRDefault="00FA722D" w:rsidP="00FA722D">
      <w:pPr>
        <w:pStyle w:val="Akapitzlist"/>
        <w:numPr>
          <w:ilvl w:val="0"/>
          <w:numId w:val="2"/>
        </w:numPr>
      </w:pPr>
      <w:r w:rsidRPr="00FA722D">
        <w:rPr>
          <w:sz w:val="28"/>
          <w:szCs w:val="28"/>
        </w:rPr>
        <w:t>}</w:t>
      </w:r>
    </w:p>
    <w:p w14:paraId="0D9FA052" w14:textId="77777777" w:rsidR="00FA722D" w:rsidRPr="00FA722D" w:rsidRDefault="00FA722D" w:rsidP="00FA722D">
      <w:pPr>
        <w:pStyle w:val="Akapitzlist"/>
        <w:numPr>
          <w:ilvl w:val="0"/>
          <w:numId w:val="2"/>
        </w:numPr>
        <w:rPr>
          <w:sz w:val="28"/>
          <w:szCs w:val="28"/>
        </w:rPr>
      </w:pPr>
    </w:p>
    <w:p w14:paraId="3FD61C71" w14:textId="77777777" w:rsidR="00FA722D" w:rsidRPr="00FA722D" w:rsidRDefault="00FA722D" w:rsidP="00FA722D">
      <w:pPr>
        <w:pStyle w:val="Akapitzlist"/>
        <w:numPr>
          <w:ilvl w:val="0"/>
          <w:numId w:val="2"/>
        </w:numPr>
        <w:rPr>
          <w:sz w:val="28"/>
          <w:szCs w:val="28"/>
        </w:rPr>
      </w:pPr>
    </w:p>
    <w:p w14:paraId="140DECCD" w14:textId="77777777" w:rsidR="00FA722D" w:rsidRDefault="00FA722D" w:rsidP="00FA722D">
      <w:pPr>
        <w:pStyle w:val="Akapitzlist"/>
        <w:numPr>
          <w:ilvl w:val="0"/>
          <w:numId w:val="2"/>
        </w:numPr>
      </w:pPr>
      <w:proofErr w:type="spellStart"/>
      <w:r w:rsidRPr="00FA722D">
        <w:rPr>
          <w:sz w:val="28"/>
          <w:szCs w:val="28"/>
        </w:rPr>
        <w:t>int</w:t>
      </w:r>
      <w:proofErr w:type="spellEnd"/>
      <w:r w:rsidRPr="00FA722D">
        <w:rPr>
          <w:sz w:val="28"/>
          <w:szCs w:val="28"/>
        </w:rPr>
        <w:t xml:space="preserve"> </w:t>
      </w:r>
      <w:proofErr w:type="spellStart"/>
      <w:r w:rsidRPr="00FA722D">
        <w:rPr>
          <w:sz w:val="28"/>
          <w:szCs w:val="28"/>
        </w:rPr>
        <w:t>main</w:t>
      </w:r>
      <w:proofErr w:type="spellEnd"/>
      <w:r w:rsidRPr="00FA722D">
        <w:rPr>
          <w:sz w:val="28"/>
          <w:szCs w:val="28"/>
        </w:rPr>
        <w:t>(){</w:t>
      </w:r>
    </w:p>
    <w:p w14:paraId="75422E77" w14:textId="77777777" w:rsidR="00FA722D" w:rsidRDefault="00FA722D" w:rsidP="00FA722D">
      <w:pPr>
        <w:pStyle w:val="Akapitzlist"/>
        <w:numPr>
          <w:ilvl w:val="0"/>
          <w:numId w:val="2"/>
        </w:numPr>
      </w:pPr>
      <w:r w:rsidRPr="00FA722D">
        <w:rPr>
          <w:rFonts w:eastAsia="Liberation Serif" w:cs="Liberation Serif"/>
          <w:sz w:val="28"/>
          <w:szCs w:val="28"/>
        </w:rPr>
        <w:t xml:space="preserve">    </w:t>
      </w:r>
    </w:p>
    <w:p w14:paraId="06FD7BB4" w14:textId="77777777" w:rsidR="00FA722D" w:rsidRDefault="00FA722D" w:rsidP="00FA722D">
      <w:pPr>
        <w:pStyle w:val="Akapitzlist"/>
        <w:numPr>
          <w:ilvl w:val="0"/>
          <w:numId w:val="2"/>
        </w:numPr>
      </w:pPr>
      <w:r w:rsidRPr="00FA722D">
        <w:rPr>
          <w:rFonts w:eastAsia="Liberation Serif" w:cs="Liberation Serif"/>
          <w:sz w:val="28"/>
          <w:szCs w:val="28"/>
        </w:rPr>
        <w:t xml:space="preserve">    </w:t>
      </w:r>
      <w:proofErr w:type="spellStart"/>
      <w:r w:rsidRPr="00FA722D">
        <w:rPr>
          <w:sz w:val="28"/>
          <w:szCs w:val="28"/>
        </w:rPr>
        <w:t>node</w:t>
      </w:r>
      <w:proofErr w:type="spellEnd"/>
      <w:r w:rsidRPr="00FA722D">
        <w:rPr>
          <w:sz w:val="28"/>
          <w:szCs w:val="28"/>
        </w:rPr>
        <w:t xml:space="preserve">* H = NULL;    </w:t>
      </w:r>
    </w:p>
    <w:p w14:paraId="457F4E3B" w14:textId="77777777" w:rsidR="00FA722D" w:rsidRDefault="00FA722D" w:rsidP="00FA722D">
      <w:pPr>
        <w:pStyle w:val="Akapitzlist"/>
        <w:numPr>
          <w:ilvl w:val="0"/>
          <w:numId w:val="2"/>
        </w:numPr>
      </w:pPr>
      <w:r w:rsidRPr="00FA722D">
        <w:rPr>
          <w:rFonts w:eastAsia="Liberation Serif" w:cs="Liberation Serif"/>
          <w:sz w:val="28"/>
          <w:szCs w:val="28"/>
        </w:rPr>
        <w:t xml:space="preserve">    </w:t>
      </w:r>
      <w:proofErr w:type="spellStart"/>
      <w:r w:rsidRPr="00FA722D">
        <w:rPr>
          <w:sz w:val="28"/>
          <w:szCs w:val="28"/>
        </w:rPr>
        <w:t>push</w:t>
      </w:r>
      <w:proofErr w:type="spellEnd"/>
      <w:r w:rsidRPr="00FA722D">
        <w:rPr>
          <w:sz w:val="28"/>
          <w:szCs w:val="28"/>
        </w:rPr>
        <w:t>(H, 1);</w:t>
      </w:r>
    </w:p>
    <w:p w14:paraId="3FE8FCDC" w14:textId="77777777" w:rsidR="00FA722D" w:rsidRDefault="00FA722D" w:rsidP="00FA722D">
      <w:pPr>
        <w:pStyle w:val="Akapitzlist"/>
        <w:numPr>
          <w:ilvl w:val="0"/>
          <w:numId w:val="2"/>
        </w:numPr>
      </w:pPr>
      <w:r w:rsidRPr="00FA722D">
        <w:rPr>
          <w:rFonts w:eastAsia="Liberation Serif" w:cs="Liberation Serif"/>
          <w:sz w:val="28"/>
          <w:szCs w:val="28"/>
        </w:rPr>
        <w:t xml:space="preserve">    </w:t>
      </w:r>
      <w:proofErr w:type="spellStart"/>
      <w:r w:rsidRPr="00FA722D">
        <w:rPr>
          <w:sz w:val="28"/>
          <w:szCs w:val="28"/>
        </w:rPr>
        <w:t>push</w:t>
      </w:r>
      <w:proofErr w:type="spellEnd"/>
      <w:r w:rsidRPr="00FA722D">
        <w:rPr>
          <w:sz w:val="28"/>
          <w:szCs w:val="28"/>
        </w:rPr>
        <w:t>(H, 2);</w:t>
      </w:r>
    </w:p>
    <w:p w14:paraId="68394C13" w14:textId="77777777" w:rsidR="00FA722D" w:rsidRDefault="00FA722D" w:rsidP="00FA722D">
      <w:pPr>
        <w:pStyle w:val="Akapitzlist"/>
        <w:numPr>
          <w:ilvl w:val="0"/>
          <w:numId w:val="2"/>
        </w:numPr>
      </w:pPr>
      <w:r w:rsidRPr="00FA722D">
        <w:rPr>
          <w:rFonts w:eastAsia="Liberation Serif" w:cs="Liberation Serif"/>
          <w:sz w:val="28"/>
          <w:szCs w:val="28"/>
        </w:rPr>
        <w:t xml:space="preserve">    </w:t>
      </w:r>
      <w:proofErr w:type="spellStart"/>
      <w:r w:rsidRPr="00FA722D">
        <w:rPr>
          <w:sz w:val="28"/>
          <w:szCs w:val="28"/>
        </w:rPr>
        <w:t>push</w:t>
      </w:r>
      <w:proofErr w:type="spellEnd"/>
      <w:r w:rsidRPr="00FA722D">
        <w:rPr>
          <w:sz w:val="28"/>
          <w:szCs w:val="28"/>
        </w:rPr>
        <w:t>(H, 3);</w:t>
      </w:r>
    </w:p>
    <w:p w14:paraId="79287208" w14:textId="77777777" w:rsidR="00FA722D" w:rsidRDefault="00FA722D" w:rsidP="00FA722D">
      <w:pPr>
        <w:pStyle w:val="Akapitzlist"/>
        <w:numPr>
          <w:ilvl w:val="0"/>
          <w:numId w:val="2"/>
        </w:numPr>
      </w:pPr>
      <w:r w:rsidRPr="00FA722D">
        <w:rPr>
          <w:rFonts w:eastAsia="Liberation Serif" w:cs="Liberation Serif"/>
          <w:sz w:val="28"/>
          <w:szCs w:val="28"/>
        </w:rPr>
        <w:t xml:space="preserve">    </w:t>
      </w:r>
      <w:r w:rsidRPr="00FA722D">
        <w:rPr>
          <w:sz w:val="28"/>
          <w:szCs w:val="28"/>
        </w:rPr>
        <w:t>show(H);</w:t>
      </w:r>
    </w:p>
    <w:p w14:paraId="1FAB83C9" w14:textId="77777777" w:rsidR="00FA722D" w:rsidRDefault="00FA722D" w:rsidP="00FA722D">
      <w:pPr>
        <w:pStyle w:val="Akapitzlist"/>
        <w:numPr>
          <w:ilvl w:val="0"/>
          <w:numId w:val="2"/>
        </w:numPr>
      </w:pPr>
      <w:r w:rsidRPr="00FA722D">
        <w:rPr>
          <w:rFonts w:eastAsia="Liberation Serif" w:cs="Liberation Serif"/>
          <w:sz w:val="28"/>
          <w:szCs w:val="28"/>
        </w:rPr>
        <w:t xml:space="preserve">    </w:t>
      </w:r>
      <w:proofErr w:type="spellStart"/>
      <w:r w:rsidRPr="00FA722D">
        <w:rPr>
          <w:sz w:val="28"/>
          <w:szCs w:val="28"/>
        </w:rPr>
        <w:t>push_x</w:t>
      </w:r>
      <w:proofErr w:type="spellEnd"/>
      <w:r w:rsidRPr="00FA722D">
        <w:rPr>
          <w:sz w:val="28"/>
          <w:szCs w:val="28"/>
        </w:rPr>
        <w:t>(H,4,2);</w:t>
      </w:r>
    </w:p>
    <w:p w14:paraId="11EB78A2" w14:textId="77777777" w:rsidR="00FA722D" w:rsidRDefault="00FA722D" w:rsidP="00FA722D">
      <w:pPr>
        <w:pStyle w:val="Akapitzlist"/>
        <w:numPr>
          <w:ilvl w:val="0"/>
          <w:numId w:val="2"/>
        </w:numPr>
      </w:pPr>
      <w:r w:rsidRPr="00FA722D">
        <w:rPr>
          <w:rFonts w:eastAsia="Liberation Serif" w:cs="Liberation Serif"/>
          <w:sz w:val="28"/>
          <w:szCs w:val="28"/>
        </w:rPr>
        <w:t xml:space="preserve">    </w:t>
      </w:r>
      <w:r w:rsidRPr="00FA722D">
        <w:rPr>
          <w:sz w:val="28"/>
          <w:szCs w:val="28"/>
        </w:rPr>
        <w:t>show(H);</w:t>
      </w:r>
    </w:p>
    <w:p w14:paraId="117FA4B0" w14:textId="77777777" w:rsidR="00FA722D" w:rsidRDefault="00FA722D" w:rsidP="00FA722D">
      <w:pPr>
        <w:pStyle w:val="Akapitzlist"/>
        <w:numPr>
          <w:ilvl w:val="0"/>
          <w:numId w:val="2"/>
        </w:numPr>
      </w:pPr>
      <w:r w:rsidRPr="00FA722D">
        <w:rPr>
          <w:rFonts w:eastAsia="Liberation Serif" w:cs="Liberation Serif"/>
          <w:sz w:val="28"/>
          <w:szCs w:val="28"/>
        </w:rPr>
        <w:lastRenderedPageBreak/>
        <w:t xml:space="preserve">    </w:t>
      </w:r>
    </w:p>
    <w:p w14:paraId="68DDB280" w14:textId="77777777" w:rsidR="00FA722D" w:rsidRPr="00FA722D" w:rsidRDefault="00FA722D" w:rsidP="00FA722D">
      <w:pPr>
        <w:pStyle w:val="Akapitzlist"/>
        <w:numPr>
          <w:ilvl w:val="0"/>
          <w:numId w:val="2"/>
        </w:numPr>
        <w:rPr>
          <w:sz w:val="28"/>
          <w:szCs w:val="28"/>
        </w:rPr>
      </w:pPr>
    </w:p>
    <w:p w14:paraId="1C15CC0B" w14:textId="77777777" w:rsidR="00FA722D" w:rsidRDefault="00FA722D" w:rsidP="00FA722D">
      <w:pPr>
        <w:pStyle w:val="Akapitzlist"/>
        <w:numPr>
          <w:ilvl w:val="0"/>
          <w:numId w:val="2"/>
        </w:numPr>
      </w:pPr>
      <w:r w:rsidRPr="00FA722D">
        <w:rPr>
          <w:rFonts w:eastAsia="Liberation Serif" w:cs="Liberation Serif"/>
          <w:sz w:val="28"/>
          <w:szCs w:val="28"/>
        </w:rPr>
        <w:t xml:space="preserve">    </w:t>
      </w:r>
      <w:r w:rsidRPr="00FA722D">
        <w:rPr>
          <w:sz w:val="28"/>
          <w:szCs w:val="28"/>
        </w:rPr>
        <w:t>return 0;</w:t>
      </w:r>
    </w:p>
    <w:p w14:paraId="0B4178EC" w14:textId="77777777" w:rsidR="00FA722D" w:rsidRPr="00FA722D" w:rsidRDefault="00FA722D" w:rsidP="00FA722D">
      <w:pPr>
        <w:pStyle w:val="Akapitzlist"/>
        <w:numPr>
          <w:ilvl w:val="0"/>
          <w:numId w:val="2"/>
        </w:numPr>
        <w:rPr>
          <w:sz w:val="28"/>
          <w:szCs w:val="28"/>
        </w:rPr>
      </w:pPr>
    </w:p>
    <w:p w14:paraId="69C8AEAD" w14:textId="77777777" w:rsidR="00FA722D" w:rsidRDefault="00FA722D" w:rsidP="00FA722D">
      <w:pPr>
        <w:pStyle w:val="Akapitzlist"/>
        <w:numPr>
          <w:ilvl w:val="0"/>
          <w:numId w:val="2"/>
        </w:numPr>
      </w:pPr>
      <w:r w:rsidRPr="00FA722D">
        <w:rPr>
          <w:sz w:val="28"/>
          <w:szCs w:val="28"/>
        </w:rPr>
        <w:t>}</w:t>
      </w:r>
    </w:p>
    <w:p w14:paraId="6FCF831F" w14:textId="77777777" w:rsidR="00FA722D" w:rsidRPr="00FA722D" w:rsidRDefault="00FA722D" w:rsidP="00FA722D">
      <w:pPr>
        <w:ind w:left="360"/>
        <w:rPr>
          <w:sz w:val="32"/>
          <w:szCs w:val="32"/>
        </w:rPr>
      </w:pPr>
    </w:p>
    <w:p w14:paraId="2088028C" w14:textId="77777777" w:rsidR="00FA722D" w:rsidRDefault="00FA722D" w:rsidP="00FA722D">
      <w:pPr>
        <w:rPr>
          <w:sz w:val="32"/>
          <w:szCs w:val="32"/>
        </w:rPr>
      </w:pPr>
    </w:p>
    <w:p w14:paraId="6C80EDF7" w14:textId="77777777" w:rsidR="00FA722D" w:rsidRDefault="00FA722D" w:rsidP="00FA722D">
      <w:pPr>
        <w:rPr>
          <w:sz w:val="32"/>
          <w:szCs w:val="32"/>
        </w:rPr>
      </w:pPr>
    </w:p>
    <w:p w14:paraId="1BF82EE3" w14:textId="77777777" w:rsidR="00FA722D" w:rsidRDefault="00FA722D" w:rsidP="00FA722D">
      <w:pPr>
        <w:rPr>
          <w:sz w:val="32"/>
          <w:szCs w:val="32"/>
        </w:rPr>
      </w:pPr>
    </w:p>
    <w:p w14:paraId="6DEE93A8" w14:textId="77777777" w:rsidR="00FA722D" w:rsidRDefault="00FA722D" w:rsidP="00FA722D">
      <w:pPr>
        <w:rPr>
          <w:sz w:val="32"/>
          <w:szCs w:val="32"/>
        </w:rPr>
      </w:pPr>
    </w:p>
    <w:p w14:paraId="41F3798C" w14:textId="77777777" w:rsidR="00FA722D" w:rsidRDefault="00FA722D" w:rsidP="00FA722D">
      <w:pPr>
        <w:rPr>
          <w:sz w:val="32"/>
          <w:szCs w:val="32"/>
        </w:rPr>
      </w:pPr>
    </w:p>
    <w:p w14:paraId="4BA2271D" w14:textId="77777777" w:rsidR="00FA722D" w:rsidRDefault="00FA722D" w:rsidP="00FA722D">
      <w:pPr>
        <w:rPr>
          <w:sz w:val="32"/>
          <w:szCs w:val="32"/>
        </w:rPr>
      </w:pPr>
    </w:p>
    <w:p w14:paraId="2EF64827" w14:textId="77777777" w:rsidR="00FA722D" w:rsidRDefault="00FA722D" w:rsidP="00FA722D">
      <w:pPr>
        <w:rPr>
          <w:sz w:val="32"/>
          <w:szCs w:val="32"/>
        </w:rPr>
      </w:pPr>
    </w:p>
    <w:p w14:paraId="209F5DDA" w14:textId="77777777" w:rsidR="00FA722D" w:rsidRDefault="00FA722D" w:rsidP="00FA722D">
      <w:pPr>
        <w:rPr>
          <w:sz w:val="32"/>
          <w:szCs w:val="32"/>
        </w:rPr>
      </w:pPr>
    </w:p>
    <w:p w14:paraId="5F4A788D" w14:textId="77777777" w:rsidR="00FA722D" w:rsidRDefault="00FA722D" w:rsidP="00FA722D">
      <w:pPr>
        <w:rPr>
          <w:sz w:val="32"/>
          <w:szCs w:val="32"/>
        </w:rPr>
      </w:pPr>
    </w:p>
    <w:p w14:paraId="56C21296" w14:textId="77777777" w:rsidR="00FA722D" w:rsidRDefault="00FA722D" w:rsidP="00FA722D">
      <w:pPr>
        <w:rPr>
          <w:sz w:val="32"/>
          <w:szCs w:val="32"/>
        </w:rPr>
      </w:pPr>
    </w:p>
    <w:p w14:paraId="09AC6D92" w14:textId="77777777" w:rsidR="00FA722D" w:rsidRDefault="00FA722D" w:rsidP="00FA722D">
      <w:pPr>
        <w:rPr>
          <w:sz w:val="32"/>
          <w:szCs w:val="32"/>
        </w:rPr>
      </w:pPr>
    </w:p>
    <w:p w14:paraId="5196E635" w14:textId="77777777" w:rsidR="00FA722D" w:rsidRDefault="00FA722D" w:rsidP="00FA722D">
      <w:pPr>
        <w:rPr>
          <w:sz w:val="32"/>
          <w:szCs w:val="32"/>
        </w:rPr>
      </w:pPr>
    </w:p>
    <w:p w14:paraId="1CEB52A5" w14:textId="77777777" w:rsidR="00FA722D" w:rsidRDefault="00FA722D" w:rsidP="00FA722D">
      <w:pPr>
        <w:rPr>
          <w:sz w:val="32"/>
          <w:szCs w:val="32"/>
        </w:rPr>
      </w:pPr>
    </w:p>
    <w:p w14:paraId="28E81F3A" w14:textId="77777777" w:rsidR="00FA722D" w:rsidRDefault="00FA722D" w:rsidP="00FA722D">
      <w:pPr>
        <w:rPr>
          <w:sz w:val="32"/>
          <w:szCs w:val="32"/>
        </w:rPr>
      </w:pPr>
    </w:p>
    <w:p w14:paraId="41E47DDA" w14:textId="77777777" w:rsidR="00FA722D" w:rsidRDefault="00FA722D" w:rsidP="00FA722D">
      <w:pPr>
        <w:rPr>
          <w:sz w:val="32"/>
          <w:szCs w:val="32"/>
        </w:rPr>
      </w:pPr>
    </w:p>
    <w:p w14:paraId="6C779BC4" w14:textId="77777777" w:rsidR="00FA722D" w:rsidRDefault="00FA722D" w:rsidP="00FA722D">
      <w:pPr>
        <w:rPr>
          <w:sz w:val="32"/>
          <w:szCs w:val="32"/>
        </w:rPr>
      </w:pPr>
    </w:p>
    <w:p w14:paraId="5E3231B4" w14:textId="77777777" w:rsidR="00FA722D" w:rsidRDefault="00FA722D" w:rsidP="00FA722D">
      <w:pPr>
        <w:rPr>
          <w:sz w:val="32"/>
          <w:szCs w:val="32"/>
        </w:rPr>
      </w:pPr>
    </w:p>
    <w:p w14:paraId="740A6DE3" w14:textId="77777777" w:rsidR="00FA722D" w:rsidRDefault="00FA722D" w:rsidP="00FA722D">
      <w:pPr>
        <w:rPr>
          <w:sz w:val="32"/>
          <w:szCs w:val="32"/>
        </w:rPr>
      </w:pPr>
    </w:p>
    <w:p w14:paraId="1744DD41" w14:textId="77777777" w:rsidR="00FA722D" w:rsidRDefault="00FA722D" w:rsidP="00FA722D">
      <w:pPr>
        <w:rPr>
          <w:sz w:val="32"/>
          <w:szCs w:val="32"/>
        </w:rPr>
      </w:pPr>
    </w:p>
    <w:p w14:paraId="4662F416" w14:textId="77777777" w:rsidR="00FA722D" w:rsidRDefault="00FA722D" w:rsidP="00FA722D">
      <w:pPr>
        <w:rPr>
          <w:sz w:val="32"/>
          <w:szCs w:val="32"/>
        </w:rPr>
      </w:pPr>
    </w:p>
    <w:p w14:paraId="3CD07EED" w14:textId="69190BE4" w:rsidR="00D82F74" w:rsidRPr="00FA722D" w:rsidRDefault="00D82F74" w:rsidP="00FA722D">
      <w:pPr>
        <w:pStyle w:val="Akapitzlist"/>
        <w:numPr>
          <w:ilvl w:val="0"/>
          <w:numId w:val="27"/>
        </w:numPr>
        <w:rPr>
          <w:b/>
          <w:bCs/>
          <w:sz w:val="32"/>
          <w:szCs w:val="32"/>
        </w:rPr>
      </w:pPr>
      <w:r w:rsidRPr="00FA722D">
        <w:rPr>
          <w:b/>
          <w:bCs/>
          <w:sz w:val="32"/>
          <w:szCs w:val="32"/>
        </w:rPr>
        <w:lastRenderedPageBreak/>
        <w:t>Kod źródłowy- lista dwukierunkowa</w:t>
      </w:r>
    </w:p>
    <w:p w14:paraId="5FC983A8" w14:textId="2E1A7AAC" w:rsidR="00D82F74" w:rsidRDefault="00D82F74" w:rsidP="00D82F74">
      <w:pPr>
        <w:rPr>
          <w:sz w:val="32"/>
          <w:szCs w:val="32"/>
        </w:rPr>
      </w:pPr>
    </w:p>
    <w:p w14:paraId="48E0E104" w14:textId="7BAF0A77" w:rsidR="00D82F74" w:rsidRDefault="00D82F74" w:rsidP="00D82F74">
      <w:pPr>
        <w:rPr>
          <w:sz w:val="32"/>
          <w:szCs w:val="32"/>
        </w:rPr>
      </w:pPr>
    </w:p>
    <w:p w14:paraId="08C4984E" w14:textId="77777777" w:rsidR="00FA722D" w:rsidRDefault="00FA722D" w:rsidP="00FA722D">
      <w:r>
        <w:rPr>
          <w:sz w:val="28"/>
          <w:szCs w:val="28"/>
        </w:rPr>
        <w:t>#</w:t>
      </w:r>
      <w:proofErr w:type="spellStart"/>
      <w:r>
        <w:rPr>
          <w:sz w:val="28"/>
          <w:szCs w:val="28"/>
        </w:rPr>
        <w:t>include</w:t>
      </w:r>
      <w:proofErr w:type="spellEnd"/>
      <w:r>
        <w:rPr>
          <w:sz w:val="28"/>
          <w:szCs w:val="28"/>
        </w:rPr>
        <w:t xml:space="preserve"> &lt;</w:t>
      </w:r>
      <w:proofErr w:type="spellStart"/>
      <w:r>
        <w:rPr>
          <w:sz w:val="28"/>
          <w:szCs w:val="28"/>
        </w:rPr>
        <w:t>iostream</w:t>
      </w:r>
      <w:proofErr w:type="spellEnd"/>
      <w:r>
        <w:rPr>
          <w:sz w:val="28"/>
          <w:szCs w:val="28"/>
        </w:rPr>
        <w:t>&gt;</w:t>
      </w:r>
    </w:p>
    <w:p w14:paraId="7913AACB" w14:textId="77777777" w:rsidR="00FA722D" w:rsidRDefault="00FA722D" w:rsidP="00FA722D">
      <w:r>
        <w:rPr>
          <w:sz w:val="28"/>
          <w:szCs w:val="28"/>
        </w:rPr>
        <w:t>#</w:t>
      </w:r>
      <w:proofErr w:type="spellStart"/>
      <w:r>
        <w:rPr>
          <w:sz w:val="28"/>
          <w:szCs w:val="28"/>
        </w:rPr>
        <w:t>include</w:t>
      </w:r>
      <w:proofErr w:type="spellEnd"/>
      <w:r>
        <w:rPr>
          <w:sz w:val="28"/>
          <w:szCs w:val="28"/>
        </w:rPr>
        <w:t xml:space="preserve"> &lt;string&gt;</w:t>
      </w:r>
    </w:p>
    <w:p w14:paraId="028C3260" w14:textId="77777777" w:rsidR="00FA722D" w:rsidRDefault="00FA722D" w:rsidP="00FA722D">
      <w:proofErr w:type="spellStart"/>
      <w:r>
        <w:rPr>
          <w:sz w:val="28"/>
          <w:szCs w:val="28"/>
        </w:rPr>
        <w:t>using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namespace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std</w:t>
      </w:r>
      <w:proofErr w:type="spellEnd"/>
      <w:r>
        <w:rPr>
          <w:sz w:val="28"/>
          <w:szCs w:val="28"/>
        </w:rPr>
        <w:t>;</w:t>
      </w:r>
    </w:p>
    <w:p w14:paraId="57752D78" w14:textId="77777777" w:rsidR="00FA722D" w:rsidRDefault="00FA722D" w:rsidP="00FA722D">
      <w:pPr>
        <w:rPr>
          <w:sz w:val="28"/>
          <w:szCs w:val="28"/>
        </w:rPr>
      </w:pPr>
    </w:p>
    <w:p w14:paraId="455E2EF6" w14:textId="77777777" w:rsidR="00FA722D" w:rsidRDefault="00FA722D" w:rsidP="00FA722D">
      <w:pPr>
        <w:rPr>
          <w:sz w:val="28"/>
          <w:szCs w:val="28"/>
        </w:rPr>
      </w:pPr>
    </w:p>
    <w:p w14:paraId="493C6018" w14:textId="77777777" w:rsidR="00FA722D" w:rsidRDefault="00FA722D" w:rsidP="00FA722D">
      <w:proofErr w:type="spellStart"/>
      <w:r>
        <w:rPr>
          <w:sz w:val="28"/>
          <w:szCs w:val="28"/>
        </w:rPr>
        <w:t>void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insert_end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x);</w:t>
      </w:r>
    </w:p>
    <w:p w14:paraId="2C3F528F" w14:textId="77777777" w:rsidR="00FA722D" w:rsidRDefault="00FA722D" w:rsidP="00FA722D">
      <w:proofErr w:type="spellStart"/>
      <w:r>
        <w:rPr>
          <w:sz w:val="28"/>
          <w:szCs w:val="28"/>
        </w:rPr>
        <w:t>void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display_forward</w:t>
      </w:r>
      <w:proofErr w:type="spellEnd"/>
      <w:r>
        <w:rPr>
          <w:sz w:val="28"/>
          <w:szCs w:val="28"/>
        </w:rPr>
        <w:t>();</w:t>
      </w:r>
    </w:p>
    <w:p w14:paraId="144F09A0" w14:textId="77777777" w:rsidR="00FA722D" w:rsidRDefault="00FA722D" w:rsidP="00FA722D">
      <w:proofErr w:type="spellStart"/>
      <w:r>
        <w:rPr>
          <w:sz w:val="28"/>
          <w:szCs w:val="28"/>
        </w:rPr>
        <w:t>void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insert_front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x);</w:t>
      </w:r>
    </w:p>
    <w:p w14:paraId="3730F227" w14:textId="77777777" w:rsidR="00FA722D" w:rsidRDefault="00FA722D" w:rsidP="00FA722D">
      <w:proofErr w:type="spellStart"/>
      <w:r>
        <w:rPr>
          <w:sz w:val="28"/>
          <w:szCs w:val="28"/>
        </w:rPr>
        <w:t>void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delete_front</w:t>
      </w:r>
      <w:proofErr w:type="spellEnd"/>
      <w:r>
        <w:rPr>
          <w:sz w:val="28"/>
          <w:szCs w:val="28"/>
        </w:rPr>
        <w:t>();</w:t>
      </w:r>
    </w:p>
    <w:p w14:paraId="6BC69064" w14:textId="77777777" w:rsidR="00FA722D" w:rsidRDefault="00FA722D" w:rsidP="00FA722D">
      <w:proofErr w:type="spellStart"/>
      <w:r>
        <w:rPr>
          <w:sz w:val="28"/>
          <w:szCs w:val="28"/>
        </w:rPr>
        <w:t>void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delete_end</w:t>
      </w:r>
      <w:proofErr w:type="spellEnd"/>
      <w:r>
        <w:rPr>
          <w:sz w:val="28"/>
          <w:szCs w:val="28"/>
        </w:rPr>
        <w:t>();</w:t>
      </w:r>
    </w:p>
    <w:p w14:paraId="3B9E3E72" w14:textId="77777777" w:rsidR="00FA722D" w:rsidRDefault="00FA722D" w:rsidP="00FA722D">
      <w:proofErr w:type="spellStart"/>
      <w:r>
        <w:rPr>
          <w:sz w:val="28"/>
          <w:szCs w:val="28"/>
        </w:rPr>
        <w:t>struct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node</w:t>
      </w:r>
      <w:proofErr w:type="spellEnd"/>
    </w:p>
    <w:p w14:paraId="40CE6777" w14:textId="77777777" w:rsidR="00FA722D" w:rsidRDefault="00FA722D" w:rsidP="00FA722D">
      <w:r>
        <w:rPr>
          <w:sz w:val="28"/>
          <w:szCs w:val="28"/>
        </w:rPr>
        <w:t>{</w:t>
      </w:r>
    </w:p>
    <w:p w14:paraId="49642815" w14:textId="77777777" w:rsidR="00FA722D" w:rsidRDefault="00FA722D" w:rsidP="00FA722D"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data;</w:t>
      </w:r>
    </w:p>
    <w:p w14:paraId="22627E07" w14:textId="77777777" w:rsidR="00FA722D" w:rsidRDefault="00FA722D" w:rsidP="00FA722D">
      <w:proofErr w:type="spellStart"/>
      <w:r>
        <w:rPr>
          <w:sz w:val="28"/>
          <w:szCs w:val="28"/>
        </w:rPr>
        <w:t>node</w:t>
      </w:r>
      <w:proofErr w:type="spellEnd"/>
      <w:r>
        <w:rPr>
          <w:sz w:val="28"/>
          <w:szCs w:val="28"/>
        </w:rPr>
        <w:t xml:space="preserve"> *</w:t>
      </w:r>
      <w:proofErr w:type="spellStart"/>
      <w:r>
        <w:rPr>
          <w:sz w:val="28"/>
          <w:szCs w:val="28"/>
        </w:rPr>
        <w:t>prev</w:t>
      </w:r>
      <w:proofErr w:type="spellEnd"/>
      <w:r>
        <w:rPr>
          <w:sz w:val="28"/>
          <w:szCs w:val="28"/>
        </w:rPr>
        <w:t>;</w:t>
      </w:r>
    </w:p>
    <w:p w14:paraId="3789A890" w14:textId="77777777" w:rsidR="00FA722D" w:rsidRDefault="00FA722D" w:rsidP="00FA722D">
      <w:proofErr w:type="spellStart"/>
      <w:r>
        <w:rPr>
          <w:sz w:val="28"/>
          <w:szCs w:val="28"/>
        </w:rPr>
        <w:t>node</w:t>
      </w:r>
      <w:proofErr w:type="spellEnd"/>
      <w:r>
        <w:rPr>
          <w:sz w:val="28"/>
          <w:szCs w:val="28"/>
        </w:rPr>
        <w:t xml:space="preserve"> *</w:t>
      </w:r>
      <w:proofErr w:type="spellStart"/>
      <w:r>
        <w:rPr>
          <w:sz w:val="28"/>
          <w:szCs w:val="28"/>
        </w:rPr>
        <w:t>next</w:t>
      </w:r>
      <w:proofErr w:type="spellEnd"/>
      <w:r>
        <w:rPr>
          <w:sz w:val="28"/>
          <w:szCs w:val="28"/>
        </w:rPr>
        <w:t>;</w:t>
      </w:r>
    </w:p>
    <w:p w14:paraId="371463DF" w14:textId="77777777" w:rsidR="00FA722D" w:rsidRDefault="00FA722D" w:rsidP="00FA722D">
      <w:r>
        <w:rPr>
          <w:sz w:val="28"/>
          <w:szCs w:val="28"/>
        </w:rPr>
        <w:t>};</w:t>
      </w:r>
    </w:p>
    <w:p w14:paraId="24482766" w14:textId="77777777" w:rsidR="00FA722D" w:rsidRDefault="00FA722D" w:rsidP="00FA722D">
      <w:proofErr w:type="spellStart"/>
      <w:r>
        <w:rPr>
          <w:sz w:val="28"/>
          <w:szCs w:val="28"/>
        </w:rPr>
        <w:t>node</w:t>
      </w:r>
      <w:proofErr w:type="spellEnd"/>
      <w:r>
        <w:rPr>
          <w:sz w:val="28"/>
          <w:szCs w:val="28"/>
        </w:rPr>
        <w:t xml:space="preserve"> *</w:t>
      </w:r>
      <w:proofErr w:type="spellStart"/>
      <w:r>
        <w:rPr>
          <w:sz w:val="28"/>
          <w:szCs w:val="28"/>
        </w:rPr>
        <w:t>head</w:t>
      </w:r>
      <w:proofErr w:type="spellEnd"/>
      <w:r>
        <w:rPr>
          <w:sz w:val="28"/>
          <w:szCs w:val="28"/>
        </w:rPr>
        <w:t xml:space="preserve"> = NULL, *</w:t>
      </w:r>
      <w:proofErr w:type="spellStart"/>
      <w:r>
        <w:rPr>
          <w:sz w:val="28"/>
          <w:szCs w:val="28"/>
        </w:rPr>
        <w:t>tail</w:t>
      </w:r>
      <w:proofErr w:type="spellEnd"/>
      <w:r>
        <w:rPr>
          <w:sz w:val="28"/>
          <w:szCs w:val="28"/>
        </w:rPr>
        <w:t xml:space="preserve"> = NULL;</w:t>
      </w:r>
    </w:p>
    <w:p w14:paraId="7F1C2F2B" w14:textId="77777777" w:rsidR="00FA722D" w:rsidRDefault="00FA722D" w:rsidP="00FA722D">
      <w:pPr>
        <w:rPr>
          <w:sz w:val="28"/>
          <w:szCs w:val="28"/>
        </w:rPr>
      </w:pPr>
    </w:p>
    <w:p w14:paraId="774A90E2" w14:textId="77777777" w:rsidR="00FA722D" w:rsidRDefault="00FA722D" w:rsidP="00FA722D">
      <w:pPr>
        <w:rPr>
          <w:sz w:val="28"/>
          <w:szCs w:val="28"/>
        </w:rPr>
      </w:pPr>
    </w:p>
    <w:p w14:paraId="02A52F82" w14:textId="77777777" w:rsidR="00FA722D" w:rsidRDefault="00FA722D" w:rsidP="00FA722D">
      <w:pPr>
        <w:rPr>
          <w:sz w:val="28"/>
          <w:szCs w:val="28"/>
        </w:rPr>
      </w:pPr>
    </w:p>
    <w:p w14:paraId="161C3604" w14:textId="77777777" w:rsidR="00FA722D" w:rsidRDefault="00FA722D" w:rsidP="00FA722D">
      <w:pPr>
        <w:rPr>
          <w:sz w:val="28"/>
          <w:szCs w:val="28"/>
        </w:rPr>
      </w:pPr>
    </w:p>
    <w:p w14:paraId="5350FC3D" w14:textId="77777777" w:rsidR="00FA722D" w:rsidRDefault="00FA722D" w:rsidP="00FA722D">
      <w:pPr>
        <w:rPr>
          <w:sz w:val="28"/>
          <w:szCs w:val="28"/>
        </w:rPr>
      </w:pPr>
    </w:p>
    <w:p w14:paraId="64E99742" w14:textId="77777777" w:rsidR="00FA722D" w:rsidRDefault="00FA722D" w:rsidP="00FA722D"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main</w:t>
      </w:r>
      <w:proofErr w:type="spellEnd"/>
      <w:r>
        <w:rPr>
          <w:sz w:val="28"/>
          <w:szCs w:val="28"/>
        </w:rPr>
        <w:t>()</w:t>
      </w:r>
    </w:p>
    <w:p w14:paraId="705CBCC7" w14:textId="77777777" w:rsidR="00FA722D" w:rsidRDefault="00FA722D" w:rsidP="00FA722D">
      <w:r>
        <w:rPr>
          <w:sz w:val="28"/>
          <w:szCs w:val="28"/>
        </w:rPr>
        <w:lastRenderedPageBreak/>
        <w:t>{</w:t>
      </w:r>
    </w:p>
    <w:p w14:paraId="30C31D86" w14:textId="77777777" w:rsidR="00FA722D" w:rsidRDefault="00FA722D" w:rsidP="00FA722D">
      <w:r>
        <w:rPr>
          <w:rFonts w:eastAsia="Liberation Serif" w:cs="Liberation Serif"/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insert_end</w:t>
      </w:r>
      <w:proofErr w:type="spellEnd"/>
      <w:r>
        <w:rPr>
          <w:sz w:val="28"/>
          <w:szCs w:val="28"/>
        </w:rPr>
        <w:t>(8);</w:t>
      </w:r>
    </w:p>
    <w:p w14:paraId="485061A4" w14:textId="77777777" w:rsidR="00FA722D" w:rsidRDefault="00FA722D" w:rsidP="00FA722D">
      <w:r>
        <w:rPr>
          <w:rFonts w:eastAsia="Liberation Serif" w:cs="Liberation Serif"/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insert_end</w:t>
      </w:r>
      <w:proofErr w:type="spellEnd"/>
      <w:r>
        <w:rPr>
          <w:sz w:val="28"/>
          <w:szCs w:val="28"/>
        </w:rPr>
        <w:t>(7);</w:t>
      </w:r>
    </w:p>
    <w:p w14:paraId="4EBEA0C0" w14:textId="77777777" w:rsidR="00FA722D" w:rsidRDefault="00FA722D" w:rsidP="00FA722D">
      <w:r>
        <w:rPr>
          <w:rFonts w:eastAsia="Liberation Serif" w:cs="Liberation Serif"/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insert_end</w:t>
      </w:r>
      <w:proofErr w:type="spellEnd"/>
      <w:r>
        <w:rPr>
          <w:sz w:val="28"/>
          <w:szCs w:val="28"/>
        </w:rPr>
        <w:t>(6);</w:t>
      </w:r>
    </w:p>
    <w:p w14:paraId="0229CD3B" w14:textId="77777777" w:rsidR="00FA722D" w:rsidRDefault="00FA722D" w:rsidP="00FA722D">
      <w:r>
        <w:rPr>
          <w:rFonts w:eastAsia="Liberation Serif" w:cs="Liberation Serif"/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insert_end</w:t>
      </w:r>
      <w:proofErr w:type="spellEnd"/>
      <w:r>
        <w:rPr>
          <w:sz w:val="28"/>
          <w:szCs w:val="28"/>
        </w:rPr>
        <w:t>(5);</w:t>
      </w:r>
    </w:p>
    <w:p w14:paraId="18B2FDFE" w14:textId="77777777" w:rsidR="00FA722D" w:rsidRDefault="00FA722D" w:rsidP="00FA722D">
      <w:r>
        <w:rPr>
          <w:rFonts w:eastAsia="Liberation Serif" w:cs="Liberation Serif"/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insert_end</w:t>
      </w:r>
      <w:proofErr w:type="spellEnd"/>
      <w:r>
        <w:rPr>
          <w:sz w:val="28"/>
          <w:szCs w:val="28"/>
        </w:rPr>
        <w:t>(4);</w:t>
      </w:r>
    </w:p>
    <w:p w14:paraId="25C6BD8A" w14:textId="77777777" w:rsidR="00FA722D" w:rsidRDefault="00FA722D" w:rsidP="00FA722D">
      <w:r>
        <w:rPr>
          <w:rFonts w:eastAsia="Liberation Serif" w:cs="Liberation Serif"/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insert_end</w:t>
      </w:r>
      <w:proofErr w:type="spellEnd"/>
      <w:r>
        <w:rPr>
          <w:sz w:val="28"/>
          <w:szCs w:val="28"/>
        </w:rPr>
        <w:t>(3);</w:t>
      </w:r>
    </w:p>
    <w:p w14:paraId="54620D74" w14:textId="77777777" w:rsidR="00FA722D" w:rsidRDefault="00FA722D" w:rsidP="00FA722D">
      <w:r>
        <w:rPr>
          <w:rFonts w:eastAsia="Liberation Serif" w:cs="Liberation Serif"/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display_forward</w:t>
      </w:r>
      <w:proofErr w:type="spellEnd"/>
      <w:r>
        <w:rPr>
          <w:sz w:val="28"/>
          <w:szCs w:val="28"/>
        </w:rPr>
        <w:t>();</w:t>
      </w:r>
    </w:p>
    <w:p w14:paraId="50AB0F6E" w14:textId="77777777" w:rsidR="00FA722D" w:rsidRDefault="00FA722D" w:rsidP="00FA722D">
      <w:r>
        <w:rPr>
          <w:rFonts w:eastAsia="Liberation Serif" w:cs="Liberation Serif"/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cout</w:t>
      </w:r>
      <w:proofErr w:type="spellEnd"/>
      <w:r>
        <w:rPr>
          <w:sz w:val="28"/>
          <w:szCs w:val="28"/>
        </w:rPr>
        <w:t xml:space="preserve"> &lt;&lt; </w:t>
      </w:r>
      <w:proofErr w:type="spellStart"/>
      <w:r>
        <w:rPr>
          <w:sz w:val="28"/>
          <w:szCs w:val="28"/>
        </w:rPr>
        <w:t>endl</w:t>
      </w:r>
      <w:proofErr w:type="spellEnd"/>
      <w:r>
        <w:rPr>
          <w:sz w:val="28"/>
          <w:szCs w:val="28"/>
        </w:rPr>
        <w:t>;</w:t>
      </w:r>
    </w:p>
    <w:p w14:paraId="4D7BC534" w14:textId="77777777" w:rsidR="00FA722D" w:rsidRDefault="00FA722D" w:rsidP="00FA722D">
      <w:r>
        <w:rPr>
          <w:rFonts w:eastAsia="Liberation Serif" w:cs="Liberation Serif"/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insert_front</w:t>
      </w:r>
      <w:proofErr w:type="spellEnd"/>
      <w:r>
        <w:rPr>
          <w:sz w:val="28"/>
          <w:szCs w:val="28"/>
        </w:rPr>
        <w:t>(1);</w:t>
      </w:r>
    </w:p>
    <w:p w14:paraId="2049385B" w14:textId="77777777" w:rsidR="00FA722D" w:rsidRDefault="00FA722D" w:rsidP="00FA722D">
      <w:r>
        <w:rPr>
          <w:rFonts w:eastAsia="Liberation Serif" w:cs="Liberation Serif"/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insert_front</w:t>
      </w:r>
      <w:proofErr w:type="spellEnd"/>
      <w:r>
        <w:rPr>
          <w:sz w:val="28"/>
          <w:szCs w:val="28"/>
        </w:rPr>
        <w:t>(2);</w:t>
      </w:r>
    </w:p>
    <w:p w14:paraId="3403B415" w14:textId="77777777" w:rsidR="00FA722D" w:rsidRDefault="00FA722D" w:rsidP="00FA722D">
      <w:r>
        <w:rPr>
          <w:rFonts w:eastAsia="Liberation Serif" w:cs="Liberation Serif"/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insert_front</w:t>
      </w:r>
      <w:proofErr w:type="spellEnd"/>
      <w:r>
        <w:rPr>
          <w:sz w:val="28"/>
          <w:szCs w:val="28"/>
        </w:rPr>
        <w:t>(3);</w:t>
      </w:r>
    </w:p>
    <w:p w14:paraId="0D2045E0" w14:textId="77777777" w:rsidR="00FA722D" w:rsidRDefault="00FA722D" w:rsidP="00FA722D">
      <w:r>
        <w:rPr>
          <w:rFonts w:eastAsia="Liberation Serif" w:cs="Liberation Serif"/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insert_front</w:t>
      </w:r>
      <w:proofErr w:type="spellEnd"/>
      <w:r>
        <w:rPr>
          <w:sz w:val="28"/>
          <w:szCs w:val="28"/>
        </w:rPr>
        <w:t>(4);</w:t>
      </w:r>
    </w:p>
    <w:p w14:paraId="2A25575A" w14:textId="77777777" w:rsidR="00FA722D" w:rsidRDefault="00FA722D" w:rsidP="00FA722D">
      <w:r>
        <w:rPr>
          <w:rFonts w:eastAsia="Liberation Serif" w:cs="Liberation Serif"/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insert_front</w:t>
      </w:r>
      <w:proofErr w:type="spellEnd"/>
      <w:r>
        <w:rPr>
          <w:sz w:val="28"/>
          <w:szCs w:val="28"/>
        </w:rPr>
        <w:t>(5);</w:t>
      </w:r>
    </w:p>
    <w:p w14:paraId="7594DB47" w14:textId="77777777" w:rsidR="00FA722D" w:rsidRDefault="00FA722D" w:rsidP="00FA722D">
      <w:r>
        <w:rPr>
          <w:rFonts w:eastAsia="Liberation Serif" w:cs="Liberation Serif"/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insert_front</w:t>
      </w:r>
      <w:proofErr w:type="spellEnd"/>
      <w:r>
        <w:rPr>
          <w:sz w:val="28"/>
          <w:szCs w:val="28"/>
        </w:rPr>
        <w:t>(6);</w:t>
      </w:r>
    </w:p>
    <w:p w14:paraId="6AAD2CD9" w14:textId="77777777" w:rsidR="00FA722D" w:rsidRDefault="00FA722D" w:rsidP="00FA722D">
      <w:r>
        <w:rPr>
          <w:rFonts w:eastAsia="Liberation Serif" w:cs="Liberation Serif"/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display_forward</w:t>
      </w:r>
      <w:proofErr w:type="spellEnd"/>
      <w:r>
        <w:rPr>
          <w:sz w:val="28"/>
          <w:szCs w:val="28"/>
        </w:rPr>
        <w:t>();</w:t>
      </w:r>
    </w:p>
    <w:p w14:paraId="109E7CFE" w14:textId="77777777" w:rsidR="00FA722D" w:rsidRDefault="00FA722D" w:rsidP="00FA722D">
      <w:r>
        <w:rPr>
          <w:rFonts w:eastAsia="Liberation Serif" w:cs="Liberation Serif"/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delete_front</w:t>
      </w:r>
      <w:proofErr w:type="spellEnd"/>
      <w:r>
        <w:rPr>
          <w:sz w:val="28"/>
          <w:szCs w:val="28"/>
        </w:rPr>
        <w:t>();</w:t>
      </w:r>
    </w:p>
    <w:p w14:paraId="2B2DCEED" w14:textId="77777777" w:rsidR="00FA722D" w:rsidRDefault="00FA722D" w:rsidP="00FA722D">
      <w:r>
        <w:rPr>
          <w:rFonts w:eastAsia="Liberation Serif" w:cs="Liberation Serif"/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cout</w:t>
      </w:r>
      <w:proofErr w:type="spellEnd"/>
      <w:r>
        <w:rPr>
          <w:sz w:val="28"/>
          <w:szCs w:val="28"/>
        </w:rPr>
        <w:t xml:space="preserve"> &lt;&lt; </w:t>
      </w:r>
      <w:proofErr w:type="spellStart"/>
      <w:r>
        <w:rPr>
          <w:sz w:val="28"/>
          <w:szCs w:val="28"/>
        </w:rPr>
        <w:t>endl</w:t>
      </w:r>
      <w:proofErr w:type="spellEnd"/>
      <w:r>
        <w:rPr>
          <w:sz w:val="28"/>
          <w:szCs w:val="28"/>
        </w:rPr>
        <w:t>;</w:t>
      </w:r>
    </w:p>
    <w:p w14:paraId="17682BD9" w14:textId="77777777" w:rsidR="00FA722D" w:rsidRDefault="00FA722D" w:rsidP="00FA722D">
      <w:r>
        <w:rPr>
          <w:rFonts w:eastAsia="Liberation Serif" w:cs="Liberation Serif"/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display_forward</w:t>
      </w:r>
      <w:proofErr w:type="spellEnd"/>
      <w:r>
        <w:rPr>
          <w:sz w:val="28"/>
          <w:szCs w:val="28"/>
        </w:rPr>
        <w:t>();</w:t>
      </w:r>
    </w:p>
    <w:p w14:paraId="1266DDD4" w14:textId="77777777" w:rsidR="00FA722D" w:rsidRDefault="00FA722D" w:rsidP="00FA722D">
      <w:r>
        <w:rPr>
          <w:rFonts w:eastAsia="Liberation Serif" w:cs="Liberation Serif"/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cout</w:t>
      </w:r>
      <w:proofErr w:type="spellEnd"/>
      <w:r>
        <w:rPr>
          <w:sz w:val="28"/>
          <w:szCs w:val="28"/>
        </w:rPr>
        <w:t xml:space="preserve"> &lt;&lt; </w:t>
      </w:r>
      <w:proofErr w:type="spellStart"/>
      <w:r>
        <w:rPr>
          <w:sz w:val="28"/>
          <w:szCs w:val="28"/>
        </w:rPr>
        <w:t>endl</w:t>
      </w:r>
      <w:proofErr w:type="spellEnd"/>
      <w:r>
        <w:rPr>
          <w:sz w:val="28"/>
          <w:szCs w:val="28"/>
        </w:rPr>
        <w:t>;</w:t>
      </w:r>
    </w:p>
    <w:p w14:paraId="0F58D81F" w14:textId="77777777" w:rsidR="00FA722D" w:rsidRDefault="00FA722D" w:rsidP="00FA722D">
      <w:r>
        <w:rPr>
          <w:rFonts w:eastAsia="Liberation Serif" w:cs="Liberation Serif"/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delete_end</w:t>
      </w:r>
      <w:proofErr w:type="spellEnd"/>
      <w:r>
        <w:rPr>
          <w:sz w:val="28"/>
          <w:szCs w:val="28"/>
        </w:rPr>
        <w:t>();</w:t>
      </w:r>
    </w:p>
    <w:p w14:paraId="5E67E963" w14:textId="77777777" w:rsidR="00FA722D" w:rsidRDefault="00FA722D" w:rsidP="00FA722D">
      <w:r>
        <w:rPr>
          <w:rFonts w:eastAsia="Liberation Serif" w:cs="Liberation Serif"/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display_forward</w:t>
      </w:r>
      <w:proofErr w:type="spellEnd"/>
      <w:r>
        <w:rPr>
          <w:sz w:val="28"/>
          <w:szCs w:val="28"/>
        </w:rPr>
        <w:t>();</w:t>
      </w:r>
    </w:p>
    <w:p w14:paraId="537169C8" w14:textId="77777777" w:rsidR="00FA722D" w:rsidRDefault="00FA722D" w:rsidP="00FA722D">
      <w:r>
        <w:rPr>
          <w:rFonts w:eastAsia="Liberation Serif" w:cs="Liberation Serif"/>
          <w:sz w:val="28"/>
          <w:szCs w:val="28"/>
        </w:rPr>
        <w:t xml:space="preserve">    </w:t>
      </w:r>
    </w:p>
    <w:p w14:paraId="40F4104C" w14:textId="77777777" w:rsidR="00FA722D" w:rsidRDefault="00FA722D" w:rsidP="00FA722D">
      <w:r>
        <w:rPr>
          <w:rFonts w:eastAsia="Liberation Serif" w:cs="Liberation Serif"/>
          <w:sz w:val="28"/>
          <w:szCs w:val="28"/>
        </w:rPr>
        <w:t xml:space="preserve">    </w:t>
      </w:r>
    </w:p>
    <w:p w14:paraId="6E220A00" w14:textId="77777777" w:rsidR="00FA722D" w:rsidRDefault="00FA722D" w:rsidP="00FA722D">
      <w:r>
        <w:rPr>
          <w:rFonts w:eastAsia="Liberation Serif" w:cs="Liberation Serif"/>
          <w:sz w:val="28"/>
          <w:szCs w:val="28"/>
        </w:rPr>
        <w:t xml:space="preserve">    </w:t>
      </w:r>
    </w:p>
    <w:p w14:paraId="2AE68C66" w14:textId="77777777" w:rsidR="00FA722D" w:rsidRDefault="00FA722D" w:rsidP="00FA722D">
      <w:r>
        <w:rPr>
          <w:rFonts w:eastAsia="Liberation Serif" w:cs="Liberation Serif"/>
          <w:sz w:val="28"/>
          <w:szCs w:val="28"/>
        </w:rPr>
        <w:t xml:space="preserve">    </w:t>
      </w:r>
      <w:r>
        <w:rPr>
          <w:sz w:val="28"/>
          <w:szCs w:val="28"/>
        </w:rPr>
        <w:t xml:space="preserve">return 0;    </w:t>
      </w:r>
    </w:p>
    <w:p w14:paraId="69A4FC32" w14:textId="77777777" w:rsidR="00FA722D" w:rsidRDefault="00FA722D" w:rsidP="00FA722D">
      <w:r>
        <w:rPr>
          <w:sz w:val="28"/>
          <w:szCs w:val="28"/>
        </w:rPr>
        <w:t>}</w:t>
      </w:r>
    </w:p>
    <w:p w14:paraId="796BED84" w14:textId="77777777" w:rsidR="00FA722D" w:rsidRDefault="00FA722D" w:rsidP="00FA722D">
      <w:pPr>
        <w:rPr>
          <w:sz w:val="28"/>
          <w:szCs w:val="28"/>
        </w:rPr>
      </w:pPr>
    </w:p>
    <w:p w14:paraId="3C83DB9C" w14:textId="77777777" w:rsidR="00FA722D" w:rsidRDefault="00FA722D" w:rsidP="00FA722D">
      <w:pPr>
        <w:rPr>
          <w:sz w:val="28"/>
          <w:szCs w:val="28"/>
        </w:rPr>
      </w:pPr>
    </w:p>
    <w:p w14:paraId="298CD6DA" w14:textId="77777777" w:rsidR="00FA722D" w:rsidRDefault="00FA722D" w:rsidP="00FA722D">
      <w:proofErr w:type="spellStart"/>
      <w:r>
        <w:rPr>
          <w:sz w:val="28"/>
          <w:szCs w:val="28"/>
        </w:rPr>
        <w:t>void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display_forward</w:t>
      </w:r>
      <w:proofErr w:type="spellEnd"/>
      <w:r>
        <w:rPr>
          <w:sz w:val="28"/>
          <w:szCs w:val="28"/>
        </w:rPr>
        <w:t>()//</w:t>
      </w:r>
      <w:proofErr w:type="spellStart"/>
      <w:r>
        <w:rPr>
          <w:sz w:val="28"/>
          <w:szCs w:val="28"/>
        </w:rPr>
        <w:t>Przeglad</w:t>
      </w:r>
      <w:proofErr w:type="spellEnd"/>
      <w:r>
        <w:rPr>
          <w:sz w:val="28"/>
          <w:szCs w:val="28"/>
        </w:rPr>
        <w:t xml:space="preserve"> listy</w:t>
      </w:r>
    </w:p>
    <w:p w14:paraId="1B1B213F" w14:textId="77777777" w:rsidR="00FA722D" w:rsidRDefault="00FA722D" w:rsidP="00FA722D">
      <w:r>
        <w:rPr>
          <w:sz w:val="28"/>
          <w:szCs w:val="28"/>
        </w:rPr>
        <w:t>{</w:t>
      </w:r>
    </w:p>
    <w:p w14:paraId="7AD71C44" w14:textId="77777777" w:rsidR="00FA722D" w:rsidRDefault="00FA722D" w:rsidP="00FA722D">
      <w:proofErr w:type="spellStart"/>
      <w:r>
        <w:rPr>
          <w:sz w:val="28"/>
          <w:szCs w:val="28"/>
        </w:rPr>
        <w:t>node</w:t>
      </w:r>
      <w:proofErr w:type="spellEnd"/>
      <w:r>
        <w:rPr>
          <w:sz w:val="28"/>
          <w:szCs w:val="28"/>
        </w:rPr>
        <w:t xml:space="preserve"> *temp;</w:t>
      </w:r>
    </w:p>
    <w:p w14:paraId="29644741" w14:textId="77777777" w:rsidR="00FA722D" w:rsidRDefault="00FA722D" w:rsidP="00FA722D">
      <w:proofErr w:type="spellStart"/>
      <w:r>
        <w:rPr>
          <w:sz w:val="28"/>
          <w:szCs w:val="28"/>
        </w:rPr>
        <w:t>if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head</w:t>
      </w:r>
      <w:proofErr w:type="spellEnd"/>
      <w:r>
        <w:rPr>
          <w:sz w:val="28"/>
          <w:szCs w:val="28"/>
        </w:rPr>
        <w:t>==NULL)</w:t>
      </w:r>
    </w:p>
    <w:p w14:paraId="070E477B" w14:textId="77777777" w:rsidR="00FA722D" w:rsidRDefault="00FA722D" w:rsidP="00FA722D">
      <w:proofErr w:type="spellStart"/>
      <w:r>
        <w:rPr>
          <w:sz w:val="28"/>
          <w:szCs w:val="28"/>
        </w:rPr>
        <w:t>cout</w:t>
      </w:r>
      <w:proofErr w:type="spellEnd"/>
      <w:r>
        <w:rPr>
          <w:sz w:val="28"/>
          <w:szCs w:val="28"/>
        </w:rPr>
        <w:t xml:space="preserve"> &lt;&lt;"No data </w:t>
      </w:r>
      <w:proofErr w:type="spellStart"/>
      <w:r>
        <w:rPr>
          <w:sz w:val="28"/>
          <w:szCs w:val="28"/>
        </w:rPr>
        <w:t>inside</w:t>
      </w:r>
      <w:proofErr w:type="spellEnd"/>
      <w:r>
        <w:rPr>
          <w:sz w:val="28"/>
          <w:szCs w:val="28"/>
        </w:rPr>
        <w:t>\n";</w:t>
      </w:r>
    </w:p>
    <w:p w14:paraId="49D8FC5F" w14:textId="77777777" w:rsidR="00FA722D" w:rsidRDefault="00FA722D" w:rsidP="00FA722D">
      <w:proofErr w:type="spellStart"/>
      <w:r>
        <w:rPr>
          <w:sz w:val="28"/>
          <w:szCs w:val="28"/>
        </w:rPr>
        <w:t>else</w:t>
      </w:r>
      <w:proofErr w:type="spellEnd"/>
    </w:p>
    <w:p w14:paraId="24569551" w14:textId="77777777" w:rsidR="00FA722D" w:rsidRDefault="00FA722D" w:rsidP="00FA722D">
      <w:r>
        <w:rPr>
          <w:sz w:val="28"/>
          <w:szCs w:val="28"/>
        </w:rPr>
        <w:t>{</w:t>
      </w:r>
    </w:p>
    <w:p w14:paraId="28AAFEDF" w14:textId="77777777" w:rsidR="00FA722D" w:rsidRDefault="00FA722D" w:rsidP="00FA722D">
      <w:r>
        <w:rPr>
          <w:sz w:val="28"/>
          <w:szCs w:val="28"/>
        </w:rPr>
        <w:t xml:space="preserve">temp = </w:t>
      </w:r>
      <w:proofErr w:type="spellStart"/>
      <w:r>
        <w:rPr>
          <w:sz w:val="28"/>
          <w:szCs w:val="28"/>
        </w:rPr>
        <w:t>head</w:t>
      </w:r>
      <w:proofErr w:type="spellEnd"/>
      <w:r>
        <w:rPr>
          <w:sz w:val="28"/>
          <w:szCs w:val="28"/>
        </w:rPr>
        <w:t>;</w:t>
      </w:r>
    </w:p>
    <w:p w14:paraId="43007E90" w14:textId="77777777" w:rsidR="00FA722D" w:rsidRDefault="00FA722D" w:rsidP="00FA722D">
      <w:proofErr w:type="spellStart"/>
      <w:r>
        <w:rPr>
          <w:sz w:val="28"/>
          <w:szCs w:val="28"/>
        </w:rPr>
        <w:t>while</w:t>
      </w:r>
      <w:proofErr w:type="spellEnd"/>
      <w:r>
        <w:rPr>
          <w:sz w:val="28"/>
          <w:szCs w:val="28"/>
        </w:rPr>
        <w:t>(temp!=NULL)</w:t>
      </w:r>
    </w:p>
    <w:p w14:paraId="05043415" w14:textId="77777777" w:rsidR="00FA722D" w:rsidRDefault="00FA722D" w:rsidP="00FA722D">
      <w:r>
        <w:rPr>
          <w:sz w:val="28"/>
          <w:szCs w:val="28"/>
        </w:rPr>
        <w:t>{</w:t>
      </w:r>
    </w:p>
    <w:p w14:paraId="0D4EADF9" w14:textId="77777777" w:rsidR="00FA722D" w:rsidRDefault="00FA722D" w:rsidP="00FA722D">
      <w:proofErr w:type="spellStart"/>
      <w:r>
        <w:rPr>
          <w:sz w:val="28"/>
          <w:szCs w:val="28"/>
        </w:rPr>
        <w:t>cout</w:t>
      </w:r>
      <w:proofErr w:type="spellEnd"/>
      <w:r>
        <w:rPr>
          <w:sz w:val="28"/>
          <w:szCs w:val="28"/>
        </w:rPr>
        <w:t xml:space="preserve"> &lt;&lt; temp-&gt;data &lt;&lt; </w:t>
      </w:r>
      <w:proofErr w:type="spellStart"/>
      <w:r>
        <w:rPr>
          <w:sz w:val="28"/>
          <w:szCs w:val="28"/>
        </w:rPr>
        <w:t>endl</w:t>
      </w:r>
      <w:proofErr w:type="spellEnd"/>
      <w:r>
        <w:rPr>
          <w:sz w:val="28"/>
          <w:szCs w:val="28"/>
        </w:rPr>
        <w:t>;</w:t>
      </w:r>
    </w:p>
    <w:p w14:paraId="1E74E09B" w14:textId="77777777" w:rsidR="00FA722D" w:rsidRDefault="00FA722D" w:rsidP="00FA722D">
      <w:r>
        <w:rPr>
          <w:sz w:val="28"/>
          <w:szCs w:val="28"/>
        </w:rPr>
        <w:t>temp = temp-&gt;</w:t>
      </w:r>
      <w:proofErr w:type="spellStart"/>
      <w:r>
        <w:rPr>
          <w:sz w:val="28"/>
          <w:szCs w:val="28"/>
        </w:rPr>
        <w:t>next</w:t>
      </w:r>
      <w:proofErr w:type="spellEnd"/>
      <w:r>
        <w:rPr>
          <w:sz w:val="28"/>
          <w:szCs w:val="28"/>
        </w:rPr>
        <w:t>;</w:t>
      </w:r>
    </w:p>
    <w:p w14:paraId="04D9682A" w14:textId="77777777" w:rsidR="00FA722D" w:rsidRDefault="00FA722D" w:rsidP="00FA722D">
      <w:r>
        <w:rPr>
          <w:sz w:val="28"/>
          <w:szCs w:val="28"/>
        </w:rPr>
        <w:t>}</w:t>
      </w:r>
    </w:p>
    <w:p w14:paraId="237DBC2C" w14:textId="77777777" w:rsidR="00FA722D" w:rsidRDefault="00FA722D" w:rsidP="00FA722D">
      <w:r>
        <w:rPr>
          <w:sz w:val="28"/>
          <w:szCs w:val="28"/>
        </w:rPr>
        <w:t>}</w:t>
      </w:r>
    </w:p>
    <w:p w14:paraId="29A89E35" w14:textId="77777777" w:rsidR="00FA722D" w:rsidRDefault="00FA722D" w:rsidP="00FA722D">
      <w:r>
        <w:rPr>
          <w:sz w:val="28"/>
          <w:szCs w:val="28"/>
        </w:rPr>
        <w:t>}</w:t>
      </w:r>
    </w:p>
    <w:p w14:paraId="44CA0FE6" w14:textId="77777777" w:rsidR="00FA722D" w:rsidRDefault="00FA722D" w:rsidP="00FA722D">
      <w:pPr>
        <w:rPr>
          <w:sz w:val="28"/>
          <w:szCs w:val="28"/>
        </w:rPr>
      </w:pPr>
    </w:p>
    <w:p w14:paraId="16D0D0AF" w14:textId="77777777" w:rsidR="00FA722D" w:rsidRDefault="00FA722D" w:rsidP="00FA722D">
      <w:pPr>
        <w:rPr>
          <w:sz w:val="28"/>
          <w:szCs w:val="28"/>
        </w:rPr>
      </w:pPr>
    </w:p>
    <w:p w14:paraId="63E29327" w14:textId="77777777" w:rsidR="00FA722D" w:rsidRDefault="00FA722D" w:rsidP="00FA722D">
      <w:pPr>
        <w:rPr>
          <w:sz w:val="28"/>
          <w:szCs w:val="28"/>
        </w:rPr>
      </w:pPr>
    </w:p>
    <w:p w14:paraId="0634273F" w14:textId="77777777" w:rsidR="00FA722D" w:rsidRDefault="00FA722D" w:rsidP="00FA722D">
      <w:pPr>
        <w:rPr>
          <w:sz w:val="28"/>
          <w:szCs w:val="28"/>
        </w:rPr>
      </w:pPr>
    </w:p>
    <w:p w14:paraId="19D25AD4" w14:textId="77777777" w:rsidR="00FA722D" w:rsidRDefault="00FA722D" w:rsidP="00FA722D">
      <w:proofErr w:type="spellStart"/>
      <w:r>
        <w:rPr>
          <w:sz w:val="28"/>
          <w:szCs w:val="28"/>
        </w:rPr>
        <w:t>void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insert_end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x)//Dodawanie na koniec</w:t>
      </w:r>
    </w:p>
    <w:p w14:paraId="35F340AC" w14:textId="77777777" w:rsidR="00FA722D" w:rsidRDefault="00FA722D" w:rsidP="00FA722D">
      <w:r>
        <w:rPr>
          <w:sz w:val="28"/>
          <w:szCs w:val="28"/>
        </w:rPr>
        <w:t>{</w:t>
      </w:r>
    </w:p>
    <w:p w14:paraId="5004CF2A" w14:textId="77777777" w:rsidR="00FA722D" w:rsidRDefault="00FA722D" w:rsidP="00FA722D">
      <w:proofErr w:type="spellStart"/>
      <w:r>
        <w:rPr>
          <w:sz w:val="28"/>
          <w:szCs w:val="28"/>
        </w:rPr>
        <w:t>node</w:t>
      </w:r>
      <w:proofErr w:type="spellEnd"/>
      <w:r>
        <w:rPr>
          <w:sz w:val="28"/>
          <w:szCs w:val="28"/>
        </w:rPr>
        <w:t xml:space="preserve">* temp = </w:t>
      </w:r>
      <w:proofErr w:type="spellStart"/>
      <w:r>
        <w:rPr>
          <w:sz w:val="28"/>
          <w:szCs w:val="28"/>
        </w:rPr>
        <w:t>new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node</w:t>
      </w:r>
      <w:proofErr w:type="spellEnd"/>
      <w:r>
        <w:rPr>
          <w:sz w:val="28"/>
          <w:szCs w:val="28"/>
        </w:rPr>
        <w:t>;</w:t>
      </w:r>
    </w:p>
    <w:p w14:paraId="638C5F70" w14:textId="77777777" w:rsidR="00FA722D" w:rsidRDefault="00FA722D" w:rsidP="00FA722D">
      <w:r>
        <w:rPr>
          <w:sz w:val="28"/>
          <w:szCs w:val="28"/>
        </w:rPr>
        <w:t>temp-&gt;data = x;</w:t>
      </w:r>
    </w:p>
    <w:p w14:paraId="1B363C15" w14:textId="77777777" w:rsidR="00FA722D" w:rsidRDefault="00FA722D" w:rsidP="00FA722D">
      <w:r>
        <w:rPr>
          <w:sz w:val="28"/>
          <w:szCs w:val="28"/>
        </w:rPr>
        <w:t>temp-&gt;</w:t>
      </w:r>
      <w:proofErr w:type="spellStart"/>
      <w:r>
        <w:rPr>
          <w:sz w:val="28"/>
          <w:szCs w:val="28"/>
        </w:rPr>
        <w:t>next</w:t>
      </w:r>
      <w:proofErr w:type="spellEnd"/>
      <w:r>
        <w:rPr>
          <w:sz w:val="28"/>
          <w:szCs w:val="28"/>
        </w:rPr>
        <w:t xml:space="preserve"> = NULL;</w:t>
      </w:r>
    </w:p>
    <w:p w14:paraId="0AABB6CB" w14:textId="77777777" w:rsidR="00FA722D" w:rsidRDefault="00FA722D" w:rsidP="00FA722D">
      <w:r>
        <w:rPr>
          <w:sz w:val="28"/>
          <w:szCs w:val="28"/>
        </w:rPr>
        <w:lastRenderedPageBreak/>
        <w:t>temp-&gt;</w:t>
      </w:r>
      <w:proofErr w:type="spellStart"/>
      <w:r>
        <w:rPr>
          <w:sz w:val="28"/>
          <w:szCs w:val="28"/>
        </w:rPr>
        <w:t>prev</w:t>
      </w:r>
      <w:proofErr w:type="spellEnd"/>
      <w:r>
        <w:rPr>
          <w:sz w:val="28"/>
          <w:szCs w:val="28"/>
        </w:rPr>
        <w:t xml:space="preserve"> = NULL;</w:t>
      </w:r>
    </w:p>
    <w:p w14:paraId="78902FF5" w14:textId="77777777" w:rsidR="00FA722D" w:rsidRDefault="00FA722D" w:rsidP="00FA722D">
      <w:proofErr w:type="spellStart"/>
      <w:r>
        <w:rPr>
          <w:sz w:val="28"/>
          <w:szCs w:val="28"/>
        </w:rPr>
        <w:t>if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head</w:t>
      </w:r>
      <w:proofErr w:type="spellEnd"/>
      <w:r>
        <w:rPr>
          <w:sz w:val="28"/>
          <w:szCs w:val="28"/>
        </w:rPr>
        <w:t xml:space="preserve"> == NULL)</w:t>
      </w:r>
    </w:p>
    <w:p w14:paraId="4E8CBC45" w14:textId="77777777" w:rsidR="00FA722D" w:rsidRDefault="00FA722D" w:rsidP="00FA722D">
      <w:proofErr w:type="spellStart"/>
      <w:r>
        <w:rPr>
          <w:sz w:val="28"/>
          <w:szCs w:val="28"/>
        </w:rPr>
        <w:t>head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tail</w:t>
      </w:r>
      <w:proofErr w:type="spellEnd"/>
      <w:r>
        <w:rPr>
          <w:sz w:val="28"/>
          <w:szCs w:val="28"/>
        </w:rPr>
        <w:t xml:space="preserve"> = temp;</w:t>
      </w:r>
    </w:p>
    <w:p w14:paraId="081F7D0F" w14:textId="77777777" w:rsidR="00FA722D" w:rsidRDefault="00FA722D" w:rsidP="00FA722D">
      <w:proofErr w:type="spellStart"/>
      <w:r>
        <w:rPr>
          <w:sz w:val="28"/>
          <w:szCs w:val="28"/>
        </w:rPr>
        <w:t>else</w:t>
      </w:r>
      <w:proofErr w:type="spellEnd"/>
      <w:r>
        <w:rPr>
          <w:sz w:val="28"/>
          <w:szCs w:val="28"/>
        </w:rPr>
        <w:t xml:space="preserve"> {</w:t>
      </w:r>
    </w:p>
    <w:p w14:paraId="3B0D61B2" w14:textId="77777777" w:rsidR="00FA722D" w:rsidRDefault="00FA722D" w:rsidP="00FA722D">
      <w:proofErr w:type="spellStart"/>
      <w:r>
        <w:rPr>
          <w:sz w:val="28"/>
          <w:szCs w:val="28"/>
        </w:rPr>
        <w:t>tail</w:t>
      </w:r>
      <w:proofErr w:type="spellEnd"/>
      <w:r>
        <w:rPr>
          <w:sz w:val="28"/>
          <w:szCs w:val="28"/>
        </w:rPr>
        <w:t>-&gt;</w:t>
      </w:r>
      <w:proofErr w:type="spellStart"/>
      <w:r>
        <w:rPr>
          <w:sz w:val="28"/>
          <w:szCs w:val="28"/>
        </w:rPr>
        <w:t>next</w:t>
      </w:r>
      <w:proofErr w:type="spellEnd"/>
      <w:r>
        <w:rPr>
          <w:sz w:val="28"/>
          <w:szCs w:val="28"/>
        </w:rPr>
        <w:t xml:space="preserve"> = temp;</w:t>
      </w:r>
    </w:p>
    <w:p w14:paraId="0B69BAD1" w14:textId="77777777" w:rsidR="00FA722D" w:rsidRDefault="00FA722D" w:rsidP="00FA722D">
      <w:r>
        <w:rPr>
          <w:sz w:val="28"/>
          <w:szCs w:val="28"/>
        </w:rPr>
        <w:t>temp-&gt;</w:t>
      </w:r>
      <w:proofErr w:type="spellStart"/>
      <w:r>
        <w:rPr>
          <w:sz w:val="28"/>
          <w:szCs w:val="28"/>
        </w:rPr>
        <w:t>prev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tail</w:t>
      </w:r>
      <w:proofErr w:type="spellEnd"/>
      <w:r>
        <w:rPr>
          <w:sz w:val="28"/>
          <w:szCs w:val="28"/>
        </w:rPr>
        <w:t>;</w:t>
      </w:r>
    </w:p>
    <w:p w14:paraId="72308C89" w14:textId="77777777" w:rsidR="00FA722D" w:rsidRDefault="00FA722D" w:rsidP="00FA722D">
      <w:proofErr w:type="spellStart"/>
      <w:r>
        <w:rPr>
          <w:sz w:val="28"/>
          <w:szCs w:val="28"/>
        </w:rPr>
        <w:t>tail</w:t>
      </w:r>
      <w:proofErr w:type="spellEnd"/>
      <w:r>
        <w:rPr>
          <w:sz w:val="28"/>
          <w:szCs w:val="28"/>
        </w:rPr>
        <w:t xml:space="preserve"> = temp;</w:t>
      </w:r>
    </w:p>
    <w:p w14:paraId="4B8C4ED7" w14:textId="77777777" w:rsidR="00FA722D" w:rsidRDefault="00FA722D" w:rsidP="00FA722D">
      <w:r>
        <w:rPr>
          <w:sz w:val="28"/>
          <w:szCs w:val="28"/>
        </w:rPr>
        <w:t>}</w:t>
      </w:r>
    </w:p>
    <w:p w14:paraId="60B97DAC" w14:textId="77777777" w:rsidR="00FA722D" w:rsidRDefault="00FA722D" w:rsidP="00FA722D">
      <w:r>
        <w:rPr>
          <w:sz w:val="28"/>
          <w:szCs w:val="28"/>
        </w:rPr>
        <w:t>}</w:t>
      </w:r>
    </w:p>
    <w:p w14:paraId="47171B15" w14:textId="77777777" w:rsidR="00FA722D" w:rsidRDefault="00FA722D" w:rsidP="00FA722D">
      <w:pPr>
        <w:rPr>
          <w:sz w:val="28"/>
          <w:szCs w:val="28"/>
        </w:rPr>
      </w:pPr>
    </w:p>
    <w:p w14:paraId="5C76C82C" w14:textId="77777777" w:rsidR="00FA722D" w:rsidRDefault="00FA722D" w:rsidP="00FA722D">
      <w:proofErr w:type="spellStart"/>
      <w:r>
        <w:rPr>
          <w:sz w:val="28"/>
          <w:szCs w:val="28"/>
        </w:rPr>
        <w:t>void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insert_front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x)//Dodawanie na początek</w:t>
      </w:r>
    </w:p>
    <w:p w14:paraId="53EA2E21" w14:textId="77777777" w:rsidR="00FA722D" w:rsidRDefault="00FA722D" w:rsidP="00FA722D">
      <w:r>
        <w:rPr>
          <w:sz w:val="28"/>
          <w:szCs w:val="28"/>
        </w:rPr>
        <w:t>{</w:t>
      </w:r>
    </w:p>
    <w:p w14:paraId="59F88247" w14:textId="77777777" w:rsidR="00FA722D" w:rsidRDefault="00FA722D" w:rsidP="00FA722D">
      <w:proofErr w:type="spellStart"/>
      <w:r>
        <w:rPr>
          <w:sz w:val="28"/>
          <w:szCs w:val="28"/>
        </w:rPr>
        <w:t>node</w:t>
      </w:r>
      <w:proofErr w:type="spellEnd"/>
      <w:r>
        <w:rPr>
          <w:sz w:val="28"/>
          <w:szCs w:val="28"/>
        </w:rPr>
        <w:t xml:space="preserve">* temp = </w:t>
      </w:r>
      <w:proofErr w:type="spellStart"/>
      <w:r>
        <w:rPr>
          <w:sz w:val="28"/>
          <w:szCs w:val="28"/>
        </w:rPr>
        <w:t>new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node</w:t>
      </w:r>
      <w:proofErr w:type="spellEnd"/>
      <w:r>
        <w:rPr>
          <w:sz w:val="28"/>
          <w:szCs w:val="28"/>
        </w:rPr>
        <w:t>;</w:t>
      </w:r>
    </w:p>
    <w:p w14:paraId="2DAAB2EA" w14:textId="77777777" w:rsidR="00FA722D" w:rsidRDefault="00FA722D" w:rsidP="00FA722D">
      <w:r>
        <w:rPr>
          <w:sz w:val="28"/>
          <w:szCs w:val="28"/>
        </w:rPr>
        <w:t>temp-&gt;data = x;</w:t>
      </w:r>
    </w:p>
    <w:p w14:paraId="089E7BAD" w14:textId="77777777" w:rsidR="00FA722D" w:rsidRDefault="00FA722D" w:rsidP="00FA722D">
      <w:r>
        <w:rPr>
          <w:sz w:val="28"/>
          <w:szCs w:val="28"/>
        </w:rPr>
        <w:t>temp-&gt;</w:t>
      </w:r>
      <w:proofErr w:type="spellStart"/>
      <w:r>
        <w:rPr>
          <w:sz w:val="28"/>
          <w:szCs w:val="28"/>
        </w:rPr>
        <w:t>next</w:t>
      </w:r>
      <w:proofErr w:type="spellEnd"/>
      <w:r>
        <w:rPr>
          <w:sz w:val="28"/>
          <w:szCs w:val="28"/>
        </w:rPr>
        <w:t xml:space="preserve"> = NULL;</w:t>
      </w:r>
    </w:p>
    <w:p w14:paraId="42FB45F5" w14:textId="77777777" w:rsidR="00FA722D" w:rsidRDefault="00FA722D" w:rsidP="00FA722D">
      <w:r>
        <w:rPr>
          <w:sz w:val="28"/>
          <w:szCs w:val="28"/>
        </w:rPr>
        <w:t>temp-&gt;</w:t>
      </w:r>
      <w:proofErr w:type="spellStart"/>
      <w:r>
        <w:rPr>
          <w:sz w:val="28"/>
          <w:szCs w:val="28"/>
        </w:rPr>
        <w:t>prev</w:t>
      </w:r>
      <w:proofErr w:type="spellEnd"/>
      <w:r>
        <w:rPr>
          <w:sz w:val="28"/>
          <w:szCs w:val="28"/>
        </w:rPr>
        <w:t xml:space="preserve"> = NULL;</w:t>
      </w:r>
    </w:p>
    <w:p w14:paraId="3CB7A4FE" w14:textId="77777777" w:rsidR="00FA722D" w:rsidRDefault="00FA722D" w:rsidP="00FA722D">
      <w:proofErr w:type="spellStart"/>
      <w:r>
        <w:rPr>
          <w:sz w:val="28"/>
          <w:szCs w:val="28"/>
        </w:rPr>
        <w:t>if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head</w:t>
      </w:r>
      <w:proofErr w:type="spellEnd"/>
      <w:r>
        <w:rPr>
          <w:sz w:val="28"/>
          <w:szCs w:val="28"/>
        </w:rPr>
        <w:t xml:space="preserve"> == NULL)</w:t>
      </w:r>
    </w:p>
    <w:p w14:paraId="6C4167B5" w14:textId="77777777" w:rsidR="00FA722D" w:rsidRDefault="00FA722D" w:rsidP="00FA722D">
      <w:proofErr w:type="spellStart"/>
      <w:r>
        <w:rPr>
          <w:sz w:val="28"/>
          <w:szCs w:val="28"/>
        </w:rPr>
        <w:t>head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tail</w:t>
      </w:r>
      <w:proofErr w:type="spellEnd"/>
      <w:r>
        <w:rPr>
          <w:sz w:val="28"/>
          <w:szCs w:val="28"/>
        </w:rPr>
        <w:t xml:space="preserve"> = temp;</w:t>
      </w:r>
    </w:p>
    <w:p w14:paraId="243476E1" w14:textId="77777777" w:rsidR="00FA722D" w:rsidRDefault="00FA722D" w:rsidP="00FA722D">
      <w:proofErr w:type="spellStart"/>
      <w:r>
        <w:rPr>
          <w:sz w:val="28"/>
          <w:szCs w:val="28"/>
        </w:rPr>
        <w:t>else</w:t>
      </w:r>
      <w:proofErr w:type="spellEnd"/>
    </w:p>
    <w:p w14:paraId="0BC14D6A" w14:textId="77777777" w:rsidR="00FA722D" w:rsidRDefault="00FA722D" w:rsidP="00FA722D">
      <w:r>
        <w:rPr>
          <w:sz w:val="28"/>
          <w:szCs w:val="28"/>
        </w:rPr>
        <w:t>{</w:t>
      </w:r>
    </w:p>
    <w:p w14:paraId="11C38D6A" w14:textId="77777777" w:rsidR="00FA722D" w:rsidRDefault="00FA722D" w:rsidP="00FA722D">
      <w:r>
        <w:rPr>
          <w:sz w:val="28"/>
          <w:szCs w:val="28"/>
        </w:rPr>
        <w:t>temp-&gt;</w:t>
      </w:r>
      <w:proofErr w:type="spellStart"/>
      <w:r>
        <w:rPr>
          <w:sz w:val="28"/>
          <w:szCs w:val="28"/>
        </w:rPr>
        <w:t>next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head</w:t>
      </w:r>
      <w:proofErr w:type="spellEnd"/>
      <w:r>
        <w:rPr>
          <w:sz w:val="28"/>
          <w:szCs w:val="28"/>
        </w:rPr>
        <w:t>;</w:t>
      </w:r>
    </w:p>
    <w:p w14:paraId="1614CDF0" w14:textId="77777777" w:rsidR="00FA722D" w:rsidRDefault="00FA722D" w:rsidP="00FA722D">
      <w:proofErr w:type="spellStart"/>
      <w:r>
        <w:rPr>
          <w:sz w:val="28"/>
          <w:szCs w:val="28"/>
        </w:rPr>
        <w:t>head</w:t>
      </w:r>
      <w:proofErr w:type="spellEnd"/>
      <w:r>
        <w:rPr>
          <w:sz w:val="28"/>
          <w:szCs w:val="28"/>
        </w:rPr>
        <w:t>-&gt;</w:t>
      </w:r>
      <w:proofErr w:type="spellStart"/>
      <w:r>
        <w:rPr>
          <w:sz w:val="28"/>
          <w:szCs w:val="28"/>
        </w:rPr>
        <w:t>prev</w:t>
      </w:r>
      <w:proofErr w:type="spellEnd"/>
      <w:r>
        <w:rPr>
          <w:sz w:val="28"/>
          <w:szCs w:val="28"/>
        </w:rPr>
        <w:t xml:space="preserve"> = temp;</w:t>
      </w:r>
    </w:p>
    <w:p w14:paraId="372D2D08" w14:textId="77777777" w:rsidR="00FA722D" w:rsidRDefault="00FA722D" w:rsidP="00FA722D">
      <w:proofErr w:type="spellStart"/>
      <w:r>
        <w:rPr>
          <w:sz w:val="28"/>
          <w:szCs w:val="28"/>
        </w:rPr>
        <w:t>head</w:t>
      </w:r>
      <w:proofErr w:type="spellEnd"/>
      <w:r>
        <w:rPr>
          <w:sz w:val="28"/>
          <w:szCs w:val="28"/>
        </w:rPr>
        <w:t xml:space="preserve"> = temp;</w:t>
      </w:r>
    </w:p>
    <w:p w14:paraId="5B255243" w14:textId="77777777" w:rsidR="00FA722D" w:rsidRDefault="00FA722D" w:rsidP="00FA722D">
      <w:r>
        <w:rPr>
          <w:sz w:val="28"/>
          <w:szCs w:val="28"/>
        </w:rPr>
        <w:t>}</w:t>
      </w:r>
    </w:p>
    <w:p w14:paraId="41D1C3AF" w14:textId="77777777" w:rsidR="00FA722D" w:rsidRDefault="00FA722D" w:rsidP="00FA722D">
      <w:r>
        <w:rPr>
          <w:sz w:val="28"/>
          <w:szCs w:val="28"/>
        </w:rPr>
        <w:t>}</w:t>
      </w:r>
    </w:p>
    <w:p w14:paraId="274CE745" w14:textId="77777777" w:rsidR="00FA722D" w:rsidRDefault="00FA722D" w:rsidP="00FA722D">
      <w:pPr>
        <w:rPr>
          <w:sz w:val="28"/>
          <w:szCs w:val="28"/>
        </w:rPr>
      </w:pPr>
    </w:p>
    <w:p w14:paraId="4C50FB9C" w14:textId="77777777" w:rsidR="00FA722D" w:rsidRDefault="00FA722D" w:rsidP="00FA722D">
      <w:pPr>
        <w:rPr>
          <w:sz w:val="28"/>
          <w:szCs w:val="28"/>
        </w:rPr>
      </w:pPr>
    </w:p>
    <w:p w14:paraId="59D17CB1" w14:textId="77777777" w:rsidR="00FA722D" w:rsidRDefault="00FA722D" w:rsidP="00FA722D">
      <w:proofErr w:type="spellStart"/>
      <w:r>
        <w:rPr>
          <w:sz w:val="28"/>
          <w:szCs w:val="28"/>
        </w:rPr>
        <w:t>void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delete_front</w:t>
      </w:r>
      <w:proofErr w:type="spellEnd"/>
      <w:r>
        <w:rPr>
          <w:sz w:val="28"/>
          <w:szCs w:val="28"/>
        </w:rPr>
        <w:t>()//Usuwanie z początku</w:t>
      </w:r>
    </w:p>
    <w:p w14:paraId="54A97727" w14:textId="77777777" w:rsidR="00FA722D" w:rsidRDefault="00FA722D" w:rsidP="00FA722D">
      <w:r>
        <w:rPr>
          <w:sz w:val="28"/>
          <w:szCs w:val="28"/>
        </w:rPr>
        <w:t>{</w:t>
      </w:r>
    </w:p>
    <w:p w14:paraId="044CFFBE" w14:textId="77777777" w:rsidR="00FA722D" w:rsidRDefault="00FA722D" w:rsidP="00FA722D">
      <w:proofErr w:type="spellStart"/>
      <w:r>
        <w:rPr>
          <w:sz w:val="28"/>
          <w:szCs w:val="28"/>
        </w:rPr>
        <w:t>node</w:t>
      </w:r>
      <w:proofErr w:type="spellEnd"/>
      <w:r>
        <w:rPr>
          <w:sz w:val="28"/>
          <w:szCs w:val="28"/>
        </w:rPr>
        <w:t xml:space="preserve"> *temp;</w:t>
      </w:r>
    </w:p>
    <w:p w14:paraId="18FBD712" w14:textId="77777777" w:rsidR="00FA722D" w:rsidRDefault="00FA722D" w:rsidP="00FA722D">
      <w:proofErr w:type="spellStart"/>
      <w:r>
        <w:rPr>
          <w:sz w:val="28"/>
          <w:szCs w:val="28"/>
        </w:rPr>
        <w:t>if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head</w:t>
      </w:r>
      <w:proofErr w:type="spellEnd"/>
      <w:r>
        <w:rPr>
          <w:sz w:val="28"/>
          <w:szCs w:val="28"/>
        </w:rPr>
        <w:t>==NULL)</w:t>
      </w:r>
    </w:p>
    <w:p w14:paraId="1076861D" w14:textId="77777777" w:rsidR="00FA722D" w:rsidRDefault="00FA722D" w:rsidP="00FA722D">
      <w:proofErr w:type="spellStart"/>
      <w:r>
        <w:rPr>
          <w:sz w:val="28"/>
          <w:szCs w:val="28"/>
        </w:rPr>
        <w:t>cout</w:t>
      </w:r>
      <w:proofErr w:type="spellEnd"/>
      <w:r>
        <w:rPr>
          <w:sz w:val="28"/>
          <w:szCs w:val="28"/>
        </w:rPr>
        <w:t xml:space="preserve"> &lt;&lt;"No data </w:t>
      </w:r>
      <w:proofErr w:type="spellStart"/>
      <w:r>
        <w:rPr>
          <w:sz w:val="28"/>
          <w:szCs w:val="28"/>
        </w:rPr>
        <w:t>inside</w:t>
      </w:r>
      <w:proofErr w:type="spellEnd"/>
      <w:r>
        <w:rPr>
          <w:sz w:val="28"/>
          <w:szCs w:val="28"/>
        </w:rPr>
        <w:t>\n";</w:t>
      </w:r>
    </w:p>
    <w:p w14:paraId="2E03BF55" w14:textId="77777777" w:rsidR="00FA722D" w:rsidRDefault="00FA722D" w:rsidP="00FA722D">
      <w:proofErr w:type="spellStart"/>
      <w:r>
        <w:rPr>
          <w:sz w:val="28"/>
          <w:szCs w:val="28"/>
        </w:rPr>
        <w:t>else</w:t>
      </w:r>
      <w:proofErr w:type="spellEnd"/>
    </w:p>
    <w:p w14:paraId="60CFED94" w14:textId="77777777" w:rsidR="00FA722D" w:rsidRDefault="00FA722D" w:rsidP="00FA722D">
      <w:r>
        <w:rPr>
          <w:sz w:val="28"/>
          <w:szCs w:val="28"/>
        </w:rPr>
        <w:t>{</w:t>
      </w:r>
    </w:p>
    <w:p w14:paraId="23DA2E78" w14:textId="77777777" w:rsidR="00FA722D" w:rsidRDefault="00FA722D" w:rsidP="00FA722D">
      <w:r>
        <w:rPr>
          <w:sz w:val="28"/>
          <w:szCs w:val="28"/>
        </w:rPr>
        <w:t xml:space="preserve">temp = </w:t>
      </w:r>
      <w:proofErr w:type="spellStart"/>
      <w:r>
        <w:rPr>
          <w:sz w:val="28"/>
          <w:szCs w:val="28"/>
        </w:rPr>
        <w:t>head</w:t>
      </w:r>
      <w:proofErr w:type="spellEnd"/>
      <w:r>
        <w:rPr>
          <w:sz w:val="28"/>
          <w:szCs w:val="28"/>
        </w:rPr>
        <w:t>;</w:t>
      </w:r>
    </w:p>
    <w:p w14:paraId="0435740F" w14:textId="77777777" w:rsidR="00FA722D" w:rsidRDefault="00FA722D" w:rsidP="00FA722D">
      <w:proofErr w:type="spellStart"/>
      <w:r>
        <w:rPr>
          <w:sz w:val="28"/>
          <w:szCs w:val="28"/>
        </w:rPr>
        <w:t>head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head</w:t>
      </w:r>
      <w:proofErr w:type="spellEnd"/>
      <w:r>
        <w:rPr>
          <w:sz w:val="28"/>
          <w:szCs w:val="28"/>
        </w:rPr>
        <w:t>-&gt;</w:t>
      </w:r>
      <w:proofErr w:type="spellStart"/>
      <w:r>
        <w:rPr>
          <w:sz w:val="28"/>
          <w:szCs w:val="28"/>
        </w:rPr>
        <w:t>next</w:t>
      </w:r>
      <w:proofErr w:type="spellEnd"/>
      <w:r>
        <w:rPr>
          <w:sz w:val="28"/>
          <w:szCs w:val="28"/>
        </w:rPr>
        <w:t>;</w:t>
      </w:r>
    </w:p>
    <w:p w14:paraId="11B21B59" w14:textId="77777777" w:rsidR="00FA722D" w:rsidRDefault="00FA722D" w:rsidP="00FA722D">
      <w:proofErr w:type="spellStart"/>
      <w:r>
        <w:rPr>
          <w:sz w:val="28"/>
          <w:szCs w:val="28"/>
        </w:rPr>
        <w:t>head</w:t>
      </w:r>
      <w:proofErr w:type="spellEnd"/>
      <w:r>
        <w:rPr>
          <w:sz w:val="28"/>
          <w:szCs w:val="28"/>
        </w:rPr>
        <w:t>-&gt;</w:t>
      </w:r>
      <w:proofErr w:type="spellStart"/>
      <w:r>
        <w:rPr>
          <w:sz w:val="28"/>
          <w:szCs w:val="28"/>
        </w:rPr>
        <w:t>prev</w:t>
      </w:r>
      <w:proofErr w:type="spellEnd"/>
      <w:r>
        <w:rPr>
          <w:sz w:val="28"/>
          <w:szCs w:val="28"/>
        </w:rPr>
        <w:t xml:space="preserve"> = NULL;</w:t>
      </w:r>
    </w:p>
    <w:p w14:paraId="78CFEC23" w14:textId="77777777" w:rsidR="00FA722D" w:rsidRDefault="00FA722D" w:rsidP="00FA722D">
      <w:proofErr w:type="spellStart"/>
      <w:r>
        <w:rPr>
          <w:sz w:val="28"/>
          <w:szCs w:val="28"/>
        </w:rPr>
        <w:t>delete</w:t>
      </w:r>
      <w:proofErr w:type="spellEnd"/>
      <w:r>
        <w:rPr>
          <w:sz w:val="28"/>
          <w:szCs w:val="28"/>
        </w:rPr>
        <w:t xml:space="preserve"> temp;</w:t>
      </w:r>
    </w:p>
    <w:p w14:paraId="5BA2ED81" w14:textId="77777777" w:rsidR="00FA722D" w:rsidRDefault="00FA722D" w:rsidP="00FA722D">
      <w:r>
        <w:rPr>
          <w:sz w:val="28"/>
          <w:szCs w:val="28"/>
        </w:rPr>
        <w:t>}</w:t>
      </w:r>
    </w:p>
    <w:p w14:paraId="147E5232" w14:textId="77777777" w:rsidR="00FA722D" w:rsidRDefault="00FA722D" w:rsidP="00FA722D">
      <w:r>
        <w:rPr>
          <w:sz w:val="28"/>
          <w:szCs w:val="28"/>
        </w:rPr>
        <w:t>}</w:t>
      </w:r>
    </w:p>
    <w:p w14:paraId="4D2403F5" w14:textId="77777777" w:rsidR="00FA722D" w:rsidRDefault="00FA722D" w:rsidP="00FA722D">
      <w:pPr>
        <w:rPr>
          <w:sz w:val="28"/>
          <w:szCs w:val="28"/>
        </w:rPr>
      </w:pPr>
    </w:p>
    <w:p w14:paraId="79B8A5E4" w14:textId="77777777" w:rsidR="00FA722D" w:rsidRDefault="00FA722D" w:rsidP="00FA722D">
      <w:pPr>
        <w:rPr>
          <w:sz w:val="28"/>
          <w:szCs w:val="28"/>
        </w:rPr>
      </w:pPr>
    </w:p>
    <w:p w14:paraId="3BC11E81" w14:textId="77777777" w:rsidR="00FA722D" w:rsidRDefault="00FA722D" w:rsidP="00FA722D">
      <w:pPr>
        <w:rPr>
          <w:sz w:val="28"/>
          <w:szCs w:val="28"/>
        </w:rPr>
      </w:pPr>
    </w:p>
    <w:p w14:paraId="7ABC0C4F" w14:textId="77777777" w:rsidR="00FA722D" w:rsidRDefault="00FA722D" w:rsidP="00FA722D">
      <w:proofErr w:type="spellStart"/>
      <w:r>
        <w:rPr>
          <w:sz w:val="28"/>
          <w:szCs w:val="28"/>
        </w:rPr>
        <w:t>void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delete_end</w:t>
      </w:r>
      <w:proofErr w:type="spellEnd"/>
      <w:r>
        <w:rPr>
          <w:sz w:val="28"/>
          <w:szCs w:val="28"/>
        </w:rPr>
        <w:t>()//Usunięcie z końca</w:t>
      </w:r>
    </w:p>
    <w:p w14:paraId="1B311D8D" w14:textId="77777777" w:rsidR="00FA722D" w:rsidRDefault="00FA722D" w:rsidP="00FA722D">
      <w:r>
        <w:rPr>
          <w:sz w:val="28"/>
          <w:szCs w:val="28"/>
        </w:rPr>
        <w:t>{</w:t>
      </w:r>
    </w:p>
    <w:p w14:paraId="46475E99" w14:textId="77777777" w:rsidR="00FA722D" w:rsidRDefault="00FA722D" w:rsidP="00FA722D">
      <w:proofErr w:type="spellStart"/>
      <w:r>
        <w:rPr>
          <w:sz w:val="28"/>
          <w:szCs w:val="28"/>
        </w:rPr>
        <w:t>node</w:t>
      </w:r>
      <w:proofErr w:type="spellEnd"/>
      <w:r>
        <w:rPr>
          <w:sz w:val="28"/>
          <w:szCs w:val="28"/>
        </w:rPr>
        <w:t xml:space="preserve"> *temp;</w:t>
      </w:r>
    </w:p>
    <w:p w14:paraId="3B04EC26" w14:textId="77777777" w:rsidR="00FA722D" w:rsidRDefault="00FA722D" w:rsidP="00FA722D">
      <w:proofErr w:type="spellStart"/>
      <w:r>
        <w:rPr>
          <w:sz w:val="28"/>
          <w:szCs w:val="28"/>
        </w:rPr>
        <w:t>if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tail</w:t>
      </w:r>
      <w:proofErr w:type="spellEnd"/>
      <w:r>
        <w:rPr>
          <w:sz w:val="28"/>
          <w:szCs w:val="28"/>
        </w:rPr>
        <w:t>==NULL)</w:t>
      </w:r>
    </w:p>
    <w:p w14:paraId="46E43C1B" w14:textId="77777777" w:rsidR="00FA722D" w:rsidRDefault="00FA722D" w:rsidP="00FA722D">
      <w:proofErr w:type="spellStart"/>
      <w:r>
        <w:rPr>
          <w:sz w:val="28"/>
          <w:szCs w:val="28"/>
        </w:rPr>
        <w:t>cout</w:t>
      </w:r>
      <w:proofErr w:type="spellEnd"/>
      <w:r>
        <w:rPr>
          <w:sz w:val="28"/>
          <w:szCs w:val="28"/>
        </w:rPr>
        <w:t xml:space="preserve"> &lt;&lt;"No data </w:t>
      </w:r>
      <w:proofErr w:type="spellStart"/>
      <w:r>
        <w:rPr>
          <w:sz w:val="28"/>
          <w:szCs w:val="28"/>
        </w:rPr>
        <w:t>inside</w:t>
      </w:r>
      <w:proofErr w:type="spellEnd"/>
      <w:r>
        <w:rPr>
          <w:sz w:val="28"/>
          <w:szCs w:val="28"/>
        </w:rPr>
        <w:t>\n";</w:t>
      </w:r>
    </w:p>
    <w:p w14:paraId="3CE2AA88" w14:textId="77777777" w:rsidR="00FA722D" w:rsidRDefault="00FA722D" w:rsidP="00FA722D">
      <w:proofErr w:type="spellStart"/>
      <w:r>
        <w:rPr>
          <w:sz w:val="28"/>
          <w:szCs w:val="28"/>
        </w:rPr>
        <w:t>else</w:t>
      </w:r>
      <w:proofErr w:type="spellEnd"/>
    </w:p>
    <w:p w14:paraId="5EB4EB43" w14:textId="77777777" w:rsidR="00FA722D" w:rsidRDefault="00FA722D" w:rsidP="00FA722D">
      <w:r>
        <w:rPr>
          <w:sz w:val="28"/>
          <w:szCs w:val="28"/>
        </w:rPr>
        <w:t>{</w:t>
      </w:r>
    </w:p>
    <w:p w14:paraId="5DB24A98" w14:textId="77777777" w:rsidR="00FA722D" w:rsidRDefault="00FA722D" w:rsidP="00FA722D">
      <w:r>
        <w:rPr>
          <w:sz w:val="28"/>
          <w:szCs w:val="28"/>
        </w:rPr>
        <w:t xml:space="preserve">temp = </w:t>
      </w:r>
      <w:proofErr w:type="spellStart"/>
      <w:r>
        <w:rPr>
          <w:sz w:val="28"/>
          <w:szCs w:val="28"/>
        </w:rPr>
        <w:t>tail</w:t>
      </w:r>
      <w:proofErr w:type="spellEnd"/>
      <w:r>
        <w:rPr>
          <w:sz w:val="28"/>
          <w:szCs w:val="28"/>
        </w:rPr>
        <w:t>;</w:t>
      </w:r>
    </w:p>
    <w:p w14:paraId="1BE4A095" w14:textId="77777777" w:rsidR="00FA722D" w:rsidRDefault="00FA722D" w:rsidP="00FA722D">
      <w:proofErr w:type="spellStart"/>
      <w:r>
        <w:rPr>
          <w:sz w:val="28"/>
          <w:szCs w:val="28"/>
        </w:rPr>
        <w:t>tail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tail</w:t>
      </w:r>
      <w:proofErr w:type="spellEnd"/>
      <w:r>
        <w:rPr>
          <w:sz w:val="28"/>
          <w:szCs w:val="28"/>
        </w:rPr>
        <w:t>-&gt;</w:t>
      </w:r>
      <w:proofErr w:type="spellStart"/>
      <w:r>
        <w:rPr>
          <w:sz w:val="28"/>
          <w:szCs w:val="28"/>
        </w:rPr>
        <w:t>prev</w:t>
      </w:r>
      <w:proofErr w:type="spellEnd"/>
      <w:r>
        <w:rPr>
          <w:sz w:val="28"/>
          <w:szCs w:val="28"/>
        </w:rPr>
        <w:t>;</w:t>
      </w:r>
    </w:p>
    <w:p w14:paraId="2CF1352B" w14:textId="77777777" w:rsidR="00FA722D" w:rsidRDefault="00FA722D" w:rsidP="00FA722D">
      <w:proofErr w:type="spellStart"/>
      <w:r>
        <w:rPr>
          <w:sz w:val="28"/>
          <w:szCs w:val="28"/>
        </w:rPr>
        <w:lastRenderedPageBreak/>
        <w:t>tail</w:t>
      </w:r>
      <w:proofErr w:type="spellEnd"/>
      <w:r>
        <w:rPr>
          <w:sz w:val="28"/>
          <w:szCs w:val="28"/>
        </w:rPr>
        <w:t>-&gt;</w:t>
      </w:r>
      <w:proofErr w:type="spellStart"/>
      <w:r>
        <w:rPr>
          <w:sz w:val="28"/>
          <w:szCs w:val="28"/>
        </w:rPr>
        <w:t>next</w:t>
      </w:r>
      <w:proofErr w:type="spellEnd"/>
      <w:r>
        <w:rPr>
          <w:sz w:val="28"/>
          <w:szCs w:val="28"/>
        </w:rPr>
        <w:t xml:space="preserve"> = NULL;</w:t>
      </w:r>
    </w:p>
    <w:p w14:paraId="3C917F93" w14:textId="77777777" w:rsidR="00FA722D" w:rsidRDefault="00FA722D" w:rsidP="00FA722D">
      <w:proofErr w:type="spellStart"/>
      <w:r>
        <w:rPr>
          <w:sz w:val="28"/>
          <w:szCs w:val="28"/>
        </w:rPr>
        <w:t>delete</w:t>
      </w:r>
      <w:proofErr w:type="spellEnd"/>
      <w:r>
        <w:rPr>
          <w:sz w:val="28"/>
          <w:szCs w:val="28"/>
        </w:rPr>
        <w:t xml:space="preserve"> temp;</w:t>
      </w:r>
    </w:p>
    <w:p w14:paraId="34D7F2C9" w14:textId="77777777" w:rsidR="00FA722D" w:rsidRDefault="00FA722D" w:rsidP="00FA722D">
      <w:r>
        <w:rPr>
          <w:sz w:val="28"/>
          <w:szCs w:val="28"/>
        </w:rPr>
        <w:t>}</w:t>
      </w:r>
    </w:p>
    <w:p w14:paraId="1C5CF5E7" w14:textId="05317471" w:rsidR="00A533C5" w:rsidRDefault="00A533C5" w:rsidP="00D82F74">
      <w:pPr>
        <w:rPr>
          <w:sz w:val="32"/>
          <w:szCs w:val="32"/>
        </w:rPr>
      </w:pPr>
    </w:p>
    <w:p w14:paraId="4A021CBD" w14:textId="3805423B" w:rsidR="00A533C5" w:rsidRDefault="00A533C5" w:rsidP="00D82F74">
      <w:pPr>
        <w:rPr>
          <w:sz w:val="32"/>
          <w:szCs w:val="32"/>
        </w:rPr>
      </w:pPr>
    </w:p>
    <w:p w14:paraId="3CCA9D09" w14:textId="43F746AC" w:rsidR="00A533C5" w:rsidRDefault="00A533C5" w:rsidP="00D82F74">
      <w:pPr>
        <w:rPr>
          <w:sz w:val="32"/>
          <w:szCs w:val="32"/>
        </w:rPr>
      </w:pPr>
    </w:p>
    <w:p w14:paraId="005F1D9D" w14:textId="5BFFBD71" w:rsidR="00A533C5" w:rsidRDefault="00A533C5" w:rsidP="00D82F74">
      <w:pPr>
        <w:rPr>
          <w:sz w:val="32"/>
          <w:szCs w:val="32"/>
        </w:rPr>
      </w:pPr>
    </w:p>
    <w:p w14:paraId="7D1374BC" w14:textId="6E7252F8" w:rsidR="00A533C5" w:rsidRDefault="00A533C5" w:rsidP="00D82F74">
      <w:pPr>
        <w:rPr>
          <w:sz w:val="32"/>
          <w:szCs w:val="32"/>
        </w:rPr>
      </w:pPr>
    </w:p>
    <w:p w14:paraId="630DB443" w14:textId="085AC192" w:rsidR="00A533C5" w:rsidRPr="00FA722D" w:rsidRDefault="00A533C5" w:rsidP="00FA722D">
      <w:pPr>
        <w:pStyle w:val="Akapitzlist"/>
        <w:numPr>
          <w:ilvl w:val="0"/>
          <w:numId w:val="27"/>
        </w:numPr>
        <w:rPr>
          <w:b/>
          <w:bCs/>
          <w:sz w:val="32"/>
          <w:szCs w:val="32"/>
        </w:rPr>
      </w:pPr>
      <w:r w:rsidRPr="00FA722D">
        <w:rPr>
          <w:b/>
          <w:bCs/>
          <w:sz w:val="32"/>
          <w:szCs w:val="32"/>
        </w:rPr>
        <w:t>Implementacja kolejki i stosu</w:t>
      </w:r>
    </w:p>
    <w:p w14:paraId="1CC0B257" w14:textId="2C9E49BA" w:rsidR="00FA722D" w:rsidRDefault="00FA722D" w:rsidP="00FA722D">
      <w:pPr>
        <w:rPr>
          <w:sz w:val="32"/>
          <w:szCs w:val="32"/>
        </w:rPr>
      </w:pPr>
    </w:p>
    <w:p w14:paraId="31F17A32" w14:textId="77777777" w:rsidR="00FA722D" w:rsidRDefault="00FA722D" w:rsidP="00FA722D">
      <w:r>
        <w:rPr>
          <w:sz w:val="28"/>
          <w:szCs w:val="28"/>
        </w:rPr>
        <w:t>#</w:t>
      </w:r>
      <w:proofErr w:type="spellStart"/>
      <w:r>
        <w:rPr>
          <w:sz w:val="28"/>
          <w:szCs w:val="28"/>
        </w:rPr>
        <w:t>include</w:t>
      </w:r>
      <w:proofErr w:type="spellEnd"/>
      <w:r>
        <w:rPr>
          <w:sz w:val="28"/>
          <w:szCs w:val="28"/>
        </w:rPr>
        <w:t xml:space="preserve"> &lt;</w:t>
      </w:r>
      <w:proofErr w:type="spellStart"/>
      <w:r>
        <w:rPr>
          <w:sz w:val="28"/>
          <w:szCs w:val="28"/>
        </w:rPr>
        <w:t>iostream</w:t>
      </w:r>
      <w:proofErr w:type="spellEnd"/>
      <w:r>
        <w:rPr>
          <w:sz w:val="28"/>
          <w:szCs w:val="28"/>
        </w:rPr>
        <w:t>&gt;</w:t>
      </w:r>
    </w:p>
    <w:p w14:paraId="17E99BEB" w14:textId="77777777" w:rsidR="00FA722D" w:rsidRDefault="00FA722D" w:rsidP="00FA722D">
      <w:r>
        <w:rPr>
          <w:rFonts w:eastAsia="Liberation Serif" w:cs="Liberation Serif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namespace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std</w:t>
      </w:r>
      <w:proofErr w:type="spellEnd"/>
      <w:r>
        <w:rPr>
          <w:sz w:val="28"/>
          <w:szCs w:val="28"/>
        </w:rPr>
        <w:t>;</w:t>
      </w:r>
    </w:p>
    <w:p w14:paraId="780F5258" w14:textId="77777777" w:rsidR="00FA722D" w:rsidRDefault="00FA722D" w:rsidP="00FA722D">
      <w:pPr>
        <w:rPr>
          <w:sz w:val="28"/>
          <w:szCs w:val="28"/>
        </w:rPr>
      </w:pPr>
    </w:p>
    <w:p w14:paraId="7ED70136" w14:textId="77777777" w:rsidR="00FA722D" w:rsidRDefault="00FA722D" w:rsidP="00FA722D">
      <w:r>
        <w:rPr>
          <w:rFonts w:eastAsia="Liberation Serif" w:cs="Liberation Serif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struct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slistEl</w:t>
      </w:r>
      <w:proofErr w:type="spellEnd"/>
    </w:p>
    <w:p w14:paraId="19566F94" w14:textId="77777777" w:rsidR="00FA722D" w:rsidRDefault="00FA722D" w:rsidP="00FA722D">
      <w:r>
        <w:rPr>
          <w:rFonts w:eastAsia="Liberation Serif" w:cs="Liberation Serif"/>
          <w:sz w:val="28"/>
          <w:szCs w:val="28"/>
        </w:rPr>
        <w:t xml:space="preserve"> </w:t>
      </w:r>
      <w:r>
        <w:rPr>
          <w:sz w:val="28"/>
          <w:szCs w:val="28"/>
        </w:rPr>
        <w:t>{</w:t>
      </w:r>
    </w:p>
    <w:p w14:paraId="24033717" w14:textId="77777777" w:rsidR="00FA722D" w:rsidRDefault="00FA722D" w:rsidP="00FA722D">
      <w:r>
        <w:rPr>
          <w:rFonts w:eastAsia="Liberation Serif" w:cs="Liberation Serif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slistEl</w:t>
      </w:r>
      <w:proofErr w:type="spellEnd"/>
      <w:r>
        <w:rPr>
          <w:sz w:val="28"/>
          <w:szCs w:val="28"/>
        </w:rPr>
        <w:t xml:space="preserve"> * </w:t>
      </w:r>
      <w:proofErr w:type="spellStart"/>
      <w:r>
        <w:rPr>
          <w:sz w:val="28"/>
          <w:szCs w:val="28"/>
        </w:rPr>
        <w:t>next</w:t>
      </w:r>
      <w:proofErr w:type="spellEnd"/>
      <w:r>
        <w:rPr>
          <w:sz w:val="28"/>
          <w:szCs w:val="28"/>
        </w:rPr>
        <w:t>;</w:t>
      </w:r>
    </w:p>
    <w:p w14:paraId="2A653B48" w14:textId="77777777" w:rsidR="00FA722D" w:rsidRDefault="00FA722D" w:rsidP="00FA722D">
      <w:r>
        <w:rPr>
          <w:rFonts w:eastAsia="Liberation Serif" w:cs="Liberation Serif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data;</w:t>
      </w:r>
    </w:p>
    <w:p w14:paraId="08A00F67" w14:textId="77777777" w:rsidR="00FA722D" w:rsidRDefault="00FA722D" w:rsidP="00FA722D">
      <w:r>
        <w:rPr>
          <w:rFonts w:eastAsia="Liberation Serif" w:cs="Liberation Serif"/>
          <w:sz w:val="28"/>
          <w:szCs w:val="28"/>
        </w:rPr>
        <w:t xml:space="preserve"> </w:t>
      </w:r>
      <w:r>
        <w:rPr>
          <w:sz w:val="28"/>
          <w:szCs w:val="28"/>
        </w:rPr>
        <w:t>};</w:t>
      </w:r>
    </w:p>
    <w:p w14:paraId="7F7B9883" w14:textId="77777777" w:rsidR="00FA722D" w:rsidRDefault="00FA722D" w:rsidP="00FA722D">
      <w:r>
        <w:rPr>
          <w:rFonts w:eastAsia="Liberation Serif" w:cs="Liberation Serif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class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stack</w:t>
      </w:r>
      <w:proofErr w:type="spellEnd"/>
    </w:p>
    <w:p w14:paraId="4396DF56" w14:textId="77777777" w:rsidR="00FA722D" w:rsidRDefault="00FA722D" w:rsidP="00FA722D">
      <w:r>
        <w:rPr>
          <w:rFonts w:eastAsia="Liberation Serif" w:cs="Liberation Serif"/>
          <w:sz w:val="28"/>
          <w:szCs w:val="28"/>
        </w:rPr>
        <w:t xml:space="preserve"> </w:t>
      </w:r>
      <w:r>
        <w:rPr>
          <w:sz w:val="28"/>
          <w:szCs w:val="28"/>
        </w:rPr>
        <w:t>{</w:t>
      </w:r>
    </w:p>
    <w:p w14:paraId="0E02C8ED" w14:textId="77777777" w:rsidR="00FA722D" w:rsidRDefault="00FA722D" w:rsidP="00FA722D">
      <w:r>
        <w:rPr>
          <w:rFonts w:eastAsia="Liberation Serif" w:cs="Liberation Serif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private</w:t>
      </w:r>
      <w:proofErr w:type="spellEnd"/>
      <w:r>
        <w:rPr>
          <w:sz w:val="28"/>
          <w:szCs w:val="28"/>
        </w:rPr>
        <w:t>:</w:t>
      </w:r>
    </w:p>
    <w:p w14:paraId="1BE2E80B" w14:textId="77777777" w:rsidR="00FA722D" w:rsidRDefault="00FA722D" w:rsidP="00FA722D">
      <w:r>
        <w:rPr>
          <w:rFonts w:eastAsia="Liberation Serif" w:cs="Liberation Serif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slistEl</w:t>
      </w:r>
      <w:proofErr w:type="spellEnd"/>
      <w:r>
        <w:rPr>
          <w:sz w:val="28"/>
          <w:szCs w:val="28"/>
        </w:rPr>
        <w:t xml:space="preserve"> * S; </w:t>
      </w:r>
    </w:p>
    <w:p w14:paraId="6AECAD75" w14:textId="77777777" w:rsidR="00FA722D" w:rsidRDefault="00FA722D" w:rsidP="00FA722D">
      <w:r>
        <w:rPr>
          <w:rFonts w:eastAsia="Liberation Serif" w:cs="Liberation Serif"/>
          <w:sz w:val="28"/>
          <w:szCs w:val="28"/>
        </w:rPr>
        <w:t xml:space="preserve"> </w:t>
      </w:r>
      <w:r>
        <w:rPr>
          <w:sz w:val="28"/>
          <w:szCs w:val="28"/>
        </w:rPr>
        <w:t>public:</w:t>
      </w:r>
    </w:p>
    <w:p w14:paraId="14C75BF1" w14:textId="77777777" w:rsidR="00FA722D" w:rsidRDefault="00FA722D" w:rsidP="00FA722D">
      <w:r>
        <w:rPr>
          <w:rFonts w:eastAsia="Liberation Serif" w:cs="Liberation Serif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stack</w:t>
      </w:r>
      <w:proofErr w:type="spellEnd"/>
      <w:r>
        <w:rPr>
          <w:sz w:val="28"/>
          <w:szCs w:val="28"/>
        </w:rPr>
        <w:t xml:space="preserve">(); </w:t>
      </w:r>
    </w:p>
    <w:p w14:paraId="3F1ED889" w14:textId="77777777" w:rsidR="00FA722D" w:rsidRDefault="00FA722D" w:rsidP="00FA722D">
      <w:r>
        <w:rPr>
          <w:rFonts w:eastAsia="Liberation Serif" w:cs="Liberation Serif"/>
          <w:sz w:val="28"/>
          <w:szCs w:val="28"/>
        </w:rPr>
        <w:t xml:space="preserve"> </w:t>
      </w:r>
      <w:r>
        <w:rPr>
          <w:sz w:val="28"/>
          <w:szCs w:val="28"/>
        </w:rPr>
        <w:t>~</w:t>
      </w:r>
      <w:proofErr w:type="spellStart"/>
      <w:r>
        <w:rPr>
          <w:sz w:val="28"/>
          <w:szCs w:val="28"/>
        </w:rPr>
        <w:t>stack</w:t>
      </w:r>
      <w:proofErr w:type="spellEnd"/>
      <w:r>
        <w:rPr>
          <w:sz w:val="28"/>
          <w:szCs w:val="28"/>
        </w:rPr>
        <w:t>();</w:t>
      </w:r>
    </w:p>
    <w:p w14:paraId="1D65CB26" w14:textId="77777777" w:rsidR="00FA722D" w:rsidRDefault="00FA722D" w:rsidP="00FA722D">
      <w:r>
        <w:rPr>
          <w:rFonts w:eastAsia="Liberation Serif" w:cs="Liberation Serif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bool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empty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void</w:t>
      </w:r>
      <w:proofErr w:type="spellEnd"/>
      <w:r>
        <w:rPr>
          <w:sz w:val="28"/>
          <w:szCs w:val="28"/>
        </w:rPr>
        <w:t>);</w:t>
      </w:r>
    </w:p>
    <w:p w14:paraId="652F404D" w14:textId="77777777" w:rsidR="00FA722D" w:rsidRDefault="00FA722D" w:rsidP="00FA722D">
      <w:r>
        <w:rPr>
          <w:rFonts w:eastAsia="Liberation Serif" w:cs="Liberation Serif"/>
          <w:sz w:val="28"/>
          <w:szCs w:val="28"/>
        </w:rPr>
        <w:lastRenderedPageBreak/>
        <w:t xml:space="preserve"> </w:t>
      </w:r>
      <w:proofErr w:type="spellStart"/>
      <w:r>
        <w:rPr>
          <w:sz w:val="28"/>
          <w:szCs w:val="28"/>
        </w:rPr>
        <w:t>slistEl</w:t>
      </w:r>
      <w:proofErr w:type="spellEnd"/>
      <w:r>
        <w:rPr>
          <w:sz w:val="28"/>
          <w:szCs w:val="28"/>
        </w:rPr>
        <w:t xml:space="preserve"> * top(</w:t>
      </w:r>
      <w:proofErr w:type="spellStart"/>
      <w:r>
        <w:rPr>
          <w:sz w:val="28"/>
          <w:szCs w:val="28"/>
        </w:rPr>
        <w:t>void</w:t>
      </w:r>
      <w:proofErr w:type="spellEnd"/>
      <w:r>
        <w:rPr>
          <w:sz w:val="28"/>
          <w:szCs w:val="28"/>
        </w:rPr>
        <w:t>);</w:t>
      </w:r>
    </w:p>
    <w:p w14:paraId="60C2BF75" w14:textId="77777777" w:rsidR="00FA722D" w:rsidRDefault="00FA722D" w:rsidP="00FA722D">
      <w:r>
        <w:rPr>
          <w:rFonts w:eastAsia="Liberation Serif" w:cs="Liberation Serif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void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push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v);</w:t>
      </w:r>
    </w:p>
    <w:p w14:paraId="2A37E484" w14:textId="77777777" w:rsidR="00FA722D" w:rsidRDefault="00FA722D" w:rsidP="00FA722D">
      <w:r>
        <w:rPr>
          <w:rFonts w:eastAsia="Liberation Serif" w:cs="Liberation Serif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void</w:t>
      </w:r>
      <w:proofErr w:type="spellEnd"/>
      <w:r>
        <w:rPr>
          <w:sz w:val="28"/>
          <w:szCs w:val="28"/>
        </w:rPr>
        <w:t xml:space="preserve"> pop(</w:t>
      </w:r>
      <w:proofErr w:type="spellStart"/>
      <w:r>
        <w:rPr>
          <w:sz w:val="28"/>
          <w:szCs w:val="28"/>
        </w:rPr>
        <w:t>void</w:t>
      </w:r>
      <w:proofErr w:type="spellEnd"/>
      <w:r>
        <w:rPr>
          <w:sz w:val="28"/>
          <w:szCs w:val="28"/>
        </w:rPr>
        <w:t>);</w:t>
      </w:r>
    </w:p>
    <w:p w14:paraId="3D465CD7" w14:textId="77777777" w:rsidR="00FA722D" w:rsidRDefault="00FA722D" w:rsidP="00FA722D">
      <w:r>
        <w:rPr>
          <w:rFonts w:eastAsia="Liberation Serif" w:cs="Liberation Serif"/>
          <w:sz w:val="28"/>
          <w:szCs w:val="28"/>
        </w:rPr>
        <w:t xml:space="preserve"> </w:t>
      </w:r>
      <w:r>
        <w:rPr>
          <w:sz w:val="28"/>
          <w:szCs w:val="28"/>
        </w:rPr>
        <w:t>};</w:t>
      </w:r>
    </w:p>
    <w:p w14:paraId="4F64897C" w14:textId="77777777" w:rsidR="00FA722D" w:rsidRDefault="00FA722D" w:rsidP="00FA722D">
      <w:r>
        <w:rPr>
          <w:rFonts w:eastAsia="Liberation Serif" w:cs="Liberation Serif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stack</w:t>
      </w:r>
      <w:proofErr w:type="spellEnd"/>
      <w:r>
        <w:rPr>
          <w:sz w:val="28"/>
          <w:szCs w:val="28"/>
        </w:rPr>
        <w:t>::</w:t>
      </w:r>
      <w:proofErr w:type="spellStart"/>
      <w:r>
        <w:rPr>
          <w:sz w:val="28"/>
          <w:szCs w:val="28"/>
        </w:rPr>
        <w:t>stack</w:t>
      </w:r>
      <w:proofErr w:type="spellEnd"/>
      <w:r>
        <w:rPr>
          <w:sz w:val="28"/>
          <w:szCs w:val="28"/>
        </w:rPr>
        <w:t>()</w:t>
      </w:r>
    </w:p>
    <w:p w14:paraId="5EFB2AAB" w14:textId="77777777" w:rsidR="00FA722D" w:rsidRDefault="00FA722D" w:rsidP="00FA722D">
      <w:r>
        <w:rPr>
          <w:rFonts w:eastAsia="Liberation Serif" w:cs="Liberation Serif"/>
          <w:sz w:val="28"/>
          <w:szCs w:val="28"/>
        </w:rPr>
        <w:t xml:space="preserve"> </w:t>
      </w:r>
      <w:r>
        <w:rPr>
          <w:sz w:val="28"/>
          <w:szCs w:val="28"/>
        </w:rPr>
        <w:t>{</w:t>
      </w:r>
    </w:p>
    <w:p w14:paraId="64A0CD0B" w14:textId="77777777" w:rsidR="00FA722D" w:rsidRDefault="00FA722D" w:rsidP="00FA722D">
      <w:r>
        <w:rPr>
          <w:rFonts w:eastAsia="Liberation Serif" w:cs="Liberation Serif"/>
          <w:sz w:val="28"/>
          <w:szCs w:val="28"/>
        </w:rPr>
        <w:t xml:space="preserve"> </w:t>
      </w:r>
      <w:r>
        <w:rPr>
          <w:sz w:val="28"/>
          <w:szCs w:val="28"/>
        </w:rPr>
        <w:t>S = NULL;</w:t>
      </w:r>
    </w:p>
    <w:p w14:paraId="07E7008E" w14:textId="77777777" w:rsidR="00FA722D" w:rsidRDefault="00FA722D" w:rsidP="00FA722D">
      <w:r>
        <w:rPr>
          <w:rFonts w:eastAsia="Liberation Serif" w:cs="Liberation Serif"/>
          <w:sz w:val="28"/>
          <w:szCs w:val="28"/>
        </w:rPr>
        <w:t xml:space="preserve"> </w:t>
      </w:r>
      <w:r>
        <w:rPr>
          <w:sz w:val="28"/>
          <w:szCs w:val="28"/>
        </w:rPr>
        <w:t>}</w:t>
      </w:r>
    </w:p>
    <w:p w14:paraId="440D0E18" w14:textId="77777777" w:rsidR="00FA722D" w:rsidRDefault="00FA722D" w:rsidP="00FA722D">
      <w:r>
        <w:rPr>
          <w:rFonts w:eastAsia="Liberation Serif" w:cs="Liberation Serif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stack</w:t>
      </w:r>
      <w:proofErr w:type="spellEnd"/>
      <w:r>
        <w:rPr>
          <w:sz w:val="28"/>
          <w:szCs w:val="28"/>
        </w:rPr>
        <w:t>::~</w:t>
      </w:r>
      <w:proofErr w:type="spellStart"/>
      <w:r>
        <w:rPr>
          <w:sz w:val="28"/>
          <w:szCs w:val="28"/>
        </w:rPr>
        <w:t>stack</w:t>
      </w:r>
      <w:proofErr w:type="spellEnd"/>
      <w:r>
        <w:rPr>
          <w:sz w:val="28"/>
          <w:szCs w:val="28"/>
        </w:rPr>
        <w:t>()</w:t>
      </w:r>
    </w:p>
    <w:p w14:paraId="43E285A3" w14:textId="77777777" w:rsidR="00FA722D" w:rsidRDefault="00FA722D" w:rsidP="00FA722D">
      <w:r>
        <w:rPr>
          <w:rFonts w:eastAsia="Liberation Serif" w:cs="Liberation Serif"/>
          <w:sz w:val="28"/>
          <w:szCs w:val="28"/>
        </w:rPr>
        <w:t xml:space="preserve"> </w:t>
      </w:r>
      <w:r>
        <w:rPr>
          <w:sz w:val="28"/>
          <w:szCs w:val="28"/>
        </w:rPr>
        <w:t>{</w:t>
      </w:r>
    </w:p>
    <w:p w14:paraId="642D8CAA" w14:textId="77777777" w:rsidR="00FA722D" w:rsidRDefault="00FA722D" w:rsidP="00FA722D">
      <w:r>
        <w:rPr>
          <w:rFonts w:eastAsia="Liberation Serif" w:cs="Liberation Serif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while</w:t>
      </w:r>
      <w:proofErr w:type="spellEnd"/>
      <w:r>
        <w:rPr>
          <w:sz w:val="28"/>
          <w:szCs w:val="28"/>
        </w:rPr>
        <w:t>(S) pop();</w:t>
      </w:r>
    </w:p>
    <w:p w14:paraId="427A366A" w14:textId="77777777" w:rsidR="00FA722D" w:rsidRDefault="00FA722D" w:rsidP="00FA722D">
      <w:r>
        <w:rPr>
          <w:rFonts w:eastAsia="Liberation Serif" w:cs="Liberation Serif"/>
          <w:sz w:val="28"/>
          <w:szCs w:val="28"/>
        </w:rPr>
        <w:t xml:space="preserve"> </w:t>
      </w:r>
      <w:r>
        <w:rPr>
          <w:sz w:val="28"/>
          <w:szCs w:val="28"/>
        </w:rPr>
        <w:t>}</w:t>
      </w:r>
    </w:p>
    <w:p w14:paraId="6586667C" w14:textId="77777777" w:rsidR="00FA722D" w:rsidRDefault="00FA722D" w:rsidP="00FA722D">
      <w:r>
        <w:rPr>
          <w:rFonts w:eastAsia="Liberation Serif" w:cs="Liberation Serif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bool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stack</w:t>
      </w:r>
      <w:proofErr w:type="spellEnd"/>
      <w:r>
        <w:rPr>
          <w:sz w:val="28"/>
          <w:szCs w:val="28"/>
        </w:rPr>
        <w:t>::</w:t>
      </w:r>
      <w:proofErr w:type="spellStart"/>
      <w:r>
        <w:rPr>
          <w:sz w:val="28"/>
          <w:szCs w:val="28"/>
        </w:rPr>
        <w:t>empty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void</w:t>
      </w:r>
      <w:proofErr w:type="spellEnd"/>
      <w:r>
        <w:rPr>
          <w:sz w:val="28"/>
          <w:szCs w:val="28"/>
        </w:rPr>
        <w:t>)</w:t>
      </w:r>
    </w:p>
    <w:p w14:paraId="7016850D" w14:textId="77777777" w:rsidR="00FA722D" w:rsidRDefault="00FA722D" w:rsidP="00FA722D">
      <w:r>
        <w:rPr>
          <w:rFonts w:eastAsia="Liberation Serif" w:cs="Liberation Serif"/>
          <w:sz w:val="28"/>
          <w:szCs w:val="28"/>
        </w:rPr>
        <w:t xml:space="preserve"> </w:t>
      </w:r>
      <w:r>
        <w:rPr>
          <w:sz w:val="28"/>
          <w:szCs w:val="28"/>
        </w:rPr>
        <w:t>{</w:t>
      </w:r>
    </w:p>
    <w:p w14:paraId="2AFB340B" w14:textId="77777777" w:rsidR="00FA722D" w:rsidRDefault="00FA722D" w:rsidP="00FA722D">
      <w:r>
        <w:rPr>
          <w:rFonts w:eastAsia="Liberation Serif" w:cs="Liberation Serif"/>
          <w:sz w:val="28"/>
          <w:szCs w:val="28"/>
        </w:rPr>
        <w:t xml:space="preserve"> </w:t>
      </w:r>
      <w:r>
        <w:rPr>
          <w:sz w:val="28"/>
          <w:szCs w:val="28"/>
        </w:rPr>
        <w:t>return !S;</w:t>
      </w:r>
    </w:p>
    <w:p w14:paraId="02084844" w14:textId="77777777" w:rsidR="00FA722D" w:rsidRDefault="00FA722D" w:rsidP="00FA722D">
      <w:r>
        <w:rPr>
          <w:rFonts w:eastAsia="Liberation Serif" w:cs="Liberation Serif"/>
          <w:sz w:val="28"/>
          <w:szCs w:val="28"/>
        </w:rPr>
        <w:t xml:space="preserve"> </w:t>
      </w:r>
      <w:r>
        <w:rPr>
          <w:sz w:val="28"/>
          <w:szCs w:val="28"/>
        </w:rPr>
        <w:t>}</w:t>
      </w:r>
    </w:p>
    <w:p w14:paraId="12C90A02" w14:textId="77777777" w:rsidR="00FA722D" w:rsidRDefault="00FA722D" w:rsidP="00FA722D">
      <w:r>
        <w:rPr>
          <w:rFonts w:eastAsia="Liberation Serif" w:cs="Liberation Serif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slistEl</w:t>
      </w:r>
      <w:proofErr w:type="spellEnd"/>
      <w:r>
        <w:rPr>
          <w:sz w:val="28"/>
          <w:szCs w:val="28"/>
        </w:rPr>
        <w:t xml:space="preserve"> * </w:t>
      </w:r>
      <w:proofErr w:type="spellStart"/>
      <w:r>
        <w:rPr>
          <w:sz w:val="28"/>
          <w:szCs w:val="28"/>
        </w:rPr>
        <w:t>stack</w:t>
      </w:r>
      <w:proofErr w:type="spellEnd"/>
      <w:r>
        <w:rPr>
          <w:sz w:val="28"/>
          <w:szCs w:val="28"/>
        </w:rPr>
        <w:t>::top(</w:t>
      </w:r>
      <w:proofErr w:type="spellStart"/>
      <w:r>
        <w:rPr>
          <w:sz w:val="28"/>
          <w:szCs w:val="28"/>
        </w:rPr>
        <w:t>void</w:t>
      </w:r>
      <w:proofErr w:type="spellEnd"/>
      <w:r>
        <w:rPr>
          <w:sz w:val="28"/>
          <w:szCs w:val="28"/>
        </w:rPr>
        <w:t>)</w:t>
      </w:r>
    </w:p>
    <w:p w14:paraId="4591B623" w14:textId="77777777" w:rsidR="00FA722D" w:rsidRDefault="00FA722D" w:rsidP="00FA722D">
      <w:r>
        <w:rPr>
          <w:rFonts w:eastAsia="Liberation Serif" w:cs="Liberation Serif"/>
          <w:sz w:val="28"/>
          <w:szCs w:val="28"/>
        </w:rPr>
        <w:t xml:space="preserve"> </w:t>
      </w:r>
      <w:r>
        <w:rPr>
          <w:sz w:val="28"/>
          <w:szCs w:val="28"/>
        </w:rPr>
        <w:t>{</w:t>
      </w:r>
    </w:p>
    <w:p w14:paraId="02052B2B" w14:textId="77777777" w:rsidR="00FA722D" w:rsidRDefault="00FA722D" w:rsidP="00FA722D">
      <w:r>
        <w:rPr>
          <w:rFonts w:eastAsia="Liberation Serif" w:cs="Liberation Serif"/>
          <w:sz w:val="28"/>
          <w:szCs w:val="28"/>
        </w:rPr>
        <w:t xml:space="preserve"> </w:t>
      </w:r>
      <w:r>
        <w:rPr>
          <w:sz w:val="28"/>
          <w:szCs w:val="28"/>
        </w:rPr>
        <w:t>return S;</w:t>
      </w:r>
    </w:p>
    <w:p w14:paraId="1B55CAEB" w14:textId="77777777" w:rsidR="00FA722D" w:rsidRDefault="00FA722D" w:rsidP="00FA722D">
      <w:r>
        <w:rPr>
          <w:rFonts w:eastAsia="Liberation Serif" w:cs="Liberation Serif"/>
          <w:sz w:val="28"/>
          <w:szCs w:val="28"/>
        </w:rPr>
        <w:t xml:space="preserve"> </w:t>
      </w:r>
      <w:r>
        <w:rPr>
          <w:sz w:val="28"/>
          <w:szCs w:val="28"/>
        </w:rPr>
        <w:t>}</w:t>
      </w:r>
    </w:p>
    <w:p w14:paraId="455658FD" w14:textId="77777777" w:rsidR="00FA722D" w:rsidRDefault="00FA722D" w:rsidP="00FA722D">
      <w:pPr>
        <w:rPr>
          <w:sz w:val="28"/>
          <w:szCs w:val="28"/>
        </w:rPr>
      </w:pPr>
    </w:p>
    <w:p w14:paraId="1CA0B48F" w14:textId="77777777" w:rsidR="00FA722D" w:rsidRDefault="00FA722D" w:rsidP="00FA722D">
      <w:r>
        <w:rPr>
          <w:rFonts w:eastAsia="Liberation Serif" w:cs="Liberation Serif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void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stack</w:t>
      </w:r>
      <w:proofErr w:type="spellEnd"/>
      <w:r>
        <w:rPr>
          <w:sz w:val="28"/>
          <w:szCs w:val="28"/>
        </w:rPr>
        <w:t>::</w:t>
      </w:r>
      <w:proofErr w:type="spellStart"/>
      <w:r>
        <w:rPr>
          <w:sz w:val="28"/>
          <w:szCs w:val="28"/>
        </w:rPr>
        <w:t>push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v)</w:t>
      </w:r>
    </w:p>
    <w:p w14:paraId="5C3B92D6" w14:textId="77777777" w:rsidR="00FA722D" w:rsidRDefault="00FA722D" w:rsidP="00FA722D">
      <w:r>
        <w:rPr>
          <w:rFonts w:eastAsia="Liberation Serif" w:cs="Liberation Serif"/>
          <w:sz w:val="28"/>
          <w:szCs w:val="28"/>
        </w:rPr>
        <w:t xml:space="preserve"> </w:t>
      </w:r>
      <w:r>
        <w:rPr>
          <w:sz w:val="28"/>
          <w:szCs w:val="28"/>
        </w:rPr>
        <w:t>{</w:t>
      </w:r>
    </w:p>
    <w:p w14:paraId="747D011E" w14:textId="77777777" w:rsidR="00FA722D" w:rsidRDefault="00FA722D" w:rsidP="00FA722D">
      <w:r>
        <w:rPr>
          <w:rFonts w:eastAsia="Liberation Serif" w:cs="Liberation Serif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slistEl</w:t>
      </w:r>
      <w:proofErr w:type="spellEnd"/>
      <w:r>
        <w:rPr>
          <w:sz w:val="28"/>
          <w:szCs w:val="28"/>
        </w:rPr>
        <w:t xml:space="preserve"> * e = </w:t>
      </w:r>
      <w:proofErr w:type="spellStart"/>
      <w:r>
        <w:rPr>
          <w:sz w:val="28"/>
          <w:szCs w:val="28"/>
        </w:rPr>
        <w:t>new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slistEl</w:t>
      </w:r>
      <w:proofErr w:type="spellEnd"/>
      <w:r>
        <w:rPr>
          <w:sz w:val="28"/>
          <w:szCs w:val="28"/>
        </w:rPr>
        <w:t>;</w:t>
      </w:r>
    </w:p>
    <w:p w14:paraId="7AA0D2E2" w14:textId="77777777" w:rsidR="00FA722D" w:rsidRDefault="00FA722D" w:rsidP="00FA722D">
      <w:r>
        <w:rPr>
          <w:rFonts w:eastAsia="Liberation Serif" w:cs="Liberation Serif"/>
          <w:sz w:val="28"/>
          <w:szCs w:val="28"/>
        </w:rPr>
        <w:t xml:space="preserve"> </w:t>
      </w:r>
      <w:r>
        <w:rPr>
          <w:sz w:val="28"/>
          <w:szCs w:val="28"/>
        </w:rPr>
        <w:t>e-&gt;data = v;</w:t>
      </w:r>
    </w:p>
    <w:p w14:paraId="06C71307" w14:textId="77777777" w:rsidR="00FA722D" w:rsidRDefault="00FA722D" w:rsidP="00FA722D">
      <w:r>
        <w:rPr>
          <w:rFonts w:eastAsia="Liberation Serif" w:cs="Liberation Serif"/>
          <w:sz w:val="28"/>
          <w:szCs w:val="28"/>
        </w:rPr>
        <w:t xml:space="preserve"> </w:t>
      </w:r>
      <w:r>
        <w:rPr>
          <w:sz w:val="28"/>
          <w:szCs w:val="28"/>
        </w:rPr>
        <w:t>e-&gt;</w:t>
      </w:r>
      <w:proofErr w:type="spellStart"/>
      <w:r>
        <w:rPr>
          <w:sz w:val="28"/>
          <w:szCs w:val="28"/>
        </w:rPr>
        <w:t>next</w:t>
      </w:r>
      <w:proofErr w:type="spellEnd"/>
      <w:r>
        <w:rPr>
          <w:sz w:val="28"/>
          <w:szCs w:val="28"/>
        </w:rPr>
        <w:t xml:space="preserve"> = S;</w:t>
      </w:r>
    </w:p>
    <w:p w14:paraId="1E31AED0" w14:textId="77777777" w:rsidR="00FA722D" w:rsidRDefault="00FA722D" w:rsidP="00FA722D">
      <w:r>
        <w:rPr>
          <w:rFonts w:eastAsia="Liberation Serif" w:cs="Liberation Serif"/>
          <w:sz w:val="28"/>
          <w:szCs w:val="28"/>
        </w:rPr>
        <w:lastRenderedPageBreak/>
        <w:t xml:space="preserve"> </w:t>
      </w:r>
      <w:r>
        <w:rPr>
          <w:sz w:val="28"/>
          <w:szCs w:val="28"/>
        </w:rPr>
        <w:t>S = e;</w:t>
      </w:r>
    </w:p>
    <w:p w14:paraId="730C2F09" w14:textId="77777777" w:rsidR="00FA722D" w:rsidRDefault="00FA722D" w:rsidP="00FA722D">
      <w:r>
        <w:rPr>
          <w:rFonts w:eastAsia="Liberation Serif" w:cs="Liberation Serif"/>
          <w:sz w:val="28"/>
          <w:szCs w:val="28"/>
        </w:rPr>
        <w:t xml:space="preserve"> </w:t>
      </w:r>
      <w:r>
        <w:rPr>
          <w:sz w:val="28"/>
          <w:szCs w:val="28"/>
        </w:rPr>
        <w:t>}</w:t>
      </w:r>
    </w:p>
    <w:p w14:paraId="3575656E" w14:textId="77777777" w:rsidR="00FA722D" w:rsidRDefault="00FA722D" w:rsidP="00FA722D">
      <w:pPr>
        <w:rPr>
          <w:sz w:val="28"/>
          <w:szCs w:val="28"/>
        </w:rPr>
      </w:pPr>
    </w:p>
    <w:p w14:paraId="73C0FBDC" w14:textId="77777777" w:rsidR="00FA722D" w:rsidRDefault="00FA722D" w:rsidP="00FA722D">
      <w:r>
        <w:rPr>
          <w:rFonts w:eastAsia="Liberation Serif" w:cs="Liberation Serif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void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stack</w:t>
      </w:r>
      <w:proofErr w:type="spellEnd"/>
      <w:r>
        <w:rPr>
          <w:sz w:val="28"/>
          <w:szCs w:val="28"/>
        </w:rPr>
        <w:t>::pop(</w:t>
      </w:r>
      <w:proofErr w:type="spellStart"/>
      <w:r>
        <w:rPr>
          <w:sz w:val="28"/>
          <w:szCs w:val="28"/>
        </w:rPr>
        <w:t>void</w:t>
      </w:r>
      <w:proofErr w:type="spellEnd"/>
      <w:r>
        <w:rPr>
          <w:sz w:val="28"/>
          <w:szCs w:val="28"/>
        </w:rPr>
        <w:t>)</w:t>
      </w:r>
    </w:p>
    <w:p w14:paraId="4D8B0B07" w14:textId="77777777" w:rsidR="00FA722D" w:rsidRDefault="00FA722D" w:rsidP="00FA722D">
      <w:r>
        <w:rPr>
          <w:rFonts w:eastAsia="Liberation Serif" w:cs="Liberation Serif"/>
          <w:sz w:val="28"/>
          <w:szCs w:val="28"/>
        </w:rPr>
        <w:t xml:space="preserve"> </w:t>
      </w:r>
      <w:r>
        <w:rPr>
          <w:sz w:val="28"/>
          <w:szCs w:val="28"/>
        </w:rPr>
        <w:t>{</w:t>
      </w:r>
    </w:p>
    <w:p w14:paraId="6A32D8CB" w14:textId="77777777" w:rsidR="00FA722D" w:rsidRDefault="00FA722D" w:rsidP="00FA722D">
      <w:r>
        <w:rPr>
          <w:rFonts w:eastAsia="Liberation Serif" w:cs="Liberation Serif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if</w:t>
      </w:r>
      <w:proofErr w:type="spellEnd"/>
      <w:r>
        <w:rPr>
          <w:sz w:val="28"/>
          <w:szCs w:val="28"/>
        </w:rPr>
        <w:t>(S)</w:t>
      </w:r>
    </w:p>
    <w:p w14:paraId="3BB3C800" w14:textId="77777777" w:rsidR="00FA722D" w:rsidRDefault="00FA722D" w:rsidP="00FA722D">
      <w:r>
        <w:rPr>
          <w:rFonts w:eastAsia="Liberation Serif" w:cs="Liberation Serif"/>
          <w:sz w:val="28"/>
          <w:szCs w:val="28"/>
        </w:rPr>
        <w:t xml:space="preserve"> </w:t>
      </w:r>
      <w:r>
        <w:rPr>
          <w:sz w:val="28"/>
          <w:szCs w:val="28"/>
        </w:rPr>
        <w:t>{</w:t>
      </w:r>
    </w:p>
    <w:p w14:paraId="7B0C832F" w14:textId="77777777" w:rsidR="00FA722D" w:rsidRDefault="00FA722D" w:rsidP="00FA722D">
      <w:r>
        <w:rPr>
          <w:rFonts w:eastAsia="Liberation Serif" w:cs="Liberation Serif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slistEl</w:t>
      </w:r>
      <w:proofErr w:type="spellEnd"/>
      <w:r>
        <w:rPr>
          <w:sz w:val="28"/>
          <w:szCs w:val="28"/>
        </w:rPr>
        <w:t xml:space="preserve"> * e = S;</w:t>
      </w:r>
    </w:p>
    <w:p w14:paraId="2A11A473" w14:textId="77777777" w:rsidR="00FA722D" w:rsidRDefault="00FA722D" w:rsidP="00FA722D">
      <w:r>
        <w:rPr>
          <w:rFonts w:eastAsia="Liberation Serif" w:cs="Liberation Serif"/>
          <w:sz w:val="28"/>
          <w:szCs w:val="28"/>
        </w:rPr>
        <w:t xml:space="preserve"> </w:t>
      </w:r>
      <w:r>
        <w:rPr>
          <w:sz w:val="28"/>
          <w:szCs w:val="28"/>
        </w:rPr>
        <w:t>S = S-&gt;</w:t>
      </w:r>
      <w:proofErr w:type="spellStart"/>
      <w:r>
        <w:rPr>
          <w:sz w:val="28"/>
          <w:szCs w:val="28"/>
        </w:rPr>
        <w:t>next</w:t>
      </w:r>
      <w:proofErr w:type="spellEnd"/>
      <w:r>
        <w:rPr>
          <w:sz w:val="28"/>
          <w:szCs w:val="28"/>
        </w:rPr>
        <w:t>;</w:t>
      </w:r>
    </w:p>
    <w:p w14:paraId="01DEABB8" w14:textId="77777777" w:rsidR="00FA722D" w:rsidRDefault="00FA722D" w:rsidP="00FA722D">
      <w:r>
        <w:rPr>
          <w:rFonts w:eastAsia="Liberation Serif" w:cs="Liberation Serif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delete</w:t>
      </w:r>
      <w:proofErr w:type="spellEnd"/>
      <w:r>
        <w:rPr>
          <w:sz w:val="28"/>
          <w:szCs w:val="28"/>
        </w:rPr>
        <w:t xml:space="preserve"> e;</w:t>
      </w:r>
    </w:p>
    <w:p w14:paraId="566E6073" w14:textId="77777777" w:rsidR="00FA722D" w:rsidRDefault="00FA722D" w:rsidP="00FA722D">
      <w:r>
        <w:rPr>
          <w:rFonts w:eastAsia="Liberation Serif" w:cs="Liberation Serif"/>
          <w:sz w:val="28"/>
          <w:szCs w:val="28"/>
        </w:rPr>
        <w:t xml:space="preserve"> </w:t>
      </w:r>
      <w:r>
        <w:rPr>
          <w:sz w:val="28"/>
          <w:szCs w:val="28"/>
        </w:rPr>
        <w:t>}</w:t>
      </w:r>
    </w:p>
    <w:p w14:paraId="6376F4DE" w14:textId="77777777" w:rsidR="00FA722D" w:rsidRDefault="00FA722D" w:rsidP="00FA722D">
      <w:r>
        <w:rPr>
          <w:rFonts w:eastAsia="Liberation Serif" w:cs="Liberation Serif"/>
          <w:sz w:val="28"/>
          <w:szCs w:val="28"/>
        </w:rPr>
        <w:t xml:space="preserve"> </w:t>
      </w:r>
      <w:r>
        <w:rPr>
          <w:sz w:val="28"/>
          <w:szCs w:val="28"/>
        </w:rPr>
        <w:t>}</w:t>
      </w:r>
    </w:p>
    <w:p w14:paraId="659CD85D" w14:textId="77777777" w:rsidR="00FA722D" w:rsidRDefault="00FA722D" w:rsidP="00FA722D">
      <w:pPr>
        <w:rPr>
          <w:sz w:val="28"/>
          <w:szCs w:val="28"/>
        </w:rPr>
      </w:pPr>
    </w:p>
    <w:p w14:paraId="4D256152" w14:textId="77777777" w:rsidR="00FA722D" w:rsidRDefault="00FA722D" w:rsidP="00FA722D">
      <w:r>
        <w:rPr>
          <w:rFonts w:eastAsia="Liberation Serif" w:cs="Liberation Serif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main</w:t>
      </w:r>
      <w:proofErr w:type="spellEnd"/>
      <w:r>
        <w:rPr>
          <w:sz w:val="28"/>
          <w:szCs w:val="28"/>
        </w:rPr>
        <w:t>()</w:t>
      </w:r>
    </w:p>
    <w:p w14:paraId="2E135218" w14:textId="77777777" w:rsidR="00FA722D" w:rsidRDefault="00FA722D" w:rsidP="00FA722D">
      <w:r>
        <w:rPr>
          <w:rFonts w:eastAsia="Liberation Serif" w:cs="Liberation Serif"/>
          <w:sz w:val="28"/>
          <w:szCs w:val="28"/>
        </w:rPr>
        <w:t xml:space="preserve"> </w:t>
      </w:r>
      <w:r>
        <w:rPr>
          <w:sz w:val="28"/>
          <w:szCs w:val="28"/>
        </w:rPr>
        <w:t>{</w:t>
      </w:r>
    </w:p>
    <w:p w14:paraId="36412B40" w14:textId="77777777" w:rsidR="00FA722D" w:rsidRDefault="00FA722D" w:rsidP="00FA722D">
      <w:r>
        <w:rPr>
          <w:rFonts w:eastAsia="Liberation Serif" w:cs="Liberation Serif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stack</w:t>
      </w:r>
      <w:proofErr w:type="spellEnd"/>
      <w:r>
        <w:rPr>
          <w:sz w:val="28"/>
          <w:szCs w:val="28"/>
        </w:rPr>
        <w:t xml:space="preserve"> S;</w:t>
      </w:r>
    </w:p>
    <w:p w14:paraId="7D25097E" w14:textId="77777777" w:rsidR="00FA722D" w:rsidRDefault="00FA722D" w:rsidP="00FA722D">
      <w:r>
        <w:rPr>
          <w:rFonts w:eastAsia="Liberation Serif" w:cs="Liberation Serif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i;</w:t>
      </w:r>
    </w:p>
    <w:p w14:paraId="10EA1F69" w14:textId="77777777" w:rsidR="00FA722D" w:rsidRDefault="00FA722D" w:rsidP="00FA722D">
      <w:r>
        <w:rPr>
          <w:rFonts w:eastAsia="Liberation Serif" w:cs="Liberation Serif"/>
          <w:sz w:val="28"/>
          <w:szCs w:val="28"/>
        </w:rPr>
        <w:t xml:space="preserve"> </w:t>
      </w:r>
      <w:r>
        <w:rPr>
          <w:sz w:val="28"/>
          <w:szCs w:val="28"/>
        </w:rPr>
        <w:t xml:space="preserve">for(i = 1; i &lt;= 10; i++) </w:t>
      </w:r>
      <w:proofErr w:type="spellStart"/>
      <w:r>
        <w:rPr>
          <w:sz w:val="28"/>
          <w:szCs w:val="28"/>
        </w:rPr>
        <w:t>S.push</w:t>
      </w:r>
      <w:proofErr w:type="spellEnd"/>
      <w:r>
        <w:rPr>
          <w:sz w:val="28"/>
          <w:szCs w:val="28"/>
        </w:rPr>
        <w:t>(i);</w:t>
      </w:r>
    </w:p>
    <w:p w14:paraId="00C3C3B5" w14:textId="77777777" w:rsidR="00FA722D" w:rsidRDefault="00FA722D" w:rsidP="00FA722D">
      <w:r>
        <w:rPr>
          <w:rFonts w:eastAsia="Liberation Serif" w:cs="Liberation Serif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while</w:t>
      </w:r>
      <w:proofErr w:type="spellEnd"/>
      <w:r>
        <w:rPr>
          <w:sz w:val="28"/>
          <w:szCs w:val="28"/>
        </w:rPr>
        <w:t>(!</w:t>
      </w:r>
      <w:proofErr w:type="spellStart"/>
      <w:r>
        <w:rPr>
          <w:sz w:val="28"/>
          <w:szCs w:val="28"/>
        </w:rPr>
        <w:t>S.empty</w:t>
      </w:r>
      <w:proofErr w:type="spellEnd"/>
      <w:r>
        <w:rPr>
          <w:sz w:val="28"/>
          <w:szCs w:val="28"/>
        </w:rPr>
        <w:t>())</w:t>
      </w:r>
    </w:p>
    <w:p w14:paraId="7137B1F2" w14:textId="77777777" w:rsidR="00FA722D" w:rsidRDefault="00FA722D" w:rsidP="00FA722D">
      <w:r>
        <w:rPr>
          <w:rFonts w:eastAsia="Liberation Serif" w:cs="Liberation Serif"/>
          <w:sz w:val="28"/>
          <w:szCs w:val="28"/>
        </w:rPr>
        <w:t xml:space="preserve"> </w:t>
      </w:r>
      <w:r>
        <w:rPr>
          <w:sz w:val="28"/>
          <w:szCs w:val="28"/>
        </w:rPr>
        <w:t>{</w:t>
      </w:r>
    </w:p>
    <w:p w14:paraId="00B27DCA" w14:textId="77777777" w:rsidR="00FA722D" w:rsidRDefault="00FA722D" w:rsidP="00FA722D">
      <w:r>
        <w:rPr>
          <w:rFonts w:eastAsia="Liberation Serif" w:cs="Liberation Serif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cout</w:t>
      </w:r>
      <w:proofErr w:type="spellEnd"/>
      <w:r>
        <w:rPr>
          <w:sz w:val="28"/>
          <w:szCs w:val="28"/>
        </w:rPr>
        <w:t xml:space="preserve"> &lt;&lt; </w:t>
      </w:r>
      <w:proofErr w:type="spellStart"/>
      <w:r>
        <w:rPr>
          <w:sz w:val="28"/>
          <w:szCs w:val="28"/>
        </w:rPr>
        <w:t>S.top</w:t>
      </w:r>
      <w:proofErr w:type="spellEnd"/>
      <w:r>
        <w:rPr>
          <w:sz w:val="28"/>
          <w:szCs w:val="28"/>
        </w:rPr>
        <w:t xml:space="preserve">()-&gt;data &lt;&lt; </w:t>
      </w:r>
      <w:proofErr w:type="spellStart"/>
      <w:r>
        <w:rPr>
          <w:sz w:val="28"/>
          <w:szCs w:val="28"/>
        </w:rPr>
        <w:t>endl</w:t>
      </w:r>
      <w:proofErr w:type="spellEnd"/>
      <w:r>
        <w:rPr>
          <w:sz w:val="28"/>
          <w:szCs w:val="28"/>
        </w:rPr>
        <w:t>;</w:t>
      </w:r>
    </w:p>
    <w:p w14:paraId="5A906A8D" w14:textId="77777777" w:rsidR="00FA722D" w:rsidRDefault="00FA722D" w:rsidP="00FA722D">
      <w:r>
        <w:rPr>
          <w:rFonts w:eastAsia="Liberation Serif" w:cs="Liberation Serif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S.pop</w:t>
      </w:r>
      <w:proofErr w:type="spellEnd"/>
      <w:r>
        <w:rPr>
          <w:sz w:val="28"/>
          <w:szCs w:val="28"/>
        </w:rPr>
        <w:t>();</w:t>
      </w:r>
    </w:p>
    <w:p w14:paraId="71547797" w14:textId="77777777" w:rsidR="00FA722D" w:rsidRDefault="00FA722D" w:rsidP="00FA722D">
      <w:r>
        <w:rPr>
          <w:rFonts w:eastAsia="Liberation Serif" w:cs="Liberation Serif"/>
          <w:sz w:val="28"/>
          <w:szCs w:val="28"/>
        </w:rPr>
        <w:t xml:space="preserve"> </w:t>
      </w:r>
      <w:r>
        <w:rPr>
          <w:sz w:val="28"/>
          <w:szCs w:val="28"/>
        </w:rPr>
        <w:t>}</w:t>
      </w:r>
    </w:p>
    <w:p w14:paraId="507CD563" w14:textId="77777777" w:rsidR="00FA722D" w:rsidRDefault="00FA722D" w:rsidP="00FA722D">
      <w:r>
        <w:rPr>
          <w:rFonts w:eastAsia="Liberation Serif" w:cs="Liberation Serif"/>
          <w:sz w:val="28"/>
          <w:szCs w:val="28"/>
        </w:rPr>
        <w:t xml:space="preserve"> </w:t>
      </w:r>
      <w:r>
        <w:rPr>
          <w:sz w:val="28"/>
          <w:szCs w:val="28"/>
        </w:rPr>
        <w:t xml:space="preserve">} </w:t>
      </w:r>
    </w:p>
    <w:p w14:paraId="601328C7" w14:textId="77777777" w:rsidR="00FA722D" w:rsidRDefault="00FA722D" w:rsidP="00FA722D">
      <w:pPr>
        <w:rPr>
          <w:sz w:val="28"/>
          <w:szCs w:val="28"/>
        </w:rPr>
      </w:pPr>
    </w:p>
    <w:p w14:paraId="5A10571F" w14:textId="77777777" w:rsidR="00FA722D" w:rsidRDefault="00FA722D" w:rsidP="00FA722D">
      <w:pPr>
        <w:rPr>
          <w:sz w:val="28"/>
          <w:szCs w:val="28"/>
        </w:rPr>
      </w:pPr>
    </w:p>
    <w:p w14:paraId="3FEB31A1" w14:textId="77777777" w:rsidR="00FA722D" w:rsidRDefault="00FA722D" w:rsidP="00FA722D">
      <w:pPr>
        <w:rPr>
          <w:sz w:val="28"/>
          <w:szCs w:val="28"/>
        </w:rPr>
      </w:pPr>
    </w:p>
    <w:p w14:paraId="3CDBC082" w14:textId="77777777" w:rsidR="00FA722D" w:rsidRDefault="00FA722D" w:rsidP="00FA722D">
      <w:r>
        <w:rPr>
          <w:sz w:val="28"/>
          <w:szCs w:val="28"/>
        </w:rPr>
        <w:t>Implementacja kolejki za pomocą listy</w:t>
      </w:r>
    </w:p>
    <w:p w14:paraId="55751EF5" w14:textId="77777777" w:rsidR="00FA722D" w:rsidRDefault="00FA722D" w:rsidP="00FA722D">
      <w:r>
        <w:rPr>
          <w:sz w:val="28"/>
          <w:szCs w:val="28"/>
        </w:rPr>
        <w:t>#</w:t>
      </w:r>
      <w:proofErr w:type="spellStart"/>
      <w:r>
        <w:rPr>
          <w:sz w:val="28"/>
          <w:szCs w:val="28"/>
        </w:rPr>
        <w:t>include</w:t>
      </w:r>
      <w:proofErr w:type="spellEnd"/>
      <w:r>
        <w:rPr>
          <w:sz w:val="28"/>
          <w:szCs w:val="28"/>
        </w:rPr>
        <w:t xml:space="preserve"> &lt;</w:t>
      </w:r>
      <w:proofErr w:type="spellStart"/>
      <w:r>
        <w:rPr>
          <w:sz w:val="28"/>
          <w:szCs w:val="28"/>
        </w:rPr>
        <w:t>iostream</w:t>
      </w:r>
      <w:proofErr w:type="spellEnd"/>
      <w:r>
        <w:rPr>
          <w:sz w:val="28"/>
          <w:szCs w:val="28"/>
        </w:rPr>
        <w:t>&gt;</w:t>
      </w:r>
    </w:p>
    <w:p w14:paraId="09316DC8" w14:textId="77777777" w:rsidR="00FA722D" w:rsidRDefault="00FA722D" w:rsidP="00FA722D">
      <w:r>
        <w:rPr>
          <w:rFonts w:eastAsia="Liberation Serif" w:cs="Liberation Serif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namespace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std</w:t>
      </w:r>
      <w:proofErr w:type="spellEnd"/>
      <w:r>
        <w:rPr>
          <w:sz w:val="28"/>
          <w:szCs w:val="28"/>
        </w:rPr>
        <w:t>;</w:t>
      </w:r>
    </w:p>
    <w:p w14:paraId="484D3DCA" w14:textId="77777777" w:rsidR="00FA722D" w:rsidRDefault="00FA722D" w:rsidP="00FA722D">
      <w:r>
        <w:rPr>
          <w:rFonts w:eastAsia="Liberation Serif" w:cs="Liberation Serif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MAXINT = -2147483647;</w:t>
      </w:r>
    </w:p>
    <w:p w14:paraId="564847B2" w14:textId="77777777" w:rsidR="00FA722D" w:rsidRDefault="00FA722D" w:rsidP="00FA722D">
      <w:r>
        <w:rPr>
          <w:rFonts w:eastAsia="Liberation Serif" w:cs="Liberation Serif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struct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slistEl</w:t>
      </w:r>
      <w:proofErr w:type="spellEnd"/>
    </w:p>
    <w:p w14:paraId="2DF36549" w14:textId="77777777" w:rsidR="00FA722D" w:rsidRDefault="00FA722D" w:rsidP="00FA722D">
      <w:r>
        <w:rPr>
          <w:rFonts w:eastAsia="Liberation Serif" w:cs="Liberation Serif"/>
          <w:sz w:val="28"/>
          <w:szCs w:val="28"/>
        </w:rPr>
        <w:t xml:space="preserve"> </w:t>
      </w:r>
      <w:r>
        <w:rPr>
          <w:sz w:val="28"/>
          <w:szCs w:val="28"/>
        </w:rPr>
        <w:t>{</w:t>
      </w:r>
    </w:p>
    <w:p w14:paraId="6D817164" w14:textId="77777777" w:rsidR="00FA722D" w:rsidRDefault="00FA722D" w:rsidP="00FA722D">
      <w:r>
        <w:rPr>
          <w:rFonts w:eastAsia="Liberation Serif" w:cs="Liberation Serif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slistEl</w:t>
      </w:r>
      <w:proofErr w:type="spellEnd"/>
      <w:r>
        <w:rPr>
          <w:sz w:val="28"/>
          <w:szCs w:val="28"/>
        </w:rPr>
        <w:t xml:space="preserve"> * </w:t>
      </w:r>
      <w:proofErr w:type="spellStart"/>
      <w:r>
        <w:rPr>
          <w:sz w:val="28"/>
          <w:szCs w:val="28"/>
        </w:rPr>
        <w:t>next</w:t>
      </w:r>
      <w:proofErr w:type="spellEnd"/>
      <w:r>
        <w:rPr>
          <w:sz w:val="28"/>
          <w:szCs w:val="28"/>
        </w:rPr>
        <w:t>;</w:t>
      </w:r>
    </w:p>
    <w:p w14:paraId="19E7FB4C" w14:textId="77777777" w:rsidR="00FA722D" w:rsidRDefault="00FA722D" w:rsidP="00FA722D">
      <w:r>
        <w:rPr>
          <w:rFonts w:eastAsia="Liberation Serif" w:cs="Liberation Serif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data;</w:t>
      </w:r>
    </w:p>
    <w:p w14:paraId="73A050B9" w14:textId="77777777" w:rsidR="00FA722D" w:rsidRDefault="00FA722D" w:rsidP="00FA722D">
      <w:r>
        <w:rPr>
          <w:rFonts w:eastAsia="Liberation Serif" w:cs="Liberation Serif"/>
          <w:sz w:val="28"/>
          <w:szCs w:val="28"/>
        </w:rPr>
        <w:t xml:space="preserve"> </w:t>
      </w:r>
      <w:r>
        <w:rPr>
          <w:sz w:val="28"/>
          <w:szCs w:val="28"/>
        </w:rPr>
        <w:t>};</w:t>
      </w:r>
    </w:p>
    <w:p w14:paraId="6845B94C" w14:textId="77777777" w:rsidR="00FA722D" w:rsidRDefault="00FA722D" w:rsidP="00FA722D">
      <w:r>
        <w:rPr>
          <w:rFonts w:eastAsia="Liberation Serif" w:cs="Liberation Serif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class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queue</w:t>
      </w:r>
      <w:proofErr w:type="spellEnd"/>
    </w:p>
    <w:p w14:paraId="55E28E9F" w14:textId="77777777" w:rsidR="00FA722D" w:rsidRDefault="00FA722D" w:rsidP="00FA722D">
      <w:r>
        <w:rPr>
          <w:rFonts w:eastAsia="Liberation Serif" w:cs="Liberation Serif"/>
          <w:sz w:val="28"/>
          <w:szCs w:val="28"/>
        </w:rPr>
        <w:t xml:space="preserve"> </w:t>
      </w:r>
      <w:r>
        <w:rPr>
          <w:sz w:val="28"/>
          <w:szCs w:val="28"/>
        </w:rPr>
        <w:t>{</w:t>
      </w:r>
    </w:p>
    <w:p w14:paraId="6F8646D2" w14:textId="77777777" w:rsidR="00FA722D" w:rsidRDefault="00FA722D" w:rsidP="00FA722D">
      <w:r>
        <w:rPr>
          <w:rFonts w:eastAsia="Liberation Serif" w:cs="Liberation Serif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private</w:t>
      </w:r>
      <w:proofErr w:type="spellEnd"/>
      <w:r>
        <w:rPr>
          <w:sz w:val="28"/>
          <w:szCs w:val="28"/>
        </w:rPr>
        <w:t>:</w:t>
      </w:r>
    </w:p>
    <w:p w14:paraId="0D57D70F" w14:textId="77777777" w:rsidR="00FA722D" w:rsidRDefault="00FA722D" w:rsidP="00FA722D">
      <w:r>
        <w:rPr>
          <w:rFonts w:eastAsia="Liberation Serif" w:cs="Liberation Serif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slistEl</w:t>
      </w:r>
      <w:proofErr w:type="spellEnd"/>
      <w:r>
        <w:rPr>
          <w:sz w:val="28"/>
          <w:szCs w:val="28"/>
        </w:rPr>
        <w:t xml:space="preserve"> * </w:t>
      </w:r>
      <w:proofErr w:type="spellStart"/>
      <w:r>
        <w:rPr>
          <w:sz w:val="28"/>
          <w:szCs w:val="28"/>
        </w:rPr>
        <w:t>head</w:t>
      </w:r>
      <w:proofErr w:type="spellEnd"/>
      <w:r>
        <w:rPr>
          <w:sz w:val="28"/>
          <w:szCs w:val="28"/>
        </w:rPr>
        <w:t>;</w:t>
      </w:r>
    </w:p>
    <w:p w14:paraId="7DE21C28" w14:textId="77777777" w:rsidR="00FA722D" w:rsidRDefault="00FA722D" w:rsidP="00FA722D">
      <w:r>
        <w:rPr>
          <w:rFonts w:eastAsia="Liberation Serif" w:cs="Liberation Serif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slistEl</w:t>
      </w:r>
      <w:proofErr w:type="spellEnd"/>
      <w:r>
        <w:rPr>
          <w:sz w:val="28"/>
          <w:szCs w:val="28"/>
        </w:rPr>
        <w:t xml:space="preserve"> * </w:t>
      </w:r>
      <w:proofErr w:type="spellStart"/>
      <w:r>
        <w:rPr>
          <w:sz w:val="28"/>
          <w:szCs w:val="28"/>
        </w:rPr>
        <w:t>tail</w:t>
      </w:r>
      <w:proofErr w:type="spellEnd"/>
      <w:r>
        <w:rPr>
          <w:sz w:val="28"/>
          <w:szCs w:val="28"/>
        </w:rPr>
        <w:t>;</w:t>
      </w:r>
    </w:p>
    <w:p w14:paraId="665F3632" w14:textId="77777777" w:rsidR="00FA722D" w:rsidRDefault="00FA722D" w:rsidP="00FA722D">
      <w:r>
        <w:rPr>
          <w:rFonts w:eastAsia="Liberation Serif" w:cs="Liberation Serif"/>
          <w:sz w:val="28"/>
          <w:szCs w:val="28"/>
        </w:rPr>
        <w:t xml:space="preserve"> </w:t>
      </w:r>
      <w:r>
        <w:rPr>
          <w:sz w:val="28"/>
          <w:szCs w:val="28"/>
        </w:rPr>
        <w:t>public:</w:t>
      </w:r>
    </w:p>
    <w:p w14:paraId="6DAF0C2E" w14:textId="77777777" w:rsidR="00FA722D" w:rsidRDefault="00FA722D" w:rsidP="00FA722D">
      <w:r>
        <w:rPr>
          <w:rFonts w:eastAsia="Liberation Serif" w:cs="Liberation Serif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queue</w:t>
      </w:r>
      <w:proofErr w:type="spellEnd"/>
      <w:r>
        <w:rPr>
          <w:sz w:val="28"/>
          <w:szCs w:val="28"/>
        </w:rPr>
        <w:t xml:space="preserve">(); </w:t>
      </w:r>
    </w:p>
    <w:p w14:paraId="6F732FC1" w14:textId="77777777" w:rsidR="00FA722D" w:rsidRDefault="00FA722D" w:rsidP="00FA722D">
      <w:r>
        <w:rPr>
          <w:rFonts w:eastAsia="Liberation Serif" w:cs="Liberation Serif"/>
          <w:sz w:val="28"/>
          <w:szCs w:val="28"/>
        </w:rPr>
        <w:t xml:space="preserve"> </w:t>
      </w:r>
      <w:r>
        <w:rPr>
          <w:sz w:val="28"/>
          <w:szCs w:val="28"/>
        </w:rPr>
        <w:t>~</w:t>
      </w:r>
      <w:proofErr w:type="spellStart"/>
      <w:r>
        <w:rPr>
          <w:sz w:val="28"/>
          <w:szCs w:val="28"/>
        </w:rPr>
        <w:t>queue</w:t>
      </w:r>
      <w:proofErr w:type="spellEnd"/>
      <w:r>
        <w:rPr>
          <w:sz w:val="28"/>
          <w:szCs w:val="28"/>
        </w:rPr>
        <w:t xml:space="preserve">(); </w:t>
      </w:r>
    </w:p>
    <w:p w14:paraId="30FBE072" w14:textId="77777777" w:rsidR="00FA722D" w:rsidRDefault="00FA722D" w:rsidP="00FA722D">
      <w:r>
        <w:rPr>
          <w:rFonts w:eastAsia="Liberation Serif" w:cs="Liberation Serif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bool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empty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void</w:t>
      </w:r>
      <w:proofErr w:type="spellEnd"/>
      <w:r>
        <w:rPr>
          <w:sz w:val="28"/>
          <w:szCs w:val="28"/>
        </w:rPr>
        <w:t>);</w:t>
      </w:r>
    </w:p>
    <w:p w14:paraId="49DE4D74" w14:textId="77777777" w:rsidR="00FA722D" w:rsidRDefault="00FA722D" w:rsidP="00FA722D">
      <w:r>
        <w:rPr>
          <w:rFonts w:eastAsia="Liberation Serif" w:cs="Liberation Serif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front(</w:t>
      </w:r>
      <w:proofErr w:type="spellStart"/>
      <w:r>
        <w:rPr>
          <w:sz w:val="28"/>
          <w:szCs w:val="28"/>
        </w:rPr>
        <w:t>void</w:t>
      </w:r>
      <w:proofErr w:type="spellEnd"/>
      <w:r>
        <w:rPr>
          <w:sz w:val="28"/>
          <w:szCs w:val="28"/>
        </w:rPr>
        <w:t>);</w:t>
      </w:r>
    </w:p>
    <w:p w14:paraId="704E4563" w14:textId="77777777" w:rsidR="00FA722D" w:rsidRDefault="00FA722D" w:rsidP="00FA722D">
      <w:r>
        <w:rPr>
          <w:rFonts w:eastAsia="Liberation Serif" w:cs="Liberation Serif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void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push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v);</w:t>
      </w:r>
    </w:p>
    <w:p w14:paraId="05C8D689" w14:textId="77777777" w:rsidR="00FA722D" w:rsidRDefault="00FA722D" w:rsidP="00FA722D">
      <w:r>
        <w:rPr>
          <w:rFonts w:eastAsia="Liberation Serif" w:cs="Liberation Serif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void</w:t>
      </w:r>
      <w:proofErr w:type="spellEnd"/>
      <w:r>
        <w:rPr>
          <w:sz w:val="28"/>
          <w:szCs w:val="28"/>
        </w:rPr>
        <w:t xml:space="preserve"> pop(</w:t>
      </w:r>
      <w:proofErr w:type="spellStart"/>
      <w:r>
        <w:rPr>
          <w:sz w:val="28"/>
          <w:szCs w:val="28"/>
        </w:rPr>
        <w:t>void</w:t>
      </w:r>
      <w:proofErr w:type="spellEnd"/>
      <w:r>
        <w:rPr>
          <w:sz w:val="28"/>
          <w:szCs w:val="28"/>
        </w:rPr>
        <w:t>);</w:t>
      </w:r>
    </w:p>
    <w:p w14:paraId="04DB0B15" w14:textId="77777777" w:rsidR="00FA722D" w:rsidRDefault="00FA722D" w:rsidP="00FA722D">
      <w:r>
        <w:rPr>
          <w:rFonts w:eastAsia="Liberation Serif" w:cs="Liberation Serif"/>
          <w:sz w:val="28"/>
          <w:szCs w:val="28"/>
        </w:rPr>
        <w:t xml:space="preserve"> </w:t>
      </w:r>
      <w:r>
        <w:rPr>
          <w:sz w:val="28"/>
          <w:szCs w:val="28"/>
        </w:rPr>
        <w:t>};</w:t>
      </w:r>
    </w:p>
    <w:p w14:paraId="6244D8C7" w14:textId="77777777" w:rsidR="00FA722D" w:rsidRDefault="00FA722D" w:rsidP="00FA722D">
      <w:proofErr w:type="spellStart"/>
      <w:r>
        <w:rPr>
          <w:sz w:val="28"/>
          <w:szCs w:val="28"/>
        </w:rPr>
        <w:t>queue</w:t>
      </w:r>
      <w:proofErr w:type="spellEnd"/>
      <w:r>
        <w:rPr>
          <w:sz w:val="28"/>
          <w:szCs w:val="28"/>
        </w:rPr>
        <w:t>::</w:t>
      </w:r>
      <w:proofErr w:type="spellStart"/>
      <w:r>
        <w:rPr>
          <w:sz w:val="28"/>
          <w:szCs w:val="28"/>
        </w:rPr>
        <w:t>queue</w:t>
      </w:r>
      <w:proofErr w:type="spellEnd"/>
      <w:r>
        <w:rPr>
          <w:sz w:val="28"/>
          <w:szCs w:val="28"/>
        </w:rPr>
        <w:t>()</w:t>
      </w:r>
    </w:p>
    <w:p w14:paraId="063D3452" w14:textId="77777777" w:rsidR="00FA722D" w:rsidRDefault="00FA722D" w:rsidP="00FA722D">
      <w:r>
        <w:rPr>
          <w:rFonts w:eastAsia="Liberation Serif" w:cs="Liberation Serif"/>
          <w:sz w:val="28"/>
          <w:szCs w:val="28"/>
        </w:rPr>
        <w:t xml:space="preserve"> </w:t>
      </w:r>
      <w:r>
        <w:rPr>
          <w:sz w:val="28"/>
          <w:szCs w:val="28"/>
        </w:rPr>
        <w:t>{</w:t>
      </w:r>
    </w:p>
    <w:p w14:paraId="750CE216" w14:textId="77777777" w:rsidR="00FA722D" w:rsidRDefault="00FA722D" w:rsidP="00FA722D">
      <w:r>
        <w:rPr>
          <w:rFonts w:eastAsia="Liberation Serif" w:cs="Liberation Serif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head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tail</w:t>
      </w:r>
      <w:proofErr w:type="spellEnd"/>
      <w:r>
        <w:rPr>
          <w:sz w:val="28"/>
          <w:szCs w:val="28"/>
        </w:rPr>
        <w:t xml:space="preserve"> = NULL;</w:t>
      </w:r>
    </w:p>
    <w:p w14:paraId="0A4A5DF5" w14:textId="77777777" w:rsidR="00FA722D" w:rsidRDefault="00FA722D" w:rsidP="00FA722D">
      <w:r>
        <w:rPr>
          <w:rFonts w:eastAsia="Liberation Serif" w:cs="Liberation Serif"/>
          <w:sz w:val="28"/>
          <w:szCs w:val="28"/>
        </w:rPr>
        <w:lastRenderedPageBreak/>
        <w:t xml:space="preserve"> </w:t>
      </w:r>
      <w:r>
        <w:rPr>
          <w:sz w:val="28"/>
          <w:szCs w:val="28"/>
        </w:rPr>
        <w:t>}</w:t>
      </w:r>
    </w:p>
    <w:p w14:paraId="62032C23" w14:textId="77777777" w:rsidR="00FA722D" w:rsidRDefault="00FA722D" w:rsidP="00FA722D">
      <w:r>
        <w:rPr>
          <w:rFonts w:eastAsia="Liberation Serif" w:cs="Liberation Serif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queue</w:t>
      </w:r>
      <w:proofErr w:type="spellEnd"/>
      <w:r>
        <w:rPr>
          <w:sz w:val="28"/>
          <w:szCs w:val="28"/>
        </w:rPr>
        <w:t>::~</w:t>
      </w:r>
      <w:proofErr w:type="spellStart"/>
      <w:r>
        <w:rPr>
          <w:sz w:val="28"/>
          <w:szCs w:val="28"/>
        </w:rPr>
        <w:t>queue</w:t>
      </w:r>
      <w:proofErr w:type="spellEnd"/>
      <w:r>
        <w:rPr>
          <w:sz w:val="28"/>
          <w:szCs w:val="28"/>
        </w:rPr>
        <w:t>()</w:t>
      </w:r>
    </w:p>
    <w:p w14:paraId="2EC11408" w14:textId="77777777" w:rsidR="00FA722D" w:rsidRDefault="00FA722D" w:rsidP="00FA722D">
      <w:r>
        <w:rPr>
          <w:rFonts w:eastAsia="Liberation Serif" w:cs="Liberation Serif"/>
          <w:sz w:val="28"/>
          <w:szCs w:val="28"/>
        </w:rPr>
        <w:t xml:space="preserve"> </w:t>
      </w:r>
      <w:r>
        <w:rPr>
          <w:sz w:val="28"/>
          <w:szCs w:val="28"/>
        </w:rPr>
        <w:t>{</w:t>
      </w:r>
    </w:p>
    <w:p w14:paraId="402A3E2A" w14:textId="77777777" w:rsidR="00FA722D" w:rsidRDefault="00FA722D" w:rsidP="00FA722D">
      <w:r>
        <w:rPr>
          <w:rFonts w:eastAsia="Liberation Serif" w:cs="Liberation Serif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while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head</w:t>
      </w:r>
      <w:proofErr w:type="spellEnd"/>
      <w:r>
        <w:rPr>
          <w:sz w:val="28"/>
          <w:szCs w:val="28"/>
        </w:rPr>
        <w:t>) pop();</w:t>
      </w:r>
    </w:p>
    <w:p w14:paraId="2F9FA122" w14:textId="77777777" w:rsidR="00FA722D" w:rsidRDefault="00FA722D" w:rsidP="00FA722D">
      <w:r>
        <w:rPr>
          <w:rFonts w:eastAsia="Liberation Serif" w:cs="Liberation Serif"/>
          <w:sz w:val="28"/>
          <w:szCs w:val="28"/>
        </w:rPr>
        <w:t xml:space="preserve"> </w:t>
      </w:r>
      <w:r>
        <w:rPr>
          <w:sz w:val="28"/>
          <w:szCs w:val="28"/>
        </w:rPr>
        <w:t>}</w:t>
      </w:r>
    </w:p>
    <w:p w14:paraId="19F560F5" w14:textId="77777777" w:rsidR="00FA722D" w:rsidRDefault="00FA722D" w:rsidP="00FA722D">
      <w:pPr>
        <w:rPr>
          <w:sz w:val="28"/>
          <w:szCs w:val="28"/>
        </w:rPr>
      </w:pPr>
    </w:p>
    <w:p w14:paraId="7595550B" w14:textId="77777777" w:rsidR="00FA722D" w:rsidRDefault="00FA722D" w:rsidP="00FA722D">
      <w:r>
        <w:rPr>
          <w:rFonts w:eastAsia="Liberation Serif" w:cs="Liberation Serif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bool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queue</w:t>
      </w:r>
      <w:proofErr w:type="spellEnd"/>
      <w:r>
        <w:rPr>
          <w:sz w:val="28"/>
          <w:szCs w:val="28"/>
        </w:rPr>
        <w:t>::</w:t>
      </w:r>
      <w:proofErr w:type="spellStart"/>
      <w:r>
        <w:rPr>
          <w:sz w:val="28"/>
          <w:szCs w:val="28"/>
        </w:rPr>
        <w:t>empty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void</w:t>
      </w:r>
      <w:proofErr w:type="spellEnd"/>
      <w:r>
        <w:rPr>
          <w:sz w:val="28"/>
          <w:szCs w:val="28"/>
        </w:rPr>
        <w:t>)</w:t>
      </w:r>
    </w:p>
    <w:p w14:paraId="7CEC701E" w14:textId="77777777" w:rsidR="00FA722D" w:rsidRDefault="00FA722D" w:rsidP="00FA722D">
      <w:r>
        <w:rPr>
          <w:rFonts w:eastAsia="Liberation Serif" w:cs="Liberation Serif"/>
          <w:sz w:val="28"/>
          <w:szCs w:val="28"/>
        </w:rPr>
        <w:t xml:space="preserve"> </w:t>
      </w:r>
      <w:r>
        <w:rPr>
          <w:sz w:val="28"/>
          <w:szCs w:val="28"/>
        </w:rPr>
        <w:t>{</w:t>
      </w:r>
    </w:p>
    <w:p w14:paraId="1596291C" w14:textId="77777777" w:rsidR="00FA722D" w:rsidRDefault="00FA722D" w:rsidP="00FA722D">
      <w:r>
        <w:rPr>
          <w:rFonts w:eastAsia="Liberation Serif" w:cs="Liberation Serif"/>
          <w:sz w:val="28"/>
          <w:szCs w:val="28"/>
        </w:rPr>
        <w:t xml:space="preserve"> </w:t>
      </w:r>
      <w:r>
        <w:rPr>
          <w:sz w:val="28"/>
          <w:szCs w:val="28"/>
        </w:rPr>
        <w:t>return !</w:t>
      </w:r>
      <w:proofErr w:type="spellStart"/>
      <w:r>
        <w:rPr>
          <w:sz w:val="28"/>
          <w:szCs w:val="28"/>
        </w:rPr>
        <w:t>head</w:t>
      </w:r>
      <w:proofErr w:type="spellEnd"/>
      <w:r>
        <w:rPr>
          <w:sz w:val="28"/>
          <w:szCs w:val="28"/>
        </w:rPr>
        <w:t>;</w:t>
      </w:r>
    </w:p>
    <w:p w14:paraId="3CB3D48A" w14:textId="77777777" w:rsidR="00FA722D" w:rsidRDefault="00FA722D" w:rsidP="00FA722D">
      <w:r>
        <w:rPr>
          <w:rFonts w:eastAsia="Liberation Serif" w:cs="Liberation Serif"/>
          <w:sz w:val="28"/>
          <w:szCs w:val="28"/>
        </w:rPr>
        <w:t xml:space="preserve"> </w:t>
      </w:r>
      <w:r>
        <w:rPr>
          <w:sz w:val="28"/>
          <w:szCs w:val="28"/>
        </w:rPr>
        <w:t>}</w:t>
      </w:r>
    </w:p>
    <w:p w14:paraId="59ED82E7" w14:textId="77777777" w:rsidR="00FA722D" w:rsidRDefault="00FA722D" w:rsidP="00FA722D">
      <w:pPr>
        <w:rPr>
          <w:sz w:val="28"/>
          <w:szCs w:val="28"/>
        </w:rPr>
      </w:pPr>
    </w:p>
    <w:p w14:paraId="07C3D0C8" w14:textId="77777777" w:rsidR="00FA722D" w:rsidRDefault="00FA722D" w:rsidP="00FA722D">
      <w:r>
        <w:rPr>
          <w:rFonts w:eastAsia="Liberation Serif" w:cs="Liberation Serif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queue</w:t>
      </w:r>
      <w:proofErr w:type="spellEnd"/>
      <w:r>
        <w:rPr>
          <w:sz w:val="28"/>
          <w:szCs w:val="28"/>
        </w:rPr>
        <w:t>::front(</w:t>
      </w:r>
      <w:proofErr w:type="spellStart"/>
      <w:r>
        <w:rPr>
          <w:sz w:val="28"/>
          <w:szCs w:val="28"/>
        </w:rPr>
        <w:t>void</w:t>
      </w:r>
      <w:proofErr w:type="spellEnd"/>
      <w:r>
        <w:rPr>
          <w:sz w:val="28"/>
          <w:szCs w:val="28"/>
        </w:rPr>
        <w:t>)</w:t>
      </w:r>
    </w:p>
    <w:p w14:paraId="7E2D3B9B" w14:textId="77777777" w:rsidR="00FA722D" w:rsidRDefault="00FA722D" w:rsidP="00FA722D">
      <w:r>
        <w:rPr>
          <w:rFonts w:eastAsia="Liberation Serif" w:cs="Liberation Serif"/>
          <w:sz w:val="28"/>
          <w:szCs w:val="28"/>
        </w:rPr>
        <w:t xml:space="preserve"> </w:t>
      </w:r>
      <w:r>
        <w:rPr>
          <w:sz w:val="28"/>
          <w:szCs w:val="28"/>
        </w:rPr>
        <w:t>{</w:t>
      </w:r>
    </w:p>
    <w:p w14:paraId="285496EE" w14:textId="77777777" w:rsidR="00FA722D" w:rsidRDefault="00FA722D" w:rsidP="00FA722D">
      <w:r>
        <w:rPr>
          <w:rFonts w:eastAsia="Liberation Serif" w:cs="Liberation Serif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if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head</w:t>
      </w:r>
      <w:proofErr w:type="spellEnd"/>
      <w:r>
        <w:rPr>
          <w:sz w:val="28"/>
          <w:szCs w:val="28"/>
        </w:rPr>
        <w:t xml:space="preserve">) return </w:t>
      </w:r>
      <w:proofErr w:type="spellStart"/>
      <w:r>
        <w:rPr>
          <w:sz w:val="28"/>
          <w:szCs w:val="28"/>
        </w:rPr>
        <w:t>head</w:t>
      </w:r>
      <w:proofErr w:type="spellEnd"/>
      <w:r>
        <w:rPr>
          <w:sz w:val="28"/>
          <w:szCs w:val="28"/>
        </w:rPr>
        <w:t>-&gt;data;</w:t>
      </w:r>
    </w:p>
    <w:p w14:paraId="502EF869" w14:textId="77777777" w:rsidR="00FA722D" w:rsidRDefault="00FA722D" w:rsidP="00FA722D">
      <w:r>
        <w:rPr>
          <w:rFonts w:eastAsia="Liberation Serif" w:cs="Liberation Serif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else</w:t>
      </w:r>
      <w:proofErr w:type="spellEnd"/>
      <w:r>
        <w:rPr>
          <w:sz w:val="28"/>
          <w:szCs w:val="28"/>
        </w:rPr>
        <w:t xml:space="preserve"> return -MAXINT;</w:t>
      </w:r>
    </w:p>
    <w:p w14:paraId="34FCA6B7" w14:textId="77777777" w:rsidR="00FA722D" w:rsidRDefault="00FA722D" w:rsidP="00FA722D">
      <w:r>
        <w:rPr>
          <w:rFonts w:eastAsia="Liberation Serif" w:cs="Liberation Serif"/>
          <w:sz w:val="28"/>
          <w:szCs w:val="28"/>
        </w:rPr>
        <w:t xml:space="preserve"> </w:t>
      </w:r>
      <w:r>
        <w:rPr>
          <w:sz w:val="28"/>
          <w:szCs w:val="28"/>
        </w:rPr>
        <w:t>}</w:t>
      </w:r>
    </w:p>
    <w:p w14:paraId="5B949AC3" w14:textId="77777777" w:rsidR="00FA722D" w:rsidRDefault="00FA722D" w:rsidP="00FA722D">
      <w:pPr>
        <w:rPr>
          <w:sz w:val="28"/>
          <w:szCs w:val="28"/>
        </w:rPr>
      </w:pPr>
    </w:p>
    <w:p w14:paraId="6F021456" w14:textId="77777777" w:rsidR="00FA722D" w:rsidRDefault="00FA722D" w:rsidP="00FA722D">
      <w:r>
        <w:rPr>
          <w:rFonts w:eastAsia="Liberation Serif" w:cs="Liberation Serif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void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queue</w:t>
      </w:r>
      <w:proofErr w:type="spellEnd"/>
      <w:r>
        <w:rPr>
          <w:sz w:val="28"/>
          <w:szCs w:val="28"/>
        </w:rPr>
        <w:t>::</w:t>
      </w:r>
      <w:proofErr w:type="spellStart"/>
      <w:r>
        <w:rPr>
          <w:sz w:val="28"/>
          <w:szCs w:val="28"/>
        </w:rPr>
        <w:t>push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v)</w:t>
      </w:r>
    </w:p>
    <w:p w14:paraId="3DD31DDB" w14:textId="77777777" w:rsidR="00FA722D" w:rsidRDefault="00FA722D" w:rsidP="00FA722D">
      <w:r>
        <w:rPr>
          <w:rFonts w:eastAsia="Liberation Serif" w:cs="Liberation Serif"/>
          <w:sz w:val="28"/>
          <w:szCs w:val="28"/>
        </w:rPr>
        <w:t xml:space="preserve"> </w:t>
      </w:r>
      <w:r>
        <w:rPr>
          <w:sz w:val="28"/>
          <w:szCs w:val="28"/>
        </w:rPr>
        <w:t>{</w:t>
      </w:r>
    </w:p>
    <w:p w14:paraId="672D22B6" w14:textId="77777777" w:rsidR="00FA722D" w:rsidRDefault="00FA722D" w:rsidP="00FA722D">
      <w:r>
        <w:rPr>
          <w:rFonts w:eastAsia="Liberation Serif" w:cs="Liberation Serif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slistEl</w:t>
      </w:r>
      <w:proofErr w:type="spellEnd"/>
      <w:r>
        <w:rPr>
          <w:sz w:val="28"/>
          <w:szCs w:val="28"/>
        </w:rPr>
        <w:t xml:space="preserve"> * p = </w:t>
      </w:r>
      <w:proofErr w:type="spellStart"/>
      <w:r>
        <w:rPr>
          <w:sz w:val="28"/>
          <w:szCs w:val="28"/>
        </w:rPr>
        <w:t>new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slistEl</w:t>
      </w:r>
      <w:proofErr w:type="spellEnd"/>
      <w:r>
        <w:rPr>
          <w:sz w:val="28"/>
          <w:szCs w:val="28"/>
        </w:rPr>
        <w:t>;</w:t>
      </w:r>
    </w:p>
    <w:p w14:paraId="49999D3F" w14:textId="77777777" w:rsidR="00FA722D" w:rsidRDefault="00FA722D" w:rsidP="00FA722D">
      <w:r>
        <w:rPr>
          <w:rFonts w:eastAsia="Liberation Serif" w:cs="Liberation Serif"/>
          <w:sz w:val="28"/>
          <w:szCs w:val="28"/>
        </w:rPr>
        <w:t xml:space="preserve"> </w:t>
      </w:r>
      <w:r>
        <w:rPr>
          <w:sz w:val="28"/>
          <w:szCs w:val="28"/>
        </w:rPr>
        <w:t>p-&gt;</w:t>
      </w:r>
      <w:proofErr w:type="spellStart"/>
      <w:r>
        <w:rPr>
          <w:sz w:val="28"/>
          <w:szCs w:val="28"/>
        </w:rPr>
        <w:t>next</w:t>
      </w:r>
      <w:proofErr w:type="spellEnd"/>
      <w:r>
        <w:rPr>
          <w:sz w:val="28"/>
          <w:szCs w:val="28"/>
        </w:rPr>
        <w:t xml:space="preserve"> = NULL;</w:t>
      </w:r>
    </w:p>
    <w:p w14:paraId="253260C4" w14:textId="77777777" w:rsidR="00FA722D" w:rsidRDefault="00FA722D" w:rsidP="00FA722D">
      <w:r>
        <w:rPr>
          <w:rFonts w:eastAsia="Liberation Serif" w:cs="Liberation Serif"/>
          <w:sz w:val="28"/>
          <w:szCs w:val="28"/>
        </w:rPr>
        <w:t xml:space="preserve"> </w:t>
      </w:r>
      <w:r>
        <w:rPr>
          <w:sz w:val="28"/>
          <w:szCs w:val="28"/>
        </w:rPr>
        <w:t>p-&gt;data = v;</w:t>
      </w:r>
    </w:p>
    <w:p w14:paraId="18B701BE" w14:textId="77777777" w:rsidR="00FA722D" w:rsidRDefault="00FA722D" w:rsidP="00FA722D">
      <w:r>
        <w:rPr>
          <w:rFonts w:eastAsia="Liberation Serif" w:cs="Liberation Serif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if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tail</w:t>
      </w:r>
      <w:proofErr w:type="spell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tail</w:t>
      </w:r>
      <w:proofErr w:type="spellEnd"/>
      <w:r>
        <w:rPr>
          <w:sz w:val="28"/>
          <w:szCs w:val="28"/>
        </w:rPr>
        <w:t>-&gt;</w:t>
      </w:r>
      <w:proofErr w:type="spellStart"/>
      <w:r>
        <w:rPr>
          <w:sz w:val="28"/>
          <w:szCs w:val="28"/>
        </w:rPr>
        <w:t>next</w:t>
      </w:r>
      <w:proofErr w:type="spellEnd"/>
      <w:r>
        <w:rPr>
          <w:sz w:val="28"/>
          <w:szCs w:val="28"/>
        </w:rPr>
        <w:t xml:space="preserve"> = p;</w:t>
      </w:r>
    </w:p>
    <w:p w14:paraId="3FCA94E3" w14:textId="77777777" w:rsidR="00FA722D" w:rsidRDefault="00FA722D" w:rsidP="00FA722D">
      <w:r>
        <w:rPr>
          <w:rFonts w:eastAsia="Liberation Serif" w:cs="Liberation Serif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else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head</w:t>
      </w:r>
      <w:proofErr w:type="spellEnd"/>
      <w:r>
        <w:rPr>
          <w:sz w:val="28"/>
          <w:szCs w:val="28"/>
        </w:rPr>
        <w:t xml:space="preserve"> = p;</w:t>
      </w:r>
    </w:p>
    <w:p w14:paraId="59BEB183" w14:textId="77777777" w:rsidR="00FA722D" w:rsidRDefault="00FA722D" w:rsidP="00FA722D">
      <w:r>
        <w:rPr>
          <w:rFonts w:eastAsia="Liberation Serif" w:cs="Liberation Serif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tail</w:t>
      </w:r>
      <w:proofErr w:type="spellEnd"/>
      <w:r>
        <w:rPr>
          <w:sz w:val="28"/>
          <w:szCs w:val="28"/>
        </w:rPr>
        <w:t xml:space="preserve"> = p;</w:t>
      </w:r>
    </w:p>
    <w:p w14:paraId="03ACE1C2" w14:textId="77777777" w:rsidR="00FA722D" w:rsidRDefault="00FA722D" w:rsidP="00FA722D">
      <w:r>
        <w:rPr>
          <w:rFonts w:eastAsia="Liberation Serif" w:cs="Liberation Serif"/>
          <w:sz w:val="28"/>
          <w:szCs w:val="28"/>
        </w:rPr>
        <w:t xml:space="preserve"> </w:t>
      </w:r>
      <w:r>
        <w:rPr>
          <w:sz w:val="28"/>
          <w:szCs w:val="28"/>
        </w:rPr>
        <w:t>}</w:t>
      </w:r>
    </w:p>
    <w:p w14:paraId="1A5D89EC" w14:textId="77777777" w:rsidR="00FA722D" w:rsidRDefault="00FA722D" w:rsidP="00FA722D">
      <w:pPr>
        <w:rPr>
          <w:sz w:val="28"/>
          <w:szCs w:val="28"/>
        </w:rPr>
      </w:pPr>
    </w:p>
    <w:p w14:paraId="1180F04A" w14:textId="77777777" w:rsidR="00FA722D" w:rsidRDefault="00FA722D" w:rsidP="00FA722D">
      <w:r>
        <w:rPr>
          <w:rFonts w:eastAsia="Liberation Serif" w:cs="Liberation Serif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void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queue</w:t>
      </w:r>
      <w:proofErr w:type="spellEnd"/>
      <w:r>
        <w:rPr>
          <w:sz w:val="28"/>
          <w:szCs w:val="28"/>
        </w:rPr>
        <w:t>::pop(</w:t>
      </w:r>
      <w:proofErr w:type="spellStart"/>
      <w:r>
        <w:rPr>
          <w:sz w:val="28"/>
          <w:szCs w:val="28"/>
        </w:rPr>
        <w:t>void</w:t>
      </w:r>
      <w:proofErr w:type="spellEnd"/>
      <w:r>
        <w:rPr>
          <w:sz w:val="28"/>
          <w:szCs w:val="28"/>
        </w:rPr>
        <w:t>)</w:t>
      </w:r>
    </w:p>
    <w:p w14:paraId="1A8EFA49" w14:textId="77777777" w:rsidR="00FA722D" w:rsidRDefault="00FA722D" w:rsidP="00FA722D">
      <w:r>
        <w:rPr>
          <w:rFonts w:eastAsia="Liberation Serif" w:cs="Liberation Serif"/>
          <w:sz w:val="28"/>
          <w:szCs w:val="28"/>
        </w:rPr>
        <w:t xml:space="preserve"> </w:t>
      </w:r>
      <w:r>
        <w:rPr>
          <w:sz w:val="28"/>
          <w:szCs w:val="28"/>
        </w:rPr>
        <w:t>{</w:t>
      </w:r>
    </w:p>
    <w:p w14:paraId="7A248D38" w14:textId="77777777" w:rsidR="00FA722D" w:rsidRDefault="00FA722D" w:rsidP="00FA722D">
      <w:r>
        <w:rPr>
          <w:rFonts w:eastAsia="Liberation Serif" w:cs="Liberation Serif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if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head</w:t>
      </w:r>
      <w:proofErr w:type="spellEnd"/>
      <w:r>
        <w:rPr>
          <w:sz w:val="28"/>
          <w:szCs w:val="28"/>
        </w:rPr>
        <w:t>)</w:t>
      </w:r>
    </w:p>
    <w:p w14:paraId="674AA137" w14:textId="77777777" w:rsidR="00FA722D" w:rsidRDefault="00FA722D" w:rsidP="00FA722D">
      <w:r>
        <w:rPr>
          <w:rFonts w:eastAsia="Liberation Serif" w:cs="Liberation Serif"/>
          <w:sz w:val="28"/>
          <w:szCs w:val="28"/>
        </w:rPr>
        <w:t xml:space="preserve"> </w:t>
      </w:r>
      <w:r>
        <w:rPr>
          <w:sz w:val="28"/>
          <w:szCs w:val="28"/>
        </w:rPr>
        <w:t>{</w:t>
      </w:r>
    </w:p>
    <w:p w14:paraId="3517AF32" w14:textId="77777777" w:rsidR="00FA722D" w:rsidRDefault="00FA722D" w:rsidP="00FA722D">
      <w:r>
        <w:rPr>
          <w:rFonts w:eastAsia="Liberation Serif" w:cs="Liberation Serif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slistEl</w:t>
      </w:r>
      <w:proofErr w:type="spellEnd"/>
      <w:r>
        <w:rPr>
          <w:sz w:val="28"/>
          <w:szCs w:val="28"/>
        </w:rPr>
        <w:t xml:space="preserve"> * p = </w:t>
      </w:r>
      <w:proofErr w:type="spellStart"/>
      <w:r>
        <w:rPr>
          <w:sz w:val="28"/>
          <w:szCs w:val="28"/>
        </w:rPr>
        <w:t>head</w:t>
      </w:r>
      <w:proofErr w:type="spellEnd"/>
      <w:r>
        <w:rPr>
          <w:sz w:val="28"/>
          <w:szCs w:val="28"/>
        </w:rPr>
        <w:t>;</w:t>
      </w:r>
    </w:p>
    <w:p w14:paraId="68A8E070" w14:textId="77777777" w:rsidR="00FA722D" w:rsidRDefault="00FA722D" w:rsidP="00FA722D">
      <w:r>
        <w:rPr>
          <w:rFonts w:eastAsia="Liberation Serif" w:cs="Liberation Serif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head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head</w:t>
      </w:r>
      <w:proofErr w:type="spellEnd"/>
      <w:r>
        <w:rPr>
          <w:sz w:val="28"/>
          <w:szCs w:val="28"/>
        </w:rPr>
        <w:t>-&gt;</w:t>
      </w:r>
      <w:proofErr w:type="spellStart"/>
      <w:r>
        <w:rPr>
          <w:sz w:val="28"/>
          <w:szCs w:val="28"/>
        </w:rPr>
        <w:t>next</w:t>
      </w:r>
      <w:proofErr w:type="spellEnd"/>
      <w:r>
        <w:rPr>
          <w:sz w:val="28"/>
          <w:szCs w:val="28"/>
        </w:rPr>
        <w:t>;</w:t>
      </w:r>
    </w:p>
    <w:p w14:paraId="31B70945" w14:textId="77777777" w:rsidR="00FA722D" w:rsidRDefault="00FA722D" w:rsidP="00FA722D">
      <w:r>
        <w:rPr>
          <w:rFonts w:eastAsia="Liberation Serif" w:cs="Liberation Serif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if</w:t>
      </w:r>
      <w:proofErr w:type="spellEnd"/>
      <w:r>
        <w:rPr>
          <w:sz w:val="28"/>
          <w:szCs w:val="28"/>
        </w:rPr>
        <w:t>(!</w:t>
      </w:r>
      <w:proofErr w:type="spellStart"/>
      <w:r>
        <w:rPr>
          <w:sz w:val="28"/>
          <w:szCs w:val="28"/>
        </w:rPr>
        <w:t>head</w:t>
      </w:r>
      <w:proofErr w:type="spell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tail</w:t>
      </w:r>
      <w:proofErr w:type="spellEnd"/>
      <w:r>
        <w:rPr>
          <w:sz w:val="28"/>
          <w:szCs w:val="28"/>
        </w:rPr>
        <w:t xml:space="preserve"> = NULL;</w:t>
      </w:r>
    </w:p>
    <w:p w14:paraId="55EB7B13" w14:textId="77777777" w:rsidR="00FA722D" w:rsidRDefault="00FA722D" w:rsidP="00FA722D">
      <w:r>
        <w:rPr>
          <w:rFonts w:eastAsia="Liberation Serif" w:cs="Liberation Serif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delete</w:t>
      </w:r>
      <w:proofErr w:type="spellEnd"/>
      <w:r>
        <w:rPr>
          <w:sz w:val="28"/>
          <w:szCs w:val="28"/>
        </w:rPr>
        <w:t xml:space="preserve"> p;</w:t>
      </w:r>
    </w:p>
    <w:p w14:paraId="45DD6E08" w14:textId="77777777" w:rsidR="00FA722D" w:rsidRDefault="00FA722D" w:rsidP="00FA722D">
      <w:r>
        <w:rPr>
          <w:rFonts w:eastAsia="Liberation Serif" w:cs="Liberation Serif"/>
          <w:sz w:val="28"/>
          <w:szCs w:val="28"/>
        </w:rPr>
        <w:t xml:space="preserve"> </w:t>
      </w:r>
      <w:r>
        <w:rPr>
          <w:sz w:val="28"/>
          <w:szCs w:val="28"/>
        </w:rPr>
        <w:t>}</w:t>
      </w:r>
    </w:p>
    <w:p w14:paraId="5AD2F27C" w14:textId="77777777" w:rsidR="00FA722D" w:rsidRDefault="00FA722D" w:rsidP="00FA722D">
      <w:r>
        <w:rPr>
          <w:rFonts w:eastAsia="Liberation Serif" w:cs="Liberation Serif"/>
          <w:sz w:val="28"/>
          <w:szCs w:val="28"/>
        </w:rPr>
        <w:t xml:space="preserve"> </w:t>
      </w:r>
      <w:r>
        <w:rPr>
          <w:sz w:val="28"/>
          <w:szCs w:val="28"/>
        </w:rPr>
        <w:t>}</w:t>
      </w:r>
    </w:p>
    <w:p w14:paraId="69AD671F" w14:textId="77777777" w:rsidR="00FA722D" w:rsidRDefault="00FA722D" w:rsidP="00FA722D">
      <w:pPr>
        <w:rPr>
          <w:sz w:val="28"/>
          <w:szCs w:val="28"/>
        </w:rPr>
      </w:pPr>
    </w:p>
    <w:p w14:paraId="3C59F591" w14:textId="77777777" w:rsidR="00FA722D" w:rsidRDefault="00FA722D" w:rsidP="00FA722D">
      <w:r>
        <w:rPr>
          <w:rFonts w:eastAsia="Liberation Serif" w:cs="Liberation Serif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main</w:t>
      </w:r>
      <w:proofErr w:type="spellEnd"/>
      <w:r>
        <w:rPr>
          <w:sz w:val="28"/>
          <w:szCs w:val="28"/>
        </w:rPr>
        <w:t>()</w:t>
      </w:r>
    </w:p>
    <w:p w14:paraId="622E8554" w14:textId="77777777" w:rsidR="00FA722D" w:rsidRDefault="00FA722D" w:rsidP="00FA722D">
      <w:r>
        <w:rPr>
          <w:rFonts w:eastAsia="Liberation Serif" w:cs="Liberation Serif"/>
          <w:sz w:val="28"/>
          <w:szCs w:val="28"/>
        </w:rPr>
        <w:t xml:space="preserve"> </w:t>
      </w:r>
      <w:r>
        <w:rPr>
          <w:sz w:val="28"/>
          <w:szCs w:val="28"/>
        </w:rPr>
        <w:t>{</w:t>
      </w:r>
    </w:p>
    <w:p w14:paraId="2DBDD690" w14:textId="77777777" w:rsidR="00FA722D" w:rsidRDefault="00FA722D" w:rsidP="00FA722D">
      <w:r>
        <w:rPr>
          <w:rFonts w:eastAsia="Liberation Serif" w:cs="Liberation Serif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queue</w:t>
      </w:r>
      <w:proofErr w:type="spellEnd"/>
      <w:r>
        <w:rPr>
          <w:sz w:val="28"/>
          <w:szCs w:val="28"/>
        </w:rPr>
        <w:t xml:space="preserve"> Q; </w:t>
      </w:r>
    </w:p>
    <w:p w14:paraId="66DD0D21" w14:textId="77777777" w:rsidR="00FA722D" w:rsidRDefault="00FA722D" w:rsidP="00FA722D">
      <w:r>
        <w:rPr>
          <w:rFonts w:eastAsia="Liberation Serif" w:cs="Liberation Serif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i;</w:t>
      </w:r>
    </w:p>
    <w:p w14:paraId="494D9B61" w14:textId="77777777" w:rsidR="00FA722D" w:rsidRDefault="00FA722D" w:rsidP="00FA722D">
      <w:r>
        <w:rPr>
          <w:rFonts w:eastAsia="Liberation Serif" w:cs="Liberation Serif"/>
          <w:sz w:val="28"/>
          <w:szCs w:val="28"/>
        </w:rPr>
        <w:t xml:space="preserve"> </w:t>
      </w:r>
      <w:r>
        <w:rPr>
          <w:sz w:val="28"/>
          <w:szCs w:val="28"/>
        </w:rPr>
        <w:t xml:space="preserve">for(i = 1; i &lt;= 10; i++) </w:t>
      </w:r>
      <w:proofErr w:type="spellStart"/>
      <w:r>
        <w:rPr>
          <w:sz w:val="28"/>
          <w:szCs w:val="28"/>
        </w:rPr>
        <w:t>Q.push</w:t>
      </w:r>
      <w:proofErr w:type="spellEnd"/>
      <w:r>
        <w:rPr>
          <w:sz w:val="28"/>
          <w:szCs w:val="28"/>
        </w:rPr>
        <w:t>(i);</w:t>
      </w:r>
    </w:p>
    <w:p w14:paraId="414EC3C3" w14:textId="77777777" w:rsidR="00FA722D" w:rsidRDefault="00FA722D" w:rsidP="00FA722D">
      <w:r>
        <w:rPr>
          <w:rFonts w:eastAsia="Liberation Serif" w:cs="Liberation Serif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while</w:t>
      </w:r>
      <w:proofErr w:type="spellEnd"/>
      <w:r>
        <w:rPr>
          <w:sz w:val="28"/>
          <w:szCs w:val="28"/>
        </w:rPr>
        <w:t>(!</w:t>
      </w:r>
      <w:proofErr w:type="spellStart"/>
      <w:r>
        <w:rPr>
          <w:sz w:val="28"/>
          <w:szCs w:val="28"/>
        </w:rPr>
        <w:t>Q.empty</w:t>
      </w:r>
      <w:proofErr w:type="spellEnd"/>
      <w:r>
        <w:rPr>
          <w:sz w:val="28"/>
          <w:szCs w:val="28"/>
        </w:rPr>
        <w:t>())</w:t>
      </w:r>
    </w:p>
    <w:p w14:paraId="05B8DC6C" w14:textId="77777777" w:rsidR="00FA722D" w:rsidRDefault="00FA722D" w:rsidP="00FA722D">
      <w:r>
        <w:rPr>
          <w:rFonts w:eastAsia="Liberation Serif" w:cs="Liberation Serif"/>
          <w:sz w:val="28"/>
          <w:szCs w:val="28"/>
        </w:rPr>
        <w:t xml:space="preserve"> </w:t>
      </w:r>
      <w:r>
        <w:rPr>
          <w:sz w:val="28"/>
          <w:szCs w:val="28"/>
        </w:rPr>
        <w:t>{</w:t>
      </w:r>
    </w:p>
    <w:p w14:paraId="1FECC0C7" w14:textId="77777777" w:rsidR="00FA722D" w:rsidRDefault="00FA722D" w:rsidP="00FA722D">
      <w:r>
        <w:rPr>
          <w:rFonts w:eastAsia="Liberation Serif" w:cs="Liberation Serif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cout</w:t>
      </w:r>
      <w:proofErr w:type="spellEnd"/>
      <w:r>
        <w:rPr>
          <w:sz w:val="28"/>
          <w:szCs w:val="28"/>
        </w:rPr>
        <w:t xml:space="preserve"> &lt;&lt; </w:t>
      </w:r>
      <w:proofErr w:type="spellStart"/>
      <w:r>
        <w:rPr>
          <w:sz w:val="28"/>
          <w:szCs w:val="28"/>
        </w:rPr>
        <w:t>Q.front</w:t>
      </w:r>
      <w:proofErr w:type="spellEnd"/>
      <w:r>
        <w:rPr>
          <w:sz w:val="28"/>
          <w:szCs w:val="28"/>
        </w:rPr>
        <w:t xml:space="preserve">() &lt;&lt; </w:t>
      </w:r>
      <w:proofErr w:type="spellStart"/>
      <w:r>
        <w:rPr>
          <w:sz w:val="28"/>
          <w:szCs w:val="28"/>
        </w:rPr>
        <w:t>endl</w:t>
      </w:r>
      <w:proofErr w:type="spellEnd"/>
      <w:r>
        <w:rPr>
          <w:sz w:val="28"/>
          <w:szCs w:val="28"/>
        </w:rPr>
        <w:t>;</w:t>
      </w:r>
    </w:p>
    <w:p w14:paraId="58AC45D8" w14:textId="77777777" w:rsidR="00FA722D" w:rsidRDefault="00FA722D" w:rsidP="00FA722D">
      <w:r>
        <w:rPr>
          <w:rFonts w:eastAsia="Liberation Serif" w:cs="Liberation Serif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Q.pop</w:t>
      </w:r>
      <w:proofErr w:type="spellEnd"/>
      <w:r>
        <w:rPr>
          <w:sz w:val="28"/>
          <w:szCs w:val="28"/>
        </w:rPr>
        <w:t>();</w:t>
      </w:r>
    </w:p>
    <w:p w14:paraId="6400481B" w14:textId="77777777" w:rsidR="00FA722D" w:rsidRDefault="00FA722D" w:rsidP="00FA722D">
      <w:r>
        <w:rPr>
          <w:rFonts w:eastAsia="Liberation Serif" w:cs="Liberation Serif"/>
          <w:sz w:val="28"/>
          <w:szCs w:val="28"/>
        </w:rPr>
        <w:t xml:space="preserve"> </w:t>
      </w:r>
      <w:r>
        <w:rPr>
          <w:sz w:val="28"/>
          <w:szCs w:val="28"/>
        </w:rPr>
        <w:t>}</w:t>
      </w:r>
    </w:p>
    <w:p w14:paraId="79DB2F70" w14:textId="77777777" w:rsidR="00FA722D" w:rsidRDefault="00FA722D" w:rsidP="00FA722D">
      <w:r>
        <w:rPr>
          <w:rFonts w:eastAsia="Liberation Serif" w:cs="Liberation Serif"/>
          <w:sz w:val="28"/>
          <w:szCs w:val="28"/>
        </w:rPr>
        <w:t xml:space="preserve"> </w:t>
      </w:r>
      <w:r>
        <w:rPr>
          <w:sz w:val="28"/>
          <w:szCs w:val="28"/>
        </w:rPr>
        <w:t xml:space="preserve">} </w:t>
      </w:r>
    </w:p>
    <w:p w14:paraId="4F7F3797" w14:textId="77777777" w:rsidR="00FA722D" w:rsidRPr="00FA722D" w:rsidRDefault="00FA722D" w:rsidP="00FA722D">
      <w:pPr>
        <w:rPr>
          <w:sz w:val="32"/>
          <w:szCs w:val="32"/>
        </w:rPr>
      </w:pPr>
    </w:p>
    <w:p w14:paraId="57D84DFB" w14:textId="4605D25A" w:rsidR="00A533C5" w:rsidRDefault="00A533C5" w:rsidP="00A533C5">
      <w:pPr>
        <w:rPr>
          <w:sz w:val="32"/>
          <w:szCs w:val="32"/>
        </w:rPr>
      </w:pPr>
    </w:p>
    <w:p w14:paraId="48BB9AA3" w14:textId="77777777" w:rsidR="00FA722D" w:rsidRDefault="00FA722D" w:rsidP="00FA722D">
      <w:pPr>
        <w:rPr>
          <w:sz w:val="32"/>
          <w:szCs w:val="32"/>
        </w:rPr>
      </w:pPr>
    </w:p>
    <w:p w14:paraId="1A44E725" w14:textId="0775AEB2" w:rsidR="009C651C" w:rsidRPr="00252846" w:rsidRDefault="00252846" w:rsidP="00FA722D">
      <w:pPr>
        <w:ind w:firstLine="708"/>
        <w:rPr>
          <w:rFonts w:cstheme="minorHAnsi"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lastRenderedPageBreak/>
        <w:t>5.</w:t>
      </w:r>
      <w:r>
        <w:rPr>
          <w:rFonts w:cstheme="minorHAnsi"/>
          <w:b/>
          <w:bCs/>
          <w:sz w:val="32"/>
          <w:szCs w:val="32"/>
        </w:rPr>
        <w:tab/>
      </w:r>
      <w:r w:rsidR="009C651C" w:rsidRPr="00252846">
        <w:rPr>
          <w:rFonts w:cstheme="minorHAnsi"/>
          <w:b/>
          <w:bCs/>
          <w:sz w:val="32"/>
          <w:szCs w:val="32"/>
        </w:rPr>
        <w:t>TOWARZYSKI JANEK</w:t>
      </w:r>
    </w:p>
    <w:p w14:paraId="60643E72" w14:textId="77777777" w:rsidR="009C651C" w:rsidRPr="00252846" w:rsidRDefault="009C651C" w:rsidP="009C651C">
      <w:pPr>
        <w:jc w:val="center"/>
        <w:rPr>
          <w:rFonts w:cstheme="minorHAnsi"/>
          <w:b/>
          <w:bCs/>
          <w:sz w:val="32"/>
          <w:szCs w:val="32"/>
        </w:rPr>
      </w:pPr>
    </w:p>
    <w:p w14:paraId="00BC8A9D" w14:textId="77777777" w:rsidR="009C651C" w:rsidRPr="00252846" w:rsidRDefault="009C651C" w:rsidP="009C651C">
      <w:pPr>
        <w:pStyle w:val="Tekstpodstawowy"/>
        <w:rPr>
          <w:rFonts w:asciiTheme="minorHAnsi" w:hAnsiTheme="minorHAnsi" w:cstheme="minorHAnsi"/>
          <w:sz w:val="32"/>
          <w:szCs w:val="32"/>
        </w:rPr>
      </w:pPr>
      <w:bookmarkStart w:id="1" w:name="docs-internal-guid-3291ec23-7fff-1ba5-29"/>
      <w:bookmarkEnd w:id="1"/>
      <w:r w:rsidRPr="00252846">
        <w:rPr>
          <w:rFonts w:asciiTheme="minorHAnsi" w:hAnsiTheme="minorHAnsi" w:cstheme="minorHAnsi"/>
          <w:b/>
          <w:bCs/>
          <w:color w:val="000000"/>
          <w:sz w:val="32"/>
          <w:szCs w:val="32"/>
        </w:rPr>
        <w:t>Start</w:t>
      </w:r>
    </w:p>
    <w:p w14:paraId="5C1E4B6D" w14:textId="77777777" w:rsidR="009C651C" w:rsidRPr="00252846" w:rsidRDefault="009C651C" w:rsidP="009C651C">
      <w:pPr>
        <w:pStyle w:val="Tekstpodstawowy"/>
        <w:spacing w:after="0" w:line="324" w:lineRule="auto"/>
        <w:rPr>
          <w:rFonts w:asciiTheme="minorHAnsi" w:hAnsiTheme="minorHAnsi" w:cstheme="minorHAnsi"/>
          <w:sz w:val="32"/>
          <w:szCs w:val="32"/>
        </w:rPr>
      </w:pPr>
      <w:r w:rsidRPr="00252846">
        <w:rPr>
          <w:rFonts w:asciiTheme="minorHAnsi" w:hAnsiTheme="minorHAnsi" w:cstheme="minorHAnsi"/>
          <w:color w:val="000000"/>
          <w:sz w:val="32"/>
          <w:szCs w:val="32"/>
        </w:rPr>
        <w:t>0. 8:27 Sobota Dworzec PKP</w:t>
      </w:r>
    </w:p>
    <w:p w14:paraId="11407CC1" w14:textId="77777777" w:rsidR="009C651C" w:rsidRPr="00252846" w:rsidRDefault="009C651C" w:rsidP="009C651C">
      <w:pPr>
        <w:pStyle w:val="Tekstpodstawowy"/>
        <w:spacing w:after="0" w:line="324" w:lineRule="auto"/>
        <w:rPr>
          <w:rFonts w:asciiTheme="minorHAnsi" w:hAnsiTheme="minorHAnsi" w:cstheme="minorHAnsi"/>
          <w:sz w:val="32"/>
          <w:szCs w:val="32"/>
        </w:rPr>
      </w:pPr>
      <w:r w:rsidRPr="00252846">
        <w:rPr>
          <w:rFonts w:asciiTheme="minorHAnsi" w:hAnsiTheme="minorHAnsi" w:cstheme="minorHAnsi"/>
          <w:color w:val="000000"/>
          <w:sz w:val="32"/>
          <w:szCs w:val="32"/>
        </w:rPr>
        <w:t>-Pieszo 500m 7 min</w:t>
      </w:r>
    </w:p>
    <w:p w14:paraId="71FEA31F" w14:textId="77777777" w:rsidR="009C651C" w:rsidRPr="00252846" w:rsidRDefault="009C651C" w:rsidP="009C651C">
      <w:pPr>
        <w:pStyle w:val="Tekstpodstawowy"/>
        <w:spacing w:after="0" w:line="324" w:lineRule="auto"/>
        <w:rPr>
          <w:rFonts w:asciiTheme="minorHAnsi" w:hAnsiTheme="minorHAnsi" w:cstheme="minorHAnsi"/>
          <w:sz w:val="32"/>
          <w:szCs w:val="32"/>
        </w:rPr>
      </w:pPr>
      <w:r w:rsidRPr="00252846">
        <w:rPr>
          <w:rFonts w:asciiTheme="minorHAnsi" w:hAnsiTheme="minorHAnsi" w:cstheme="minorHAnsi"/>
          <w:color w:val="000000"/>
          <w:sz w:val="32"/>
          <w:szCs w:val="32"/>
        </w:rPr>
        <w:t>-Katowice Andrzeja Dworzec linia 130 35min</w:t>
      </w:r>
    </w:p>
    <w:p w14:paraId="50C4C024" w14:textId="77777777" w:rsidR="009C651C" w:rsidRPr="00252846" w:rsidRDefault="009C651C" w:rsidP="009C651C">
      <w:pPr>
        <w:pStyle w:val="Tekstpodstawowy"/>
        <w:spacing w:after="0" w:line="324" w:lineRule="auto"/>
        <w:rPr>
          <w:rFonts w:asciiTheme="minorHAnsi" w:hAnsiTheme="minorHAnsi" w:cstheme="minorHAnsi"/>
          <w:sz w:val="32"/>
          <w:szCs w:val="32"/>
        </w:rPr>
      </w:pPr>
      <w:r w:rsidRPr="00252846">
        <w:rPr>
          <w:rFonts w:asciiTheme="minorHAnsi" w:hAnsiTheme="minorHAnsi" w:cstheme="minorHAnsi"/>
          <w:color w:val="000000"/>
          <w:sz w:val="32"/>
          <w:szCs w:val="32"/>
        </w:rPr>
        <w:t>-Pieszo 220m 2min</w:t>
      </w:r>
    </w:p>
    <w:p w14:paraId="270C03DD" w14:textId="77777777" w:rsidR="009C651C" w:rsidRPr="00252846" w:rsidRDefault="009C651C" w:rsidP="009C651C">
      <w:pPr>
        <w:pStyle w:val="Tekstpodstawowy"/>
        <w:numPr>
          <w:ilvl w:val="0"/>
          <w:numId w:val="11"/>
        </w:numPr>
        <w:tabs>
          <w:tab w:val="left" w:pos="0"/>
        </w:tabs>
        <w:spacing w:after="0" w:line="324" w:lineRule="auto"/>
        <w:rPr>
          <w:rFonts w:asciiTheme="minorHAnsi" w:hAnsiTheme="minorHAnsi" w:cstheme="minorHAnsi"/>
          <w:sz w:val="32"/>
          <w:szCs w:val="32"/>
        </w:rPr>
      </w:pPr>
      <w:r w:rsidRPr="00252846">
        <w:rPr>
          <w:rFonts w:asciiTheme="minorHAnsi" w:hAnsiTheme="minorHAnsi" w:cstheme="minorHAnsi"/>
          <w:color w:val="000000"/>
          <w:sz w:val="32"/>
          <w:szCs w:val="32"/>
        </w:rPr>
        <w:t xml:space="preserve">Emilka w Halembie na Energetyków 9:11 – 9:35   </w:t>
      </w:r>
      <w:r w:rsidRPr="00252846">
        <w:rPr>
          <w:rFonts w:asciiTheme="minorHAnsi" w:hAnsiTheme="minorHAnsi" w:cstheme="minorHAnsi"/>
          <w:b/>
          <w:color w:val="000000"/>
          <w:sz w:val="32"/>
          <w:szCs w:val="32"/>
        </w:rPr>
        <w:t>24min</w:t>
      </w:r>
    </w:p>
    <w:p w14:paraId="12FD0683" w14:textId="77777777" w:rsidR="009C651C" w:rsidRPr="00252846" w:rsidRDefault="009C651C" w:rsidP="009C651C">
      <w:pPr>
        <w:pStyle w:val="Tekstpodstawowy"/>
        <w:spacing w:after="0" w:line="324" w:lineRule="auto"/>
        <w:rPr>
          <w:rFonts w:asciiTheme="minorHAnsi" w:hAnsiTheme="minorHAnsi" w:cstheme="minorHAnsi"/>
          <w:sz w:val="32"/>
          <w:szCs w:val="32"/>
        </w:rPr>
      </w:pPr>
      <w:r w:rsidRPr="00252846">
        <w:rPr>
          <w:rFonts w:asciiTheme="minorHAnsi" w:hAnsiTheme="minorHAnsi" w:cstheme="minorHAnsi"/>
          <w:color w:val="000000"/>
          <w:sz w:val="32"/>
          <w:szCs w:val="32"/>
        </w:rPr>
        <w:t>-</w:t>
      </w:r>
      <w:proofErr w:type="spellStart"/>
      <w:r w:rsidRPr="00252846">
        <w:rPr>
          <w:rFonts w:asciiTheme="minorHAnsi" w:hAnsiTheme="minorHAnsi" w:cstheme="minorHAnsi"/>
          <w:color w:val="000000"/>
          <w:sz w:val="32"/>
          <w:szCs w:val="32"/>
        </w:rPr>
        <w:t>Pieszko</w:t>
      </w:r>
      <w:proofErr w:type="spellEnd"/>
      <w:r w:rsidRPr="00252846">
        <w:rPr>
          <w:rFonts w:asciiTheme="minorHAnsi" w:hAnsiTheme="minorHAnsi" w:cstheme="minorHAnsi"/>
          <w:color w:val="000000"/>
          <w:sz w:val="32"/>
          <w:szCs w:val="32"/>
        </w:rPr>
        <w:t xml:space="preserve"> 220m 3 min</w:t>
      </w:r>
    </w:p>
    <w:p w14:paraId="0FEF7F2C" w14:textId="77777777" w:rsidR="009C651C" w:rsidRPr="00252846" w:rsidRDefault="009C651C" w:rsidP="009C651C">
      <w:pPr>
        <w:pStyle w:val="Tekstpodstawowy"/>
        <w:spacing w:after="0" w:line="324" w:lineRule="auto"/>
        <w:rPr>
          <w:rFonts w:asciiTheme="minorHAnsi" w:hAnsiTheme="minorHAnsi" w:cstheme="minorHAnsi"/>
          <w:sz w:val="32"/>
          <w:szCs w:val="32"/>
        </w:rPr>
      </w:pPr>
      <w:r w:rsidRPr="00252846">
        <w:rPr>
          <w:rFonts w:asciiTheme="minorHAnsi" w:hAnsiTheme="minorHAnsi" w:cstheme="minorHAnsi"/>
          <w:color w:val="000000"/>
          <w:sz w:val="32"/>
          <w:szCs w:val="32"/>
        </w:rPr>
        <w:t>- Halemba pętla linia 255 6min</w:t>
      </w:r>
    </w:p>
    <w:p w14:paraId="71EE7B92" w14:textId="77777777" w:rsidR="009C651C" w:rsidRPr="00252846" w:rsidRDefault="009C651C" w:rsidP="009C651C">
      <w:pPr>
        <w:pStyle w:val="Tekstpodstawowy"/>
        <w:spacing w:after="0" w:line="324" w:lineRule="auto"/>
        <w:rPr>
          <w:rFonts w:asciiTheme="minorHAnsi" w:hAnsiTheme="minorHAnsi" w:cstheme="minorHAnsi"/>
          <w:sz w:val="32"/>
          <w:szCs w:val="32"/>
        </w:rPr>
      </w:pPr>
      <w:r w:rsidRPr="00252846">
        <w:rPr>
          <w:rFonts w:asciiTheme="minorHAnsi" w:hAnsiTheme="minorHAnsi" w:cstheme="minorHAnsi"/>
          <w:color w:val="000000"/>
          <w:sz w:val="32"/>
          <w:szCs w:val="32"/>
        </w:rPr>
        <w:t>- Pieszo 190m 2min</w:t>
      </w:r>
    </w:p>
    <w:p w14:paraId="65077FE8" w14:textId="77777777" w:rsidR="009C651C" w:rsidRPr="00252846" w:rsidRDefault="009C651C" w:rsidP="009C651C">
      <w:pPr>
        <w:pStyle w:val="Tekstpodstawowy"/>
        <w:numPr>
          <w:ilvl w:val="0"/>
          <w:numId w:val="12"/>
        </w:numPr>
        <w:tabs>
          <w:tab w:val="left" w:pos="0"/>
        </w:tabs>
        <w:spacing w:after="0" w:line="324" w:lineRule="auto"/>
        <w:rPr>
          <w:rFonts w:asciiTheme="minorHAnsi" w:hAnsiTheme="minorHAnsi" w:cstheme="minorHAnsi"/>
          <w:sz w:val="32"/>
          <w:szCs w:val="32"/>
        </w:rPr>
      </w:pPr>
      <w:r w:rsidRPr="00252846">
        <w:rPr>
          <w:rFonts w:asciiTheme="minorHAnsi" w:hAnsiTheme="minorHAnsi" w:cstheme="minorHAnsi"/>
          <w:color w:val="000000"/>
          <w:sz w:val="32"/>
          <w:szCs w:val="32"/>
        </w:rPr>
        <w:t xml:space="preserve">Dominika w Halembie przy </w:t>
      </w:r>
      <w:proofErr w:type="spellStart"/>
      <w:r w:rsidRPr="00252846">
        <w:rPr>
          <w:rFonts w:asciiTheme="minorHAnsi" w:hAnsiTheme="minorHAnsi" w:cstheme="minorHAnsi"/>
          <w:color w:val="000000"/>
          <w:sz w:val="32"/>
          <w:szCs w:val="32"/>
        </w:rPr>
        <w:t>Kosciele</w:t>
      </w:r>
      <w:proofErr w:type="spellEnd"/>
      <w:r w:rsidRPr="00252846">
        <w:rPr>
          <w:rFonts w:asciiTheme="minorHAnsi" w:hAnsiTheme="minorHAnsi" w:cstheme="minorHAnsi"/>
          <w:color w:val="000000"/>
          <w:sz w:val="32"/>
          <w:szCs w:val="32"/>
        </w:rPr>
        <w:t xml:space="preserve"> 9:46 - 10:00 </w:t>
      </w:r>
      <w:r w:rsidRPr="00252846">
        <w:rPr>
          <w:rFonts w:asciiTheme="minorHAnsi" w:hAnsiTheme="minorHAnsi" w:cstheme="minorHAnsi"/>
          <w:b/>
          <w:color w:val="000000"/>
          <w:sz w:val="32"/>
          <w:szCs w:val="32"/>
        </w:rPr>
        <w:t>15min</w:t>
      </w:r>
    </w:p>
    <w:p w14:paraId="6BC2C876" w14:textId="77777777" w:rsidR="009C651C" w:rsidRPr="00252846" w:rsidRDefault="009C651C" w:rsidP="009C651C">
      <w:pPr>
        <w:pStyle w:val="Tekstpodstawowy"/>
        <w:spacing w:after="0" w:line="324" w:lineRule="auto"/>
        <w:rPr>
          <w:rFonts w:asciiTheme="minorHAnsi" w:hAnsiTheme="minorHAnsi" w:cstheme="minorHAnsi"/>
          <w:sz w:val="32"/>
          <w:szCs w:val="32"/>
        </w:rPr>
      </w:pPr>
      <w:r w:rsidRPr="00252846">
        <w:rPr>
          <w:rFonts w:asciiTheme="minorHAnsi" w:hAnsiTheme="minorHAnsi" w:cstheme="minorHAnsi"/>
          <w:color w:val="000000"/>
          <w:sz w:val="32"/>
          <w:szCs w:val="32"/>
        </w:rPr>
        <w:t>-Pieszo 2.4km 29min</w:t>
      </w:r>
    </w:p>
    <w:p w14:paraId="2A914743" w14:textId="77777777" w:rsidR="009C651C" w:rsidRPr="00252846" w:rsidRDefault="009C651C" w:rsidP="009C651C">
      <w:pPr>
        <w:pStyle w:val="Tekstpodstawowy"/>
        <w:numPr>
          <w:ilvl w:val="0"/>
          <w:numId w:val="13"/>
        </w:numPr>
        <w:tabs>
          <w:tab w:val="left" w:pos="0"/>
        </w:tabs>
        <w:spacing w:after="0" w:line="324" w:lineRule="auto"/>
        <w:rPr>
          <w:rFonts w:asciiTheme="minorHAnsi" w:hAnsiTheme="minorHAnsi" w:cstheme="minorHAnsi"/>
          <w:sz w:val="32"/>
          <w:szCs w:val="32"/>
        </w:rPr>
      </w:pPr>
      <w:r w:rsidRPr="00252846">
        <w:rPr>
          <w:rFonts w:asciiTheme="minorHAnsi" w:hAnsiTheme="minorHAnsi" w:cstheme="minorHAnsi"/>
          <w:color w:val="000000"/>
          <w:sz w:val="32"/>
          <w:szCs w:val="32"/>
        </w:rPr>
        <w:t xml:space="preserve">Nadia w Halembie przy starej </w:t>
      </w:r>
      <w:proofErr w:type="spellStart"/>
      <w:r w:rsidRPr="00252846">
        <w:rPr>
          <w:rFonts w:asciiTheme="minorHAnsi" w:hAnsiTheme="minorHAnsi" w:cstheme="minorHAnsi"/>
          <w:color w:val="000000"/>
          <w:sz w:val="32"/>
          <w:szCs w:val="32"/>
        </w:rPr>
        <w:t>Kuznicy</w:t>
      </w:r>
      <w:proofErr w:type="spellEnd"/>
      <w:r w:rsidRPr="00252846">
        <w:rPr>
          <w:rFonts w:asciiTheme="minorHAnsi" w:hAnsiTheme="minorHAnsi" w:cstheme="minorHAnsi"/>
          <w:color w:val="000000"/>
          <w:sz w:val="32"/>
          <w:szCs w:val="32"/>
        </w:rPr>
        <w:t xml:space="preserve"> 10:29 -11:00  </w:t>
      </w:r>
      <w:r w:rsidRPr="00252846">
        <w:rPr>
          <w:rFonts w:asciiTheme="minorHAnsi" w:hAnsiTheme="minorHAnsi" w:cstheme="minorHAnsi"/>
          <w:b/>
          <w:color w:val="000000"/>
          <w:sz w:val="32"/>
          <w:szCs w:val="32"/>
        </w:rPr>
        <w:t>31min</w:t>
      </w:r>
    </w:p>
    <w:p w14:paraId="22679A80" w14:textId="77777777" w:rsidR="009C651C" w:rsidRPr="00252846" w:rsidRDefault="009C651C" w:rsidP="009C651C">
      <w:pPr>
        <w:pStyle w:val="Tekstpodstawowy"/>
        <w:spacing w:after="0" w:line="324" w:lineRule="auto"/>
        <w:rPr>
          <w:rFonts w:asciiTheme="minorHAnsi" w:hAnsiTheme="minorHAnsi" w:cstheme="minorHAnsi"/>
          <w:sz w:val="32"/>
          <w:szCs w:val="32"/>
        </w:rPr>
      </w:pPr>
      <w:r w:rsidRPr="00252846">
        <w:rPr>
          <w:rFonts w:asciiTheme="minorHAnsi" w:hAnsiTheme="minorHAnsi" w:cstheme="minorHAnsi"/>
          <w:color w:val="000000"/>
          <w:sz w:val="32"/>
          <w:szCs w:val="32"/>
        </w:rPr>
        <w:t xml:space="preserve">-Halemba Stara </w:t>
      </w:r>
      <w:proofErr w:type="spellStart"/>
      <w:r w:rsidRPr="00252846">
        <w:rPr>
          <w:rFonts w:asciiTheme="minorHAnsi" w:hAnsiTheme="minorHAnsi" w:cstheme="minorHAnsi"/>
          <w:color w:val="000000"/>
          <w:sz w:val="32"/>
          <w:szCs w:val="32"/>
        </w:rPr>
        <w:t>Kuznia</w:t>
      </w:r>
      <w:proofErr w:type="spellEnd"/>
      <w:r w:rsidRPr="00252846">
        <w:rPr>
          <w:rFonts w:asciiTheme="minorHAnsi" w:hAnsiTheme="minorHAnsi" w:cstheme="minorHAnsi"/>
          <w:color w:val="000000"/>
          <w:sz w:val="32"/>
          <w:szCs w:val="32"/>
        </w:rPr>
        <w:t xml:space="preserve"> linia 121 34min</w:t>
      </w:r>
    </w:p>
    <w:p w14:paraId="7B9EED13" w14:textId="77777777" w:rsidR="009C651C" w:rsidRPr="00252846" w:rsidRDefault="009C651C" w:rsidP="009C651C">
      <w:pPr>
        <w:pStyle w:val="Tekstpodstawowy"/>
        <w:spacing w:after="0" w:line="324" w:lineRule="auto"/>
        <w:rPr>
          <w:rFonts w:asciiTheme="minorHAnsi" w:hAnsiTheme="minorHAnsi" w:cstheme="minorHAnsi"/>
          <w:sz w:val="32"/>
          <w:szCs w:val="32"/>
        </w:rPr>
      </w:pPr>
      <w:r w:rsidRPr="00252846">
        <w:rPr>
          <w:rFonts w:asciiTheme="minorHAnsi" w:hAnsiTheme="minorHAnsi" w:cstheme="minorHAnsi"/>
          <w:color w:val="000000"/>
          <w:sz w:val="32"/>
          <w:szCs w:val="32"/>
        </w:rPr>
        <w:t>-Kochłowice rynek linia 48 9min</w:t>
      </w:r>
    </w:p>
    <w:p w14:paraId="1AF9E42C" w14:textId="77777777" w:rsidR="009C651C" w:rsidRPr="00252846" w:rsidRDefault="009C651C" w:rsidP="009C651C">
      <w:pPr>
        <w:pStyle w:val="Tekstpodstawowy"/>
        <w:spacing w:after="0" w:line="324" w:lineRule="auto"/>
        <w:rPr>
          <w:rFonts w:asciiTheme="minorHAnsi" w:hAnsiTheme="minorHAnsi" w:cstheme="minorHAnsi"/>
          <w:sz w:val="32"/>
          <w:szCs w:val="32"/>
        </w:rPr>
      </w:pPr>
      <w:r w:rsidRPr="00252846">
        <w:rPr>
          <w:rFonts w:asciiTheme="minorHAnsi" w:hAnsiTheme="minorHAnsi" w:cstheme="minorHAnsi"/>
          <w:color w:val="000000"/>
          <w:sz w:val="32"/>
          <w:szCs w:val="32"/>
        </w:rPr>
        <w:t>-Panewniki Bema pieszo 8min</w:t>
      </w:r>
    </w:p>
    <w:p w14:paraId="7FB31F9B" w14:textId="77777777" w:rsidR="009C651C" w:rsidRPr="00252846" w:rsidRDefault="009C651C" w:rsidP="009C651C">
      <w:pPr>
        <w:pStyle w:val="Tekstpodstawowy"/>
        <w:numPr>
          <w:ilvl w:val="0"/>
          <w:numId w:val="14"/>
        </w:numPr>
        <w:tabs>
          <w:tab w:val="left" w:pos="0"/>
        </w:tabs>
        <w:spacing w:after="0" w:line="324" w:lineRule="auto"/>
        <w:rPr>
          <w:rFonts w:asciiTheme="minorHAnsi" w:hAnsiTheme="minorHAnsi" w:cstheme="minorHAnsi"/>
          <w:sz w:val="32"/>
          <w:szCs w:val="32"/>
        </w:rPr>
      </w:pPr>
      <w:r w:rsidRPr="00252846">
        <w:rPr>
          <w:rFonts w:asciiTheme="minorHAnsi" w:hAnsiTheme="minorHAnsi" w:cstheme="minorHAnsi"/>
          <w:color w:val="000000"/>
          <w:sz w:val="32"/>
          <w:szCs w:val="32"/>
        </w:rPr>
        <w:t xml:space="preserve">Mariolka na Panewnikach na Bałtyckiej 11:51 - 12:23 </w:t>
      </w:r>
      <w:r w:rsidRPr="00252846">
        <w:rPr>
          <w:rFonts w:asciiTheme="minorHAnsi" w:hAnsiTheme="minorHAnsi" w:cstheme="minorHAnsi"/>
          <w:b/>
          <w:color w:val="000000"/>
          <w:sz w:val="32"/>
          <w:szCs w:val="32"/>
        </w:rPr>
        <w:t>32min</w:t>
      </w:r>
    </w:p>
    <w:p w14:paraId="15D08349" w14:textId="77777777" w:rsidR="009C651C" w:rsidRPr="00252846" w:rsidRDefault="009C651C" w:rsidP="009C651C">
      <w:pPr>
        <w:pStyle w:val="Tekstpodstawowy"/>
        <w:spacing w:after="0" w:line="324" w:lineRule="auto"/>
        <w:rPr>
          <w:rFonts w:asciiTheme="minorHAnsi" w:hAnsiTheme="minorHAnsi" w:cstheme="minorHAnsi"/>
          <w:sz w:val="32"/>
          <w:szCs w:val="32"/>
        </w:rPr>
      </w:pPr>
      <w:r w:rsidRPr="00252846">
        <w:rPr>
          <w:rFonts w:asciiTheme="minorHAnsi" w:hAnsiTheme="minorHAnsi" w:cstheme="minorHAnsi"/>
          <w:color w:val="000000"/>
          <w:sz w:val="32"/>
          <w:szCs w:val="32"/>
        </w:rPr>
        <w:t>-Pieszo 550m 7min</w:t>
      </w:r>
    </w:p>
    <w:p w14:paraId="7B49324D" w14:textId="77777777" w:rsidR="009C651C" w:rsidRPr="00252846" w:rsidRDefault="009C651C" w:rsidP="009C651C">
      <w:pPr>
        <w:pStyle w:val="Tekstpodstawowy"/>
        <w:spacing w:after="0" w:line="324" w:lineRule="auto"/>
        <w:rPr>
          <w:rFonts w:asciiTheme="minorHAnsi" w:hAnsiTheme="minorHAnsi" w:cstheme="minorHAnsi"/>
          <w:sz w:val="32"/>
          <w:szCs w:val="32"/>
        </w:rPr>
      </w:pPr>
      <w:r w:rsidRPr="00252846">
        <w:rPr>
          <w:rFonts w:asciiTheme="minorHAnsi" w:hAnsiTheme="minorHAnsi" w:cstheme="minorHAnsi"/>
          <w:color w:val="000000"/>
          <w:sz w:val="32"/>
          <w:szCs w:val="32"/>
        </w:rPr>
        <w:t>-Panewniki Bema linia 913 14min</w:t>
      </w:r>
    </w:p>
    <w:p w14:paraId="421BA950" w14:textId="77777777" w:rsidR="009C651C" w:rsidRPr="00252846" w:rsidRDefault="009C651C" w:rsidP="009C651C">
      <w:pPr>
        <w:pStyle w:val="Tekstpodstawowy"/>
        <w:spacing w:after="0" w:line="324" w:lineRule="auto"/>
        <w:rPr>
          <w:rFonts w:asciiTheme="minorHAnsi" w:hAnsiTheme="minorHAnsi" w:cstheme="minorHAnsi"/>
          <w:sz w:val="32"/>
          <w:szCs w:val="32"/>
        </w:rPr>
      </w:pPr>
      <w:r w:rsidRPr="00252846">
        <w:rPr>
          <w:rFonts w:asciiTheme="minorHAnsi" w:hAnsiTheme="minorHAnsi" w:cstheme="minorHAnsi"/>
          <w:color w:val="000000"/>
          <w:sz w:val="32"/>
          <w:szCs w:val="32"/>
        </w:rPr>
        <w:t>-Pieszo 400m 5min</w:t>
      </w:r>
    </w:p>
    <w:p w14:paraId="3A3B26EC" w14:textId="77777777" w:rsidR="009C651C" w:rsidRPr="00252846" w:rsidRDefault="009C651C" w:rsidP="009C651C">
      <w:pPr>
        <w:pStyle w:val="Tekstpodstawowy"/>
        <w:numPr>
          <w:ilvl w:val="0"/>
          <w:numId w:val="15"/>
        </w:numPr>
        <w:tabs>
          <w:tab w:val="left" w:pos="0"/>
        </w:tabs>
        <w:spacing w:after="0" w:line="324" w:lineRule="auto"/>
        <w:rPr>
          <w:rFonts w:asciiTheme="minorHAnsi" w:hAnsiTheme="minorHAnsi" w:cstheme="minorHAnsi"/>
          <w:sz w:val="32"/>
          <w:szCs w:val="32"/>
        </w:rPr>
      </w:pPr>
      <w:r w:rsidRPr="00252846">
        <w:rPr>
          <w:rFonts w:asciiTheme="minorHAnsi" w:hAnsiTheme="minorHAnsi" w:cstheme="minorHAnsi"/>
          <w:color w:val="000000"/>
          <w:sz w:val="32"/>
          <w:szCs w:val="32"/>
        </w:rPr>
        <w:t xml:space="preserve">Marysia w Brynowie przy pętli 12:49 - 13:04  </w:t>
      </w:r>
      <w:r w:rsidRPr="00252846">
        <w:rPr>
          <w:rFonts w:asciiTheme="minorHAnsi" w:hAnsiTheme="minorHAnsi" w:cstheme="minorHAnsi"/>
          <w:b/>
          <w:color w:val="000000"/>
          <w:sz w:val="32"/>
          <w:szCs w:val="32"/>
        </w:rPr>
        <w:t>15min</w:t>
      </w:r>
    </w:p>
    <w:p w14:paraId="0A5102CE" w14:textId="77777777" w:rsidR="009C651C" w:rsidRPr="00252846" w:rsidRDefault="009C651C" w:rsidP="009C651C">
      <w:pPr>
        <w:pStyle w:val="Tekstpodstawowy"/>
        <w:spacing w:after="0" w:line="324" w:lineRule="auto"/>
        <w:rPr>
          <w:rFonts w:asciiTheme="minorHAnsi" w:hAnsiTheme="minorHAnsi" w:cstheme="minorHAnsi"/>
          <w:sz w:val="32"/>
          <w:szCs w:val="32"/>
        </w:rPr>
      </w:pPr>
      <w:r w:rsidRPr="00252846">
        <w:rPr>
          <w:rFonts w:asciiTheme="minorHAnsi" w:hAnsiTheme="minorHAnsi" w:cstheme="minorHAnsi"/>
          <w:color w:val="000000"/>
          <w:sz w:val="32"/>
          <w:szCs w:val="32"/>
        </w:rPr>
        <w:t>-Pieszo 2,9km 34min</w:t>
      </w:r>
    </w:p>
    <w:p w14:paraId="60E54EDC" w14:textId="77777777" w:rsidR="009C651C" w:rsidRPr="00252846" w:rsidRDefault="009C651C" w:rsidP="009C651C">
      <w:pPr>
        <w:pStyle w:val="Tekstpodstawowy"/>
        <w:numPr>
          <w:ilvl w:val="0"/>
          <w:numId w:val="16"/>
        </w:numPr>
        <w:tabs>
          <w:tab w:val="left" w:pos="0"/>
        </w:tabs>
        <w:spacing w:after="0" w:line="324" w:lineRule="auto"/>
        <w:rPr>
          <w:rFonts w:asciiTheme="minorHAnsi" w:hAnsiTheme="minorHAnsi" w:cstheme="minorHAnsi"/>
          <w:sz w:val="32"/>
          <w:szCs w:val="32"/>
        </w:rPr>
      </w:pPr>
      <w:r w:rsidRPr="00252846">
        <w:rPr>
          <w:rFonts w:asciiTheme="minorHAnsi" w:hAnsiTheme="minorHAnsi" w:cstheme="minorHAnsi"/>
          <w:color w:val="000000"/>
          <w:sz w:val="32"/>
          <w:szCs w:val="32"/>
        </w:rPr>
        <w:t xml:space="preserve">Jola na Muchowcu 13:38 - 14:07  </w:t>
      </w:r>
      <w:r w:rsidRPr="00252846">
        <w:rPr>
          <w:rFonts w:asciiTheme="minorHAnsi" w:hAnsiTheme="minorHAnsi" w:cstheme="minorHAnsi"/>
          <w:b/>
          <w:color w:val="000000"/>
          <w:sz w:val="32"/>
          <w:szCs w:val="32"/>
        </w:rPr>
        <w:t>29min</w:t>
      </w:r>
    </w:p>
    <w:p w14:paraId="580F2656" w14:textId="77777777" w:rsidR="009C651C" w:rsidRPr="00252846" w:rsidRDefault="009C651C" w:rsidP="009C651C">
      <w:pPr>
        <w:pStyle w:val="Tekstpodstawowy"/>
        <w:spacing w:after="0" w:line="324" w:lineRule="auto"/>
        <w:rPr>
          <w:rFonts w:asciiTheme="minorHAnsi" w:hAnsiTheme="minorHAnsi" w:cstheme="minorHAnsi"/>
          <w:sz w:val="32"/>
          <w:szCs w:val="32"/>
        </w:rPr>
      </w:pPr>
      <w:r w:rsidRPr="00252846">
        <w:rPr>
          <w:rFonts w:asciiTheme="minorHAnsi" w:hAnsiTheme="minorHAnsi" w:cstheme="minorHAnsi"/>
          <w:color w:val="000000"/>
          <w:sz w:val="32"/>
          <w:szCs w:val="32"/>
        </w:rPr>
        <w:t>-Pieszo 1,8km 24min</w:t>
      </w:r>
    </w:p>
    <w:p w14:paraId="583E97F8" w14:textId="77777777" w:rsidR="009C651C" w:rsidRPr="00252846" w:rsidRDefault="009C651C" w:rsidP="009C651C">
      <w:pPr>
        <w:pStyle w:val="Tekstpodstawowy"/>
        <w:spacing w:after="0" w:line="324" w:lineRule="auto"/>
        <w:rPr>
          <w:rFonts w:asciiTheme="minorHAnsi" w:hAnsiTheme="minorHAnsi" w:cstheme="minorHAnsi"/>
          <w:sz w:val="32"/>
          <w:szCs w:val="32"/>
        </w:rPr>
      </w:pPr>
      <w:r w:rsidRPr="00252846">
        <w:rPr>
          <w:rFonts w:asciiTheme="minorHAnsi" w:hAnsiTheme="minorHAnsi" w:cstheme="minorHAnsi"/>
          <w:color w:val="000000"/>
          <w:sz w:val="32"/>
          <w:szCs w:val="32"/>
        </w:rPr>
        <w:t>-Brynów Gawronów I linia 51 35min</w:t>
      </w:r>
    </w:p>
    <w:p w14:paraId="7458E00E" w14:textId="77777777" w:rsidR="009C651C" w:rsidRPr="00252846" w:rsidRDefault="009C651C" w:rsidP="009C651C">
      <w:pPr>
        <w:pStyle w:val="Tekstpodstawowy"/>
        <w:spacing w:after="0" w:line="324" w:lineRule="auto"/>
        <w:rPr>
          <w:rFonts w:asciiTheme="minorHAnsi" w:hAnsiTheme="minorHAnsi" w:cstheme="minorHAnsi"/>
          <w:sz w:val="32"/>
          <w:szCs w:val="32"/>
        </w:rPr>
      </w:pPr>
      <w:r w:rsidRPr="00252846">
        <w:rPr>
          <w:rFonts w:asciiTheme="minorHAnsi" w:hAnsiTheme="minorHAnsi" w:cstheme="minorHAnsi"/>
          <w:color w:val="000000"/>
          <w:sz w:val="32"/>
          <w:szCs w:val="32"/>
        </w:rPr>
        <w:lastRenderedPageBreak/>
        <w:t>-Brynów Kościuszki linia 69 10min</w:t>
      </w:r>
    </w:p>
    <w:p w14:paraId="1098668F" w14:textId="77777777" w:rsidR="009C651C" w:rsidRPr="00252846" w:rsidRDefault="009C651C" w:rsidP="009C651C">
      <w:pPr>
        <w:pStyle w:val="Tekstpodstawowy"/>
        <w:numPr>
          <w:ilvl w:val="0"/>
          <w:numId w:val="17"/>
        </w:numPr>
        <w:tabs>
          <w:tab w:val="left" w:pos="0"/>
        </w:tabs>
        <w:spacing w:after="0" w:line="324" w:lineRule="auto"/>
        <w:rPr>
          <w:rFonts w:asciiTheme="minorHAnsi" w:hAnsiTheme="minorHAnsi" w:cstheme="minorHAnsi"/>
          <w:sz w:val="32"/>
          <w:szCs w:val="32"/>
        </w:rPr>
      </w:pPr>
      <w:r w:rsidRPr="00252846">
        <w:rPr>
          <w:rFonts w:asciiTheme="minorHAnsi" w:hAnsiTheme="minorHAnsi" w:cstheme="minorHAnsi"/>
          <w:color w:val="000000"/>
          <w:sz w:val="32"/>
          <w:szCs w:val="32"/>
        </w:rPr>
        <w:t xml:space="preserve">Zosia na Ochojcu przy szpitalu 15:17 - 15:35  </w:t>
      </w:r>
      <w:r w:rsidRPr="00252846">
        <w:rPr>
          <w:rFonts w:asciiTheme="minorHAnsi" w:hAnsiTheme="minorHAnsi" w:cstheme="minorHAnsi"/>
          <w:b/>
          <w:color w:val="000000"/>
          <w:sz w:val="32"/>
          <w:szCs w:val="32"/>
        </w:rPr>
        <w:t>17min</w:t>
      </w:r>
    </w:p>
    <w:p w14:paraId="41A33DF6" w14:textId="77777777" w:rsidR="009C651C" w:rsidRPr="00252846" w:rsidRDefault="009C651C" w:rsidP="009C651C">
      <w:pPr>
        <w:pStyle w:val="Tekstpodstawowy"/>
        <w:spacing w:after="0" w:line="324" w:lineRule="auto"/>
        <w:rPr>
          <w:rFonts w:asciiTheme="minorHAnsi" w:hAnsiTheme="minorHAnsi" w:cstheme="minorHAnsi"/>
          <w:sz w:val="32"/>
          <w:szCs w:val="32"/>
        </w:rPr>
      </w:pPr>
      <w:r w:rsidRPr="00252846">
        <w:rPr>
          <w:rFonts w:asciiTheme="minorHAnsi" w:hAnsiTheme="minorHAnsi" w:cstheme="minorHAnsi"/>
          <w:color w:val="000000"/>
          <w:sz w:val="32"/>
          <w:szCs w:val="32"/>
        </w:rPr>
        <w:t>-</w:t>
      </w:r>
      <w:proofErr w:type="spellStart"/>
      <w:r w:rsidRPr="00252846">
        <w:rPr>
          <w:rFonts w:asciiTheme="minorHAnsi" w:hAnsiTheme="minorHAnsi" w:cstheme="minorHAnsi"/>
          <w:color w:val="000000"/>
          <w:sz w:val="32"/>
          <w:szCs w:val="32"/>
        </w:rPr>
        <w:t>Pieszko</w:t>
      </w:r>
      <w:proofErr w:type="spellEnd"/>
      <w:r w:rsidRPr="00252846">
        <w:rPr>
          <w:rFonts w:asciiTheme="minorHAnsi" w:hAnsiTheme="minorHAnsi" w:cstheme="minorHAnsi"/>
          <w:color w:val="000000"/>
          <w:sz w:val="32"/>
          <w:szCs w:val="32"/>
        </w:rPr>
        <w:t xml:space="preserve"> 10min</w:t>
      </w:r>
    </w:p>
    <w:p w14:paraId="2E8CE12F" w14:textId="77777777" w:rsidR="009C651C" w:rsidRPr="00252846" w:rsidRDefault="009C651C" w:rsidP="009C651C">
      <w:pPr>
        <w:pStyle w:val="Tekstpodstawowy"/>
        <w:spacing w:after="0" w:line="324" w:lineRule="auto"/>
        <w:rPr>
          <w:rFonts w:asciiTheme="minorHAnsi" w:hAnsiTheme="minorHAnsi" w:cstheme="minorHAnsi"/>
          <w:sz w:val="32"/>
          <w:szCs w:val="32"/>
        </w:rPr>
      </w:pPr>
      <w:r w:rsidRPr="00252846">
        <w:rPr>
          <w:rFonts w:asciiTheme="minorHAnsi" w:hAnsiTheme="minorHAnsi" w:cstheme="minorHAnsi"/>
          <w:color w:val="000000"/>
          <w:sz w:val="32"/>
          <w:szCs w:val="32"/>
        </w:rPr>
        <w:t>-Ochojec szpital linia 973 4min</w:t>
      </w:r>
    </w:p>
    <w:p w14:paraId="6DA7813E" w14:textId="77777777" w:rsidR="009C651C" w:rsidRPr="00252846" w:rsidRDefault="009C651C" w:rsidP="009C651C">
      <w:pPr>
        <w:pStyle w:val="Tekstpodstawowy"/>
        <w:spacing w:after="0" w:line="324" w:lineRule="auto"/>
        <w:rPr>
          <w:rFonts w:asciiTheme="minorHAnsi" w:hAnsiTheme="minorHAnsi" w:cstheme="minorHAnsi"/>
          <w:sz w:val="32"/>
          <w:szCs w:val="32"/>
        </w:rPr>
      </w:pPr>
      <w:r w:rsidRPr="00252846">
        <w:rPr>
          <w:rFonts w:asciiTheme="minorHAnsi" w:hAnsiTheme="minorHAnsi" w:cstheme="minorHAnsi"/>
          <w:color w:val="000000"/>
          <w:sz w:val="32"/>
          <w:szCs w:val="32"/>
        </w:rPr>
        <w:t>-Pieszo 400m 4min</w:t>
      </w:r>
    </w:p>
    <w:p w14:paraId="4E161811" w14:textId="77777777" w:rsidR="009C651C" w:rsidRPr="00252846" w:rsidRDefault="009C651C" w:rsidP="009C651C">
      <w:pPr>
        <w:pStyle w:val="Tekstpodstawowy"/>
        <w:numPr>
          <w:ilvl w:val="0"/>
          <w:numId w:val="18"/>
        </w:numPr>
        <w:tabs>
          <w:tab w:val="left" w:pos="0"/>
        </w:tabs>
        <w:spacing w:after="0" w:line="324" w:lineRule="auto"/>
        <w:rPr>
          <w:rFonts w:asciiTheme="minorHAnsi" w:hAnsiTheme="minorHAnsi" w:cstheme="minorHAnsi"/>
          <w:sz w:val="32"/>
          <w:szCs w:val="32"/>
        </w:rPr>
      </w:pPr>
      <w:r w:rsidRPr="00252846">
        <w:rPr>
          <w:rFonts w:asciiTheme="minorHAnsi" w:hAnsiTheme="minorHAnsi" w:cstheme="minorHAnsi"/>
          <w:color w:val="000000"/>
          <w:sz w:val="32"/>
          <w:szCs w:val="32"/>
        </w:rPr>
        <w:t xml:space="preserve">Hania w Murckach na Tartacznej 15:44 - 16:04  </w:t>
      </w:r>
      <w:r w:rsidRPr="00252846">
        <w:rPr>
          <w:rFonts w:asciiTheme="minorHAnsi" w:hAnsiTheme="minorHAnsi" w:cstheme="minorHAnsi"/>
          <w:b/>
          <w:color w:val="000000"/>
          <w:sz w:val="32"/>
          <w:szCs w:val="32"/>
        </w:rPr>
        <w:t>20min</w:t>
      </w:r>
    </w:p>
    <w:p w14:paraId="40A6176C" w14:textId="77777777" w:rsidR="009C651C" w:rsidRPr="00252846" w:rsidRDefault="009C651C" w:rsidP="009C651C">
      <w:pPr>
        <w:pStyle w:val="Tekstpodstawowy"/>
        <w:spacing w:after="0" w:line="324" w:lineRule="auto"/>
        <w:rPr>
          <w:rFonts w:asciiTheme="minorHAnsi" w:hAnsiTheme="minorHAnsi" w:cstheme="minorHAnsi"/>
          <w:sz w:val="32"/>
          <w:szCs w:val="32"/>
        </w:rPr>
      </w:pPr>
      <w:r w:rsidRPr="00252846">
        <w:rPr>
          <w:rFonts w:asciiTheme="minorHAnsi" w:hAnsiTheme="minorHAnsi" w:cstheme="minorHAnsi"/>
          <w:color w:val="000000"/>
          <w:sz w:val="32"/>
          <w:szCs w:val="32"/>
        </w:rPr>
        <w:t>-Pieszo 1,4km 18min</w:t>
      </w:r>
    </w:p>
    <w:p w14:paraId="3EDD5C82" w14:textId="77777777" w:rsidR="009C651C" w:rsidRPr="00252846" w:rsidRDefault="009C651C" w:rsidP="009C651C">
      <w:pPr>
        <w:pStyle w:val="Tekstpodstawowy"/>
        <w:spacing w:after="0" w:line="324" w:lineRule="auto"/>
        <w:rPr>
          <w:rFonts w:asciiTheme="minorHAnsi" w:hAnsiTheme="minorHAnsi" w:cstheme="minorHAnsi"/>
          <w:sz w:val="32"/>
          <w:szCs w:val="32"/>
        </w:rPr>
      </w:pPr>
      <w:r w:rsidRPr="00252846">
        <w:rPr>
          <w:rFonts w:asciiTheme="minorHAnsi" w:hAnsiTheme="minorHAnsi" w:cstheme="minorHAnsi"/>
          <w:color w:val="000000"/>
          <w:sz w:val="32"/>
          <w:szCs w:val="32"/>
        </w:rPr>
        <w:t xml:space="preserve">-Murcki rynek </w:t>
      </w:r>
      <w:proofErr w:type="spellStart"/>
      <w:r w:rsidRPr="00252846">
        <w:rPr>
          <w:rFonts w:asciiTheme="minorHAnsi" w:hAnsiTheme="minorHAnsi" w:cstheme="minorHAnsi"/>
          <w:color w:val="000000"/>
          <w:sz w:val="32"/>
          <w:szCs w:val="32"/>
        </w:rPr>
        <w:t>liania</w:t>
      </w:r>
      <w:proofErr w:type="spellEnd"/>
      <w:r w:rsidRPr="00252846">
        <w:rPr>
          <w:rFonts w:asciiTheme="minorHAnsi" w:hAnsiTheme="minorHAnsi" w:cstheme="minorHAnsi"/>
          <w:color w:val="000000"/>
          <w:sz w:val="32"/>
          <w:szCs w:val="32"/>
        </w:rPr>
        <w:t xml:space="preserve"> 695 10min</w:t>
      </w:r>
    </w:p>
    <w:p w14:paraId="4D32ABA3" w14:textId="77777777" w:rsidR="009C651C" w:rsidRPr="00252846" w:rsidRDefault="009C651C" w:rsidP="009C651C">
      <w:pPr>
        <w:pStyle w:val="Tekstpodstawowy"/>
        <w:numPr>
          <w:ilvl w:val="0"/>
          <w:numId w:val="19"/>
        </w:numPr>
        <w:tabs>
          <w:tab w:val="left" w:pos="0"/>
        </w:tabs>
        <w:spacing w:after="0" w:line="324" w:lineRule="auto"/>
        <w:rPr>
          <w:rFonts w:asciiTheme="minorHAnsi" w:hAnsiTheme="minorHAnsi" w:cstheme="minorHAnsi"/>
          <w:sz w:val="32"/>
          <w:szCs w:val="32"/>
        </w:rPr>
      </w:pPr>
      <w:r w:rsidRPr="00252846">
        <w:rPr>
          <w:rFonts w:asciiTheme="minorHAnsi" w:hAnsiTheme="minorHAnsi" w:cstheme="minorHAnsi"/>
          <w:color w:val="000000"/>
          <w:sz w:val="32"/>
          <w:szCs w:val="32"/>
        </w:rPr>
        <w:t xml:space="preserve">Ania mieszka na </w:t>
      </w:r>
      <w:proofErr w:type="spellStart"/>
      <w:r w:rsidRPr="00252846">
        <w:rPr>
          <w:rFonts w:asciiTheme="minorHAnsi" w:hAnsiTheme="minorHAnsi" w:cstheme="minorHAnsi"/>
          <w:color w:val="000000"/>
          <w:sz w:val="32"/>
          <w:szCs w:val="32"/>
        </w:rPr>
        <w:t>Giszowcu</w:t>
      </w:r>
      <w:proofErr w:type="spellEnd"/>
      <w:r w:rsidRPr="00252846">
        <w:rPr>
          <w:rFonts w:asciiTheme="minorHAnsi" w:hAnsiTheme="minorHAnsi" w:cstheme="minorHAnsi"/>
          <w:color w:val="000000"/>
          <w:sz w:val="32"/>
          <w:szCs w:val="32"/>
        </w:rPr>
        <w:t xml:space="preserve"> na ulicy Radosnej 16:33 - 16:58  </w:t>
      </w:r>
      <w:r w:rsidRPr="00252846">
        <w:rPr>
          <w:rFonts w:asciiTheme="minorHAnsi" w:hAnsiTheme="minorHAnsi" w:cstheme="minorHAnsi"/>
          <w:b/>
          <w:color w:val="000000"/>
          <w:sz w:val="32"/>
          <w:szCs w:val="32"/>
        </w:rPr>
        <w:t>25min</w:t>
      </w:r>
    </w:p>
    <w:p w14:paraId="2BEF5FD6" w14:textId="77777777" w:rsidR="009C651C" w:rsidRPr="00252846" w:rsidRDefault="009C651C" w:rsidP="009C651C">
      <w:pPr>
        <w:pStyle w:val="Tekstpodstawowy"/>
        <w:spacing w:after="0" w:line="324" w:lineRule="auto"/>
        <w:rPr>
          <w:rFonts w:asciiTheme="minorHAnsi" w:hAnsiTheme="minorHAnsi" w:cstheme="minorHAnsi"/>
          <w:sz w:val="32"/>
          <w:szCs w:val="32"/>
        </w:rPr>
      </w:pPr>
      <w:r w:rsidRPr="00252846">
        <w:rPr>
          <w:rFonts w:asciiTheme="minorHAnsi" w:hAnsiTheme="minorHAnsi" w:cstheme="minorHAnsi"/>
          <w:color w:val="000000"/>
          <w:sz w:val="32"/>
          <w:szCs w:val="32"/>
        </w:rPr>
        <w:t>-</w:t>
      </w:r>
      <w:proofErr w:type="spellStart"/>
      <w:r w:rsidRPr="00252846">
        <w:rPr>
          <w:rFonts w:asciiTheme="minorHAnsi" w:hAnsiTheme="minorHAnsi" w:cstheme="minorHAnsi"/>
          <w:color w:val="000000"/>
          <w:sz w:val="32"/>
          <w:szCs w:val="32"/>
        </w:rPr>
        <w:t>Giszowiec</w:t>
      </w:r>
      <w:proofErr w:type="spellEnd"/>
      <w:r w:rsidRPr="00252846">
        <w:rPr>
          <w:rFonts w:asciiTheme="minorHAnsi" w:hAnsiTheme="minorHAnsi" w:cstheme="minorHAnsi"/>
          <w:color w:val="000000"/>
          <w:sz w:val="32"/>
          <w:szCs w:val="32"/>
        </w:rPr>
        <w:t xml:space="preserve"> radosna linia 920 13min</w:t>
      </w:r>
    </w:p>
    <w:p w14:paraId="193C637F" w14:textId="77777777" w:rsidR="009C651C" w:rsidRPr="00252846" w:rsidRDefault="009C651C" w:rsidP="009C651C">
      <w:pPr>
        <w:pStyle w:val="Tekstpodstawowy"/>
        <w:spacing w:after="0" w:line="324" w:lineRule="auto"/>
        <w:rPr>
          <w:rFonts w:asciiTheme="minorHAnsi" w:hAnsiTheme="minorHAnsi" w:cstheme="minorHAnsi"/>
          <w:sz w:val="32"/>
          <w:szCs w:val="32"/>
        </w:rPr>
      </w:pPr>
      <w:r w:rsidRPr="00252846">
        <w:rPr>
          <w:rFonts w:asciiTheme="minorHAnsi" w:hAnsiTheme="minorHAnsi" w:cstheme="minorHAnsi"/>
          <w:color w:val="000000"/>
          <w:sz w:val="32"/>
          <w:szCs w:val="32"/>
        </w:rPr>
        <w:t>-Pieszo 1,5km 18min</w:t>
      </w:r>
    </w:p>
    <w:p w14:paraId="3CC1AEF1" w14:textId="77777777" w:rsidR="009C651C" w:rsidRPr="00252846" w:rsidRDefault="009C651C" w:rsidP="009C651C">
      <w:pPr>
        <w:pStyle w:val="Tekstpodstawowy"/>
        <w:numPr>
          <w:ilvl w:val="0"/>
          <w:numId w:val="20"/>
        </w:numPr>
        <w:tabs>
          <w:tab w:val="left" w:pos="0"/>
        </w:tabs>
        <w:spacing w:after="0" w:line="324" w:lineRule="auto"/>
        <w:rPr>
          <w:rFonts w:asciiTheme="minorHAnsi" w:hAnsiTheme="minorHAnsi" w:cstheme="minorHAnsi"/>
          <w:sz w:val="32"/>
          <w:szCs w:val="32"/>
        </w:rPr>
      </w:pPr>
      <w:r w:rsidRPr="00252846">
        <w:rPr>
          <w:rFonts w:asciiTheme="minorHAnsi" w:hAnsiTheme="minorHAnsi" w:cstheme="minorHAnsi"/>
          <w:color w:val="000000"/>
          <w:sz w:val="32"/>
          <w:szCs w:val="32"/>
        </w:rPr>
        <w:t xml:space="preserve">Wioletta w Janowie na Strumiennej 17:29 - 17:51  </w:t>
      </w:r>
      <w:r w:rsidRPr="00252846">
        <w:rPr>
          <w:rFonts w:asciiTheme="minorHAnsi" w:hAnsiTheme="minorHAnsi" w:cstheme="minorHAnsi"/>
          <w:b/>
          <w:color w:val="000000"/>
          <w:sz w:val="32"/>
          <w:szCs w:val="32"/>
        </w:rPr>
        <w:t>22min</w:t>
      </w:r>
    </w:p>
    <w:p w14:paraId="6D61290B" w14:textId="77777777" w:rsidR="009C651C" w:rsidRPr="00252846" w:rsidRDefault="009C651C" w:rsidP="009C651C">
      <w:pPr>
        <w:pStyle w:val="Tekstpodstawowy"/>
        <w:spacing w:after="0" w:line="324" w:lineRule="auto"/>
        <w:rPr>
          <w:rFonts w:asciiTheme="minorHAnsi" w:hAnsiTheme="minorHAnsi" w:cstheme="minorHAnsi"/>
          <w:sz w:val="32"/>
          <w:szCs w:val="32"/>
        </w:rPr>
      </w:pPr>
      <w:r w:rsidRPr="00252846">
        <w:rPr>
          <w:rFonts w:asciiTheme="minorHAnsi" w:hAnsiTheme="minorHAnsi" w:cstheme="minorHAnsi"/>
          <w:color w:val="000000"/>
          <w:sz w:val="32"/>
          <w:szCs w:val="32"/>
        </w:rPr>
        <w:t>-Pieszo 1,5km 20min</w:t>
      </w:r>
    </w:p>
    <w:p w14:paraId="43706E80" w14:textId="77777777" w:rsidR="009C651C" w:rsidRPr="00252846" w:rsidRDefault="009C651C" w:rsidP="009C651C">
      <w:pPr>
        <w:pStyle w:val="Tekstpodstawowy"/>
        <w:spacing w:after="0" w:line="324" w:lineRule="auto"/>
        <w:rPr>
          <w:rFonts w:asciiTheme="minorHAnsi" w:hAnsiTheme="minorHAnsi" w:cstheme="minorHAnsi"/>
          <w:sz w:val="32"/>
          <w:szCs w:val="32"/>
        </w:rPr>
      </w:pPr>
      <w:r w:rsidRPr="00252846">
        <w:rPr>
          <w:rFonts w:asciiTheme="minorHAnsi" w:hAnsiTheme="minorHAnsi" w:cstheme="minorHAnsi"/>
          <w:color w:val="000000"/>
          <w:sz w:val="32"/>
          <w:szCs w:val="32"/>
        </w:rPr>
        <w:t>-Janów Zamkowa Skwer linia 920 6min</w:t>
      </w:r>
    </w:p>
    <w:p w14:paraId="4B4C06BB" w14:textId="77777777" w:rsidR="009C651C" w:rsidRPr="00252846" w:rsidRDefault="009C651C" w:rsidP="009C651C">
      <w:pPr>
        <w:pStyle w:val="Tekstpodstawowy"/>
        <w:numPr>
          <w:ilvl w:val="0"/>
          <w:numId w:val="21"/>
        </w:numPr>
        <w:tabs>
          <w:tab w:val="left" w:pos="0"/>
        </w:tabs>
        <w:spacing w:after="0" w:line="324" w:lineRule="auto"/>
        <w:rPr>
          <w:rFonts w:asciiTheme="minorHAnsi" w:hAnsiTheme="minorHAnsi" w:cstheme="minorHAnsi"/>
          <w:sz w:val="32"/>
          <w:szCs w:val="32"/>
        </w:rPr>
      </w:pPr>
      <w:r w:rsidRPr="00252846">
        <w:rPr>
          <w:rFonts w:asciiTheme="minorHAnsi" w:hAnsiTheme="minorHAnsi" w:cstheme="minorHAnsi"/>
          <w:color w:val="000000"/>
          <w:sz w:val="32"/>
          <w:szCs w:val="32"/>
        </w:rPr>
        <w:t xml:space="preserve">Gabrysia w Szopienicach przy kościele 17:51 - 18:06 : </w:t>
      </w:r>
      <w:r w:rsidRPr="00252846">
        <w:rPr>
          <w:rFonts w:asciiTheme="minorHAnsi" w:hAnsiTheme="minorHAnsi" w:cstheme="minorHAnsi"/>
          <w:b/>
          <w:color w:val="000000"/>
          <w:sz w:val="32"/>
          <w:szCs w:val="32"/>
        </w:rPr>
        <w:t>15min</w:t>
      </w:r>
    </w:p>
    <w:p w14:paraId="3EAB12CB" w14:textId="77777777" w:rsidR="009C651C" w:rsidRPr="00252846" w:rsidRDefault="009C651C" w:rsidP="009C651C">
      <w:pPr>
        <w:pStyle w:val="Tekstpodstawowy"/>
        <w:spacing w:after="0" w:line="324" w:lineRule="auto"/>
        <w:rPr>
          <w:rFonts w:asciiTheme="minorHAnsi" w:hAnsiTheme="minorHAnsi" w:cstheme="minorHAnsi"/>
          <w:sz w:val="32"/>
          <w:szCs w:val="32"/>
        </w:rPr>
      </w:pPr>
      <w:r w:rsidRPr="00252846">
        <w:rPr>
          <w:rFonts w:asciiTheme="minorHAnsi" w:hAnsiTheme="minorHAnsi" w:cstheme="minorHAnsi"/>
          <w:color w:val="000000"/>
          <w:sz w:val="32"/>
          <w:szCs w:val="32"/>
        </w:rPr>
        <w:t>-Pieszo 350m 4min</w:t>
      </w:r>
    </w:p>
    <w:p w14:paraId="43FCCDF0" w14:textId="77777777" w:rsidR="009C651C" w:rsidRPr="00252846" w:rsidRDefault="009C651C" w:rsidP="009C651C">
      <w:pPr>
        <w:pStyle w:val="Tekstpodstawowy"/>
        <w:numPr>
          <w:ilvl w:val="0"/>
          <w:numId w:val="22"/>
        </w:numPr>
        <w:tabs>
          <w:tab w:val="left" w:pos="0"/>
        </w:tabs>
        <w:spacing w:after="0" w:line="324" w:lineRule="auto"/>
        <w:rPr>
          <w:rFonts w:asciiTheme="minorHAnsi" w:hAnsiTheme="minorHAnsi" w:cstheme="minorHAnsi"/>
          <w:sz w:val="32"/>
          <w:szCs w:val="32"/>
        </w:rPr>
      </w:pPr>
      <w:r w:rsidRPr="00252846">
        <w:rPr>
          <w:rFonts w:asciiTheme="minorHAnsi" w:hAnsiTheme="minorHAnsi" w:cstheme="minorHAnsi"/>
          <w:color w:val="000000"/>
          <w:sz w:val="32"/>
          <w:szCs w:val="32"/>
        </w:rPr>
        <w:t xml:space="preserve">Zuzia w Szopienicach na Bednarza 18:10 – 18:34   </w:t>
      </w:r>
      <w:r w:rsidRPr="00252846">
        <w:rPr>
          <w:rFonts w:asciiTheme="minorHAnsi" w:hAnsiTheme="minorHAnsi" w:cstheme="minorHAnsi"/>
          <w:b/>
          <w:color w:val="000000"/>
          <w:sz w:val="32"/>
          <w:szCs w:val="32"/>
        </w:rPr>
        <w:t>24min</w:t>
      </w:r>
    </w:p>
    <w:p w14:paraId="54754202" w14:textId="77777777" w:rsidR="009C651C" w:rsidRPr="00252846" w:rsidRDefault="009C651C" w:rsidP="009C651C">
      <w:pPr>
        <w:pStyle w:val="Tekstpodstawowy"/>
        <w:spacing w:after="0" w:line="324" w:lineRule="auto"/>
        <w:rPr>
          <w:rFonts w:asciiTheme="minorHAnsi" w:hAnsiTheme="minorHAnsi" w:cstheme="minorHAnsi"/>
          <w:sz w:val="32"/>
          <w:szCs w:val="32"/>
        </w:rPr>
      </w:pPr>
      <w:r w:rsidRPr="00252846">
        <w:rPr>
          <w:rFonts w:asciiTheme="minorHAnsi" w:hAnsiTheme="minorHAnsi" w:cstheme="minorHAnsi"/>
          <w:color w:val="000000"/>
          <w:sz w:val="32"/>
          <w:szCs w:val="32"/>
        </w:rPr>
        <w:t>-Pieszo 400m 5min</w:t>
      </w:r>
    </w:p>
    <w:p w14:paraId="31722E0E" w14:textId="77777777" w:rsidR="009C651C" w:rsidRPr="00252846" w:rsidRDefault="009C651C" w:rsidP="009C651C">
      <w:pPr>
        <w:pStyle w:val="Tekstpodstawowy"/>
        <w:spacing w:after="0" w:line="324" w:lineRule="auto"/>
        <w:rPr>
          <w:rFonts w:asciiTheme="minorHAnsi" w:hAnsiTheme="minorHAnsi" w:cstheme="minorHAnsi"/>
          <w:sz w:val="32"/>
          <w:szCs w:val="32"/>
        </w:rPr>
      </w:pPr>
      <w:r w:rsidRPr="00252846">
        <w:rPr>
          <w:rFonts w:asciiTheme="minorHAnsi" w:hAnsiTheme="minorHAnsi" w:cstheme="minorHAnsi"/>
          <w:color w:val="000000"/>
          <w:sz w:val="32"/>
          <w:szCs w:val="32"/>
        </w:rPr>
        <w:t>-Szopienice kościół linia 70 13min</w:t>
      </w:r>
    </w:p>
    <w:p w14:paraId="045D9513" w14:textId="77777777" w:rsidR="009C651C" w:rsidRPr="00252846" w:rsidRDefault="009C651C" w:rsidP="009C651C">
      <w:pPr>
        <w:pStyle w:val="Tekstpodstawowy"/>
        <w:numPr>
          <w:ilvl w:val="0"/>
          <w:numId w:val="23"/>
        </w:numPr>
        <w:tabs>
          <w:tab w:val="left" w:pos="0"/>
        </w:tabs>
        <w:spacing w:after="0" w:line="324" w:lineRule="auto"/>
        <w:rPr>
          <w:rFonts w:asciiTheme="minorHAnsi" w:hAnsiTheme="minorHAnsi" w:cstheme="minorHAnsi"/>
          <w:sz w:val="32"/>
          <w:szCs w:val="32"/>
        </w:rPr>
      </w:pPr>
      <w:r w:rsidRPr="00252846">
        <w:rPr>
          <w:rFonts w:asciiTheme="minorHAnsi" w:hAnsiTheme="minorHAnsi" w:cstheme="minorHAnsi"/>
          <w:color w:val="000000"/>
          <w:sz w:val="32"/>
          <w:szCs w:val="32"/>
        </w:rPr>
        <w:t xml:space="preserve">Julia w Barkach na Korczaka 18:52 - 19:17  </w:t>
      </w:r>
      <w:r w:rsidRPr="00252846">
        <w:rPr>
          <w:rFonts w:asciiTheme="minorHAnsi" w:hAnsiTheme="minorHAnsi" w:cstheme="minorHAnsi"/>
          <w:b/>
          <w:color w:val="000000"/>
          <w:sz w:val="32"/>
          <w:szCs w:val="32"/>
        </w:rPr>
        <w:t>15min</w:t>
      </w:r>
    </w:p>
    <w:p w14:paraId="152CA00B" w14:textId="77777777" w:rsidR="009C651C" w:rsidRPr="00252846" w:rsidRDefault="009C651C" w:rsidP="009C651C">
      <w:pPr>
        <w:pStyle w:val="Tekstpodstawowy"/>
        <w:spacing w:after="0" w:line="324" w:lineRule="auto"/>
        <w:rPr>
          <w:rFonts w:asciiTheme="minorHAnsi" w:hAnsiTheme="minorHAnsi" w:cstheme="minorHAnsi"/>
          <w:sz w:val="32"/>
          <w:szCs w:val="32"/>
        </w:rPr>
      </w:pPr>
      <w:r w:rsidRPr="00252846">
        <w:rPr>
          <w:rFonts w:asciiTheme="minorHAnsi" w:hAnsiTheme="minorHAnsi" w:cstheme="minorHAnsi"/>
          <w:color w:val="000000"/>
          <w:sz w:val="32"/>
          <w:szCs w:val="32"/>
        </w:rPr>
        <w:t>-Borki Katowice linia 70 3min</w:t>
      </w:r>
    </w:p>
    <w:p w14:paraId="6C048AEE" w14:textId="77777777" w:rsidR="009C651C" w:rsidRPr="00252846" w:rsidRDefault="009C651C" w:rsidP="009C651C">
      <w:pPr>
        <w:pStyle w:val="Tekstpodstawowy"/>
        <w:spacing w:after="0" w:line="324" w:lineRule="auto"/>
        <w:rPr>
          <w:rFonts w:asciiTheme="minorHAnsi" w:hAnsiTheme="minorHAnsi" w:cstheme="minorHAnsi"/>
          <w:sz w:val="32"/>
          <w:szCs w:val="32"/>
        </w:rPr>
      </w:pPr>
      <w:r w:rsidRPr="00252846">
        <w:rPr>
          <w:rFonts w:asciiTheme="minorHAnsi" w:hAnsiTheme="minorHAnsi" w:cstheme="minorHAnsi"/>
          <w:color w:val="000000"/>
          <w:sz w:val="32"/>
          <w:szCs w:val="32"/>
        </w:rPr>
        <w:t>-Pieszo 1,4km 17min</w:t>
      </w:r>
    </w:p>
    <w:p w14:paraId="0552AA80" w14:textId="77777777" w:rsidR="009C651C" w:rsidRPr="00252846" w:rsidRDefault="009C651C" w:rsidP="009C651C">
      <w:pPr>
        <w:pStyle w:val="Tekstpodstawowy"/>
        <w:numPr>
          <w:ilvl w:val="0"/>
          <w:numId w:val="24"/>
        </w:numPr>
        <w:tabs>
          <w:tab w:val="left" w:pos="0"/>
        </w:tabs>
        <w:spacing w:after="0" w:line="324" w:lineRule="auto"/>
        <w:rPr>
          <w:rFonts w:asciiTheme="minorHAnsi" w:hAnsiTheme="minorHAnsi" w:cstheme="minorHAnsi"/>
          <w:sz w:val="32"/>
          <w:szCs w:val="32"/>
        </w:rPr>
      </w:pPr>
      <w:r w:rsidRPr="00252846">
        <w:rPr>
          <w:rFonts w:asciiTheme="minorHAnsi" w:hAnsiTheme="minorHAnsi" w:cstheme="minorHAnsi"/>
          <w:color w:val="000000"/>
          <w:sz w:val="32"/>
          <w:szCs w:val="32"/>
        </w:rPr>
        <w:t xml:space="preserve">Lena w Dąbrówce Małej na </w:t>
      </w:r>
      <w:proofErr w:type="spellStart"/>
      <w:r w:rsidRPr="00252846">
        <w:rPr>
          <w:rFonts w:asciiTheme="minorHAnsi" w:hAnsiTheme="minorHAnsi" w:cstheme="minorHAnsi"/>
          <w:color w:val="000000"/>
          <w:sz w:val="32"/>
          <w:szCs w:val="32"/>
        </w:rPr>
        <w:t>Wierniczej</w:t>
      </w:r>
      <w:proofErr w:type="spellEnd"/>
      <w:r w:rsidRPr="00252846">
        <w:rPr>
          <w:rFonts w:asciiTheme="minorHAnsi" w:hAnsiTheme="minorHAnsi" w:cstheme="minorHAnsi"/>
          <w:color w:val="000000"/>
          <w:sz w:val="32"/>
          <w:szCs w:val="32"/>
        </w:rPr>
        <w:t xml:space="preserve"> 19:37 - 19:52  </w:t>
      </w:r>
      <w:r w:rsidRPr="00252846">
        <w:rPr>
          <w:rFonts w:asciiTheme="minorHAnsi" w:hAnsiTheme="minorHAnsi" w:cstheme="minorHAnsi"/>
          <w:b/>
          <w:color w:val="000000"/>
          <w:sz w:val="32"/>
          <w:szCs w:val="32"/>
        </w:rPr>
        <w:t>15min</w:t>
      </w:r>
    </w:p>
    <w:p w14:paraId="4F63A27A" w14:textId="77777777" w:rsidR="009C651C" w:rsidRPr="00252846" w:rsidRDefault="009C651C" w:rsidP="009C651C">
      <w:pPr>
        <w:pStyle w:val="Tekstpodstawowy"/>
        <w:spacing w:after="0" w:line="324" w:lineRule="auto"/>
        <w:rPr>
          <w:rFonts w:asciiTheme="minorHAnsi" w:hAnsiTheme="minorHAnsi" w:cstheme="minorHAnsi"/>
          <w:sz w:val="32"/>
          <w:szCs w:val="32"/>
        </w:rPr>
      </w:pPr>
      <w:r w:rsidRPr="00252846">
        <w:rPr>
          <w:rFonts w:asciiTheme="minorHAnsi" w:hAnsiTheme="minorHAnsi" w:cstheme="minorHAnsi"/>
          <w:color w:val="000000"/>
          <w:sz w:val="32"/>
          <w:szCs w:val="32"/>
        </w:rPr>
        <w:lastRenderedPageBreak/>
        <w:t>-Pieszo 800m 10min</w:t>
      </w:r>
    </w:p>
    <w:p w14:paraId="3C5D0214" w14:textId="77777777" w:rsidR="009C651C" w:rsidRPr="00252846" w:rsidRDefault="009C651C" w:rsidP="009C651C">
      <w:pPr>
        <w:pStyle w:val="Tekstpodstawowy"/>
        <w:spacing w:after="0" w:line="324" w:lineRule="auto"/>
        <w:rPr>
          <w:rFonts w:asciiTheme="minorHAnsi" w:hAnsiTheme="minorHAnsi" w:cstheme="minorHAnsi"/>
          <w:sz w:val="32"/>
          <w:szCs w:val="32"/>
        </w:rPr>
      </w:pPr>
      <w:r w:rsidRPr="00252846">
        <w:rPr>
          <w:rFonts w:asciiTheme="minorHAnsi" w:hAnsiTheme="minorHAnsi" w:cstheme="minorHAnsi"/>
          <w:color w:val="000000"/>
          <w:sz w:val="32"/>
          <w:szCs w:val="32"/>
        </w:rPr>
        <w:t>-</w:t>
      </w:r>
      <w:proofErr w:type="spellStart"/>
      <w:r w:rsidRPr="00252846">
        <w:rPr>
          <w:rFonts w:asciiTheme="minorHAnsi" w:hAnsiTheme="minorHAnsi" w:cstheme="minorHAnsi"/>
          <w:color w:val="000000"/>
          <w:sz w:val="32"/>
          <w:szCs w:val="32"/>
        </w:rPr>
        <w:t>Burowiec</w:t>
      </w:r>
      <w:proofErr w:type="spellEnd"/>
      <w:r w:rsidRPr="00252846">
        <w:rPr>
          <w:rFonts w:asciiTheme="minorHAnsi" w:hAnsiTheme="minorHAnsi" w:cstheme="minorHAnsi"/>
          <w:color w:val="000000"/>
          <w:sz w:val="32"/>
          <w:szCs w:val="32"/>
        </w:rPr>
        <w:t xml:space="preserve"> szkoła linia 74 2min</w:t>
      </w:r>
    </w:p>
    <w:p w14:paraId="57259859" w14:textId="77777777" w:rsidR="009C651C" w:rsidRPr="00252846" w:rsidRDefault="009C651C" w:rsidP="009C651C">
      <w:pPr>
        <w:pStyle w:val="Tekstpodstawowy"/>
        <w:spacing w:after="0" w:line="324" w:lineRule="auto"/>
        <w:rPr>
          <w:rFonts w:asciiTheme="minorHAnsi" w:hAnsiTheme="minorHAnsi" w:cstheme="minorHAnsi"/>
          <w:sz w:val="32"/>
          <w:szCs w:val="32"/>
        </w:rPr>
      </w:pPr>
      <w:r w:rsidRPr="00252846">
        <w:rPr>
          <w:rFonts w:asciiTheme="minorHAnsi" w:hAnsiTheme="minorHAnsi" w:cstheme="minorHAnsi"/>
          <w:color w:val="000000"/>
          <w:sz w:val="32"/>
          <w:szCs w:val="32"/>
        </w:rPr>
        <w:t>-Pieszo 350m 4min</w:t>
      </w:r>
    </w:p>
    <w:p w14:paraId="58527B6D" w14:textId="77777777" w:rsidR="009C651C" w:rsidRPr="00252846" w:rsidRDefault="009C651C" w:rsidP="009C651C">
      <w:pPr>
        <w:pStyle w:val="Tekstpodstawowy"/>
        <w:numPr>
          <w:ilvl w:val="0"/>
          <w:numId w:val="25"/>
        </w:numPr>
        <w:tabs>
          <w:tab w:val="left" w:pos="0"/>
        </w:tabs>
        <w:spacing w:after="0" w:line="324" w:lineRule="auto"/>
        <w:rPr>
          <w:rFonts w:asciiTheme="minorHAnsi" w:hAnsiTheme="minorHAnsi" w:cstheme="minorHAnsi"/>
          <w:sz w:val="32"/>
          <w:szCs w:val="32"/>
        </w:rPr>
      </w:pPr>
      <w:r w:rsidRPr="00252846">
        <w:rPr>
          <w:rFonts w:asciiTheme="minorHAnsi" w:hAnsiTheme="minorHAnsi" w:cstheme="minorHAnsi"/>
          <w:color w:val="000000"/>
          <w:sz w:val="32"/>
          <w:szCs w:val="32"/>
        </w:rPr>
        <w:t xml:space="preserve">Karolina w Dąbrówce Małej na Grzegorzka 20:08 - 20:23  </w:t>
      </w:r>
      <w:r w:rsidRPr="00252846">
        <w:rPr>
          <w:rFonts w:asciiTheme="minorHAnsi" w:hAnsiTheme="minorHAnsi" w:cstheme="minorHAnsi"/>
          <w:b/>
          <w:color w:val="000000"/>
          <w:sz w:val="32"/>
          <w:szCs w:val="32"/>
        </w:rPr>
        <w:t>15min</w:t>
      </w:r>
    </w:p>
    <w:p w14:paraId="6F55F06B" w14:textId="77777777" w:rsidR="009C651C" w:rsidRPr="00252846" w:rsidRDefault="009C651C" w:rsidP="009C651C">
      <w:pPr>
        <w:pStyle w:val="Tekstpodstawowy"/>
        <w:spacing w:after="0" w:line="324" w:lineRule="auto"/>
        <w:rPr>
          <w:rFonts w:asciiTheme="minorHAnsi" w:hAnsiTheme="minorHAnsi" w:cstheme="minorHAnsi"/>
          <w:sz w:val="32"/>
          <w:szCs w:val="32"/>
        </w:rPr>
      </w:pPr>
      <w:r w:rsidRPr="00252846">
        <w:rPr>
          <w:rFonts w:asciiTheme="minorHAnsi" w:hAnsiTheme="minorHAnsi" w:cstheme="minorHAnsi"/>
          <w:color w:val="000000"/>
          <w:sz w:val="32"/>
          <w:szCs w:val="32"/>
        </w:rPr>
        <w:t>-Pieszo 350m 5min</w:t>
      </w:r>
    </w:p>
    <w:p w14:paraId="4EF52152" w14:textId="77777777" w:rsidR="009C651C" w:rsidRPr="00252846" w:rsidRDefault="009C651C" w:rsidP="009C651C">
      <w:pPr>
        <w:pStyle w:val="Tekstpodstawowy"/>
        <w:spacing w:after="0" w:line="324" w:lineRule="auto"/>
        <w:rPr>
          <w:rFonts w:asciiTheme="minorHAnsi" w:hAnsiTheme="minorHAnsi" w:cstheme="minorHAnsi"/>
          <w:sz w:val="32"/>
          <w:szCs w:val="32"/>
        </w:rPr>
      </w:pPr>
      <w:r w:rsidRPr="00252846">
        <w:rPr>
          <w:rFonts w:asciiTheme="minorHAnsi" w:hAnsiTheme="minorHAnsi" w:cstheme="minorHAnsi"/>
          <w:color w:val="000000"/>
          <w:sz w:val="32"/>
          <w:szCs w:val="32"/>
        </w:rPr>
        <w:t>-</w:t>
      </w:r>
      <w:proofErr w:type="spellStart"/>
      <w:r w:rsidRPr="00252846">
        <w:rPr>
          <w:rFonts w:asciiTheme="minorHAnsi" w:hAnsiTheme="minorHAnsi" w:cstheme="minorHAnsi"/>
          <w:color w:val="000000"/>
          <w:sz w:val="32"/>
          <w:szCs w:val="32"/>
        </w:rPr>
        <w:t>Dąbróka</w:t>
      </w:r>
      <w:proofErr w:type="spellEnd"/>
      <w:r w:rsidRPr="00252846">
        <w:rPr>
          <w:rFonts w:asciiTheme="minorHAnsi" w:hAnsiTheme="minorHAnsi" w:cstheme="minorHAnsi"/>
          <w:color w:val="000000"/>
          <w:sz w:val="32"/>
          <w:szCs w:val="32"/>
        </w:rPr>
        <w:t xml:space="preserve"> Mała Ośrodek Zdrowia linia 61 9min</w:t>
      </w:r>
    </w:p>
    <w:p w14:paraId="2D0C28B9" w14:textId="77777777" w:rsidR="009C651C" w:rsidRPr="00252846" w:rsidRDefault="009C651C" w:rsidP="009C651C">
      <w:pPr>
        <w:pStyle w:val="Tekstpodstawowy"/>
        <w:spacing w:after="0" w:line="324" w:lineRule="auto"/>
        <w:rPr>
          <w:rFonts w:asciiTheme="minorHAnsi" w:hAnsiTheme="minorHAnsi" w:cstheme="minorHAnsi"/>
          <w:sz w:val="32"/>
          <w:szCs w:val="32"/>
        </w:rPr>
      </w:pPr>
      <w:r w:rsidRPr="00252846">
        <w:rPr>
          <w:rFonts w:asciiTheme="minorHAnsi" w:hAnsiTheme="minorHAnsi" w:cstheme="minorHAnsi"/>
          <w:color w:val="000000"/>
          <w:sz w:val="32"/>
          <w:szCs w:val="32"/>
        </w:rPr>
        <w:t>-Pieszo 3min</w:t>
      </w:r>
    </w:p>
    <w:p w14:paraId="46830431" w14:textId="77777777" w:rsidR="009C651C" w:rsidRPr="00252846" w:rsidRDefault="009C651C" w:rsidP="009C651C">
      <w:pPr>
        <w:pStyle w:val="Tekstpodstawowy"/>
        <w:spacing w:after="0" w:line="324" w:lineRule="auto"/>
        <w:rPr>
          <w:rFonts w:asciiTheme="minorHAnsi" w:hAnsiTheme="minorHAnsi" w:cstheme="minorHAnsi"/>
          <w:sz w:val="32"/>
          <w:szCs w:val="32"/>
        </w:rPr>
      </w:pPr>
      <w:r w:rsidRPr="00252846">
        <w:rPr>
          <w:rFonts w:asciiTheme="minorHAnsi" w:hAnsiTheme="minorHAnsi" w:cstheme="minorHAnsi"/>
          <w:color w:val="000000"/>
          <w:sz w:val="32"/>
          <w:szCs w:val="32"/>
        </w:rPr>
        <w:t>-</w:t>
      </w:r>
      <w:proofErr w:type="spellStart"/>
      <w:r w:rsidRPr="00252846">
        <w:rPr>
          <w:rFonts w:asciiTheme="minorHAnsi" w:hAnsiTheme="minorHAnsi" w:cstheme="minorHAnsi"/>
          <w:color w:val="000000"/>
          <w:sz w:val="32"/>
          <w:szCs w:val="32"/>
        </w:rPr>
        <w:t>Koszutka</w:t>
      </w:r>
      <w:proofErr w:type="spellEnd"/>
      <w:r w:rsidRPr="00252846">
        <w:rPr>
          <w:rFonts w:asciiTheme="minorHAnsi" w:hAnsiTheme="minorHAnsi" w:cstheme="minorHAnsi"/>
          <w:color w:val="000000"/>
          <w:sz w:val="32"/>
          <w:szCs w:val="32"/>
        </w:rPr>
        <w:t xml:space="preserve"> GIG linia 5 2min</w:t>
      </w:r>
    </w:p>
    <w:p w14:paraId="2B44B47A" w14:textId="77777777" w:rsidR="009C651C" w:rsidRPr="00252846" w:rsidRDefault="009C651C" w:rsidP="009C651C">
      <w:pPr>
        <w:pStyle w:val="Tekstpodstawowy"/>
        <w:spacing w:after="0" w:line="324" w:lineRule="auto"/>
        <w:rPr>
          <w:rFonts w:asciiTheme="minorHAnsi" w:hAnsiTheme="minorHAnsi" w:cstheme="minorHAnsi"/>
          <w:sz w:val="32"/>
          <w:szCs w:val="32"/>
        </w:rPr>
      </w:pPr>
      <w:r w:rsidRPr="00252846">
        <w:rPr>
          <w:rFonts w:asciiTheme="minorHAnsi" w:hAnsiTheme="minorHAnsi" w:cstheme="minorHAnsi"/>
          <w:color w:val="000000"/>
          <w:sz w:val="32"/>
          <w:szCs w:val="32"/>
        </w:rPr>
        <w:t>-Pieszo 1min</w:t>
      </w:r>
    </w:p>
    <w:p w14:paraId="05CC7CA6" w14:textId="77777777" w:rsidR="009C651C" w:rsidRPr="00252846" w:rsidRDefault="009C651C" w:rsidP="009C651C">
      <w:pPr>
        <w:pStyle w:val="Tekstpodstawowy"/>
        <w:numPr>
          <w:ilvl w:val="0"/>
          <w:numId w:val="26"/>
        </w:numPr>
        <w:tabs>
          <w:tab w:val="left" w:pos="0"/>
        </w:tabs>
        <w:spacing w:after="0" w:line="324" w:lineRule="auto"/>
        <w:rPr>
          <w:rFonts w:asciiTheme="minorHAnsi" w:hAnsiTheme="minorHAnsi" w:cstheme="minorHAnsi"/>
          <w:sz w:val="32"/>
          <w:szCs w:val="32"/>
        </w:rPr>
      </w:pPr>
      <w:r w:rsidRPr="00252846">
        <w:rPr>
          <w:rFonts w:asciiTheme="minorHAnsi" w:hAnsiTheme="minorHAnsi" w:cstheme="minorHAnsi"/>
          <w:color w:val="000000"/>
          <w:sz w:val="32"/>
          <w:szCs w:val="32"/>
        </w:rPr>
        <w:t xml:space="preserve">Maja na oś. Kukuczki na Wrocławskiej 20:44 - 21:45  </w:t>
      </w:r>
      <w:r w:rsidRPr="00252846">
        <w:rPr>
          <w:rFonts w:asciiTheme="minorHAnsi" w:hAnsiTheme="minorHAnsi" w:cstheme="minorHAnsi"/>
          <w:b/>
          <w:color w:val="000000"/>
          <w:sz w:val="32"/>
          <w:szCs w:val="32"/>
        </w:rPr>
        <w:t>27min</w:t>
      </w:r>
    </w:p>
    <w:p w14:paraId="10D694FE" w14:textId="77777777" w:rsidR="009C651C" w:rsidRPr="00252846" w:rsidRDefault="009C651C" w:rsidP="009C651C">
      <w:pPr>
        <w:pStyle w:val="Tekstpodstawowy"/>
        <w:spacing w:after="0" w:line="324" w:lineRule="auto"/>
        <w:rPr>
          <w:rFonts w:asciiTheme="minorHAnsi" w:hAnsiTheme="minorHAnsi" w:cstheme="minorHAnsi"/>
          <w:sz w:val="32"/>
          <w:szCs w:val="32"/>
        </w:rPr>
      </w:pPr>
      <w:r w:rsidRPr="00252846">
        <w:rPr>
          <w:rFonts w:asciiTheme="minorHAnsi" w:hAnsiTheme="minorHAnsi" w:cstheme="minorHAnsi"/>
          <w:color w:val="000000"/>
          <w:sz w:val="32"/>
          <w:szCs w:val="32"/>
        </w:rPr>
        <w:t>-Pieszo 1.1km 14min</w:t>
      </w:r>
    </w:p>
    <w:p w14:paraId="131E9FF4" w14:textId="77777777" w:rsidR="009C651C" w:rsidRPr="00252846" w:rsidRDefault="009C651C" w:rsidP="009C651C">
      <w:pPr>
        <w:pStyle w:val="Tekstpodstawowy"/>
        <w:spacing w:after="0" w:line="324" w:lineRule="auto"/>
        <w:rPr>
          <w:rFonts w:asciiTheme="minorHAnsi" w:hAnsiTheme="minorHAnsi" w:cstheme="minorHAnsi"/>
          <w:sz w:val="32"/>
          <w:szCs w:val="32"/>
        </w:rPr>
      </w:pPr>
      <w:r w:rsidRPr="00252846">
        <w:rPr>
          <w:rFonts w:asciiTheme="minorHAnsi" w:eastAsia="Arial" w:hAnsiTheme="minorHAnsi" w:cstheme="minorHAnsi"/>
          <w:color w:val="000000"/>
          <w:sz w:val="32"/>
          <w:szCs w:val="32"/>
        </w:rPr>
        <w:t xml:space="preserve">       </w:t>
      </w:r>
      <w:r w:rsidRPr="00252846">
        <w:rPr>
          <w:rFonts w:asciiTheme="minorHAnsi" w:hAnsiTheme="minorHAnsi" w:cstheme="minorHAnsi"/>
          <w:color w:val="000000"/>
          <w:sz w:val="32"/>
          <w:szCs w:val="32"/>
        </w:rPr>
        <w:t xml:space="preserve">17,18 Marta i Amelia na </w:t>
      </w:r>
      <w:proofErr w:type="spellStart"/>
      <w:r w:rsidRPr="00252846">
        <w:rPr>
          <w:rFonts w:asciiTheme="minorHAnsi" w:hAnsiTheme="minorHAnsi" w:cstheme="minorHAnsi"/>
          <w:color w:val="000000"/>
          <w:sz w:val="32"/>
          <w:szCs w:val="32"/>
        </w:rPr>
        <w:t>Wełnowcu</w:t>
      </w:r>
      <w:proofErr w:type="spellEnd"/>
      <w:r w:rsidRPr="00252846">
        <w:rPr>
          <w:rFonts w:asciiTheme="minorHAnsi" w:hAnsiTheme="minorHAnsi" w:cstheme="minorHAnsi"/>
          <w:color w:val="000000"/>
          <w:sz w:val="32"/>
          <w:szCs w:val="32"/>
        </w:rPr>
        <w:t xml:space="preserve"> przy kościele 21:30 - 21:45  </w:t>
      </w:r>
      <w:r w:rsidRPr="00252846">
        <w:rPr>
          <w:rFonts w:asciiTheme="minorHAnsi" w:hAnsiTheme="minorHAnsi" w:cstheme="minorHAnsi"/>
          <w:b/>
          <w:color w:val="000000"/>
          <w:sz w:val="32"/>
          <w:szCs w:val="32"/>
        </w:rPr>
        <w:t>15min</w:t>
      </w:r>
    </w:p>
    <w:p w14:paraId="18EB18A7" w14:textId="77777777" w:rsidR="009C651C" w:rsidRPr="00252846" w:rsidRDefault="009C651C" w:rsidP="009C651C">
      <w:pPr>
        <w:pStyle w:val="Tekstpodstawowy"/>
        <w:spacing w:after="0" w:line="324" w:lineRule="auto"/>
        <w:rPr>
          <w:rFonts w:asciiTheme="minorHAnsi" w:hAnsiTheme="minorHAnsi" w:cstheme="minorHAnsi"/>
          <w:sz w:val="32"/>
          <w:szCs w:val="32"/>
        </w:rPr>
      </w:pPr>
      <w:r w:rsidRPr="00252846">
        <w:rPr>
          <w:rFonts w:asciiTheme="minorHAnsi" w:hAnsiTheme="minorHAnsi" w:cstheme="minorHAnsi"/>
          <w:color w:val="000000"/>
          <w:sz w:val="32"/>
          <w:szCs w:val="32"/>
        </w:rPr>
        <w:t>-Pieszo 1,3km 15min</w:t>
      </w:r>
    </w:p>
    <w:p w14:paraId="0E1D7D50" w14:textId="77777777" w:rsidR="009C651C" w:rsidRPr="00252846" w:rsidRDefault="009C651C" w:rsidP="009C651C">
      <w:pPr>
        <w:pStyle w:val="Tekstpodstawowy"/>
        <w:spacing w:after="0" w:line="324" w:lineRule="auto"/>
        <w:rPr>
          <w:rFonts w:asciiTheme="minorHAnsi" w:hAnsiTheme="minorHAnsi" w:cstheme="minorHAnsi"/>
          <w:sz w:val="32"/>
          <w:szCs w:val="32"/>
        </w:rPr>
      </w:pPr>
      <w:r w:rsidRPr="00252846">
        <w:rPr>
          <w:rFonts w:asciiTheme="minorHAnsi" w:eastAsia="Arial" w:hAnsiTheme="minorHAnsi" w:cstheme="minorHAnsi"/>
          <w:color w:val="000000"/>
          <w:sz w:val="32"/>
          <w:szCs w:val="32"/>
        </w:rPr>
        <w:t xml:space="preserve">        </w:t>
      </w:r>
      <w:r w:rsidRPr="00252846">
        <w:rPr>
          <w:rFonts w:asciiTheme="minorHAnsi" w:hAnsiTheme="minorHAnsi" w:cstheme="minorHAnsi"/>
          <w:color w:val="000000"/>
          <w:sz w:val="32"/>
          <w:szCs w:val="32"/>
        </w:rPr>
        <w:t xml:space="preserve">19. Oliwia w Józefowie na Krzyżowej 22:00 - 22:16  </w:t>
      </w:r>
      <w:r w:rsidRPr="00252846">
        <w:rPr>
          <w:rFonts w:asciiTheme="minorHAnsi" w:hAnsiTheme="minorHAnsi" w:cstheme="minorHAnsi"/>
          <w:b/>
          <w:color w:val="000000"/>
          <w:sz w:val="32"/>
          <w:szCs w:val="32"/>
        </w:rPr>
        <w:t>16min</w:t>
      </w:r>
    </w:p>
    <w:p w14:paraId="1C5D13D9" w14:textId="77777777" w:rsidR="009C651C" w:rsidRPr="00252846" w:rsidRDefault="009C651C" w:rsidP="009C651C">
      <w:pPr>
        <w:pStyle w:val="Tekstpodstawowy"/>
        <w:spacing w:after="0" w:line="324" w:lineRule="auto"/>
        <w:rPr>
          <w:rFonts w:asciiTheme="minorHAnsi" w:hAnsiTheme="minorHAnsi" w:cstheme="minorHAnsi"/>
          <w:sz w:val="32"/>
          <w:szCs w:val="32"/>
        </w:rPr>
      </w:pPr>
      <w:r w:rsidRPr="00252846">
        <w:rPr>
          <w:rFonts w:asciiTheme="minorHAnsi" w:hAnsiTheme="minorHAnsi" w:cstheme="minorHAnsi"/>
          <w:color w:val="000000"/>
          <w:sz w:val="32"/>
          <w:szCs w:val="32"/>
        </w:rPr>
        <w:t>-Pieszo 170m 3min</w:t>
      </w:r>
    </w:p>
    <w:p w14:paraId="39CF1EA2" w14:textId="77777777" w:rsidR="009C651C" w:rsidRPr="00252846" w:rsidRDefault="009C651C" w:rsidP="009C651C">
      <w:pPr>
        <w:pStyle w:val="Tekstpodstawowy"/>
        <w:spacing w:after="0" w:line="324" w:lineRule="auto"/>
        <w:rPr>
          <w:rFonts w:asciiTheme="minorHAnsi" w:hAnsiTheme="minorHAnsi" w:cstheme="minorHAnsi"/>
          <w:sz w:val="32"/>
          <w:szCs w:val="32"/>
        </w:rPr>
      </w:pPr>
      <w:r w:rsidRPr="00252846">
        <w:rPr>
          <w:rFonts w:asciiTheme="minorHAnsi" w:hAnsiTheme="minorHAnsi" w:cstheme="minorHAnsi"/>
          <w:color w:val="000000"/>
          <w:sz w:val="32"/>
          <w:szCs w:val="32"/>
        </w:rPr>
        <w:t>-</w:t>
      </w:r>
      <w:proofErr w:type="spellStart"/>
      <w:r w:rsidRPr="00252846">
        <w:rPr>
          <w:rFonts w:asciiTheme="minorHAnsi" w:hAnsiTheme="minorHAnsi" w:cstheme="minorHAnsi"/>
          <w:color w:val="000000"/>
          <w:sz w:val="32"/>
          <w:szCs w:val="32"/>
        </w:rPr>
        <w:t>Józefowiec</w:t>
      </w:r>
      <w:proofErr w:type="spellEnd"/>
      <w:r w:rsidRPr="00252846">
        <w:rPr>
          <w:rFonts w:asciiTheme="minorHAnsi" w:hAnsiTheme="minorHAnsi" w:cstheme="minorHAnsi"/>
          <w:color w:val="000000"/>
          <w:sz w:val="32"/>
          <w:szCs w:val="32"/>
        </w:rPr>
        <w:t xml:space="preserve"> linia 296 3min</w:t>
      </w:r>
    </w:p>
    <w:p w14:paraId="59D70C89" w14:textId="77777777" w:rsidR="009C651C" w:rsidRPr="00252846" w:rsidRDefault="009C651C" w:rsidP="009C651C">
      <w:pPr>
        <w:pStyle w:val="Tekstpodstawowy"/>
        <w:spacing w:after="0" w:line="324" w:lineRule="auto"/>
        <w:rPr>
          <w:rFonts w:asciiTheme="minorHAnsi" w:hAnsiTheme="minorHAnsi" w:cstheme="minorHAnsi"/>
          <w:sz w:val="32"/>
          <w:szCs w:val="32"/>
        </w:rPr>
      </w:pPr>
      <w:r w:rsidRPr="00252846">
        <w:rPr>
          <w:rFonts w:asciiTheme="minorHAnsi" w:eastAsia="Arial" w:hAnsiTheme="minorHAnsi" w:cstheme="minorHAnsi"/>
          <w:color w:val="000000"/>
          <w:sz w:val="32"/>
          <w:szCs w:val="32"/>
        </w:rPr>
        <w:t xml:space="preserve">        </w:t>
      </w:r>
      <w:r w:rsidRPr="00252846">
        <w:rPr>
          <w:rFonts w:asciiTheme="minorHAnsi" w:hAnsiTheme="minorHAnsi" w:cstheme="minorHAnsi"/>
          <w:color w:val="000000"/>
          <w:sz w:val="32"/>
          <w:szCs w:val="32"/>
        </w:rPr>
        <w:t xml:space="preserve">20. Alicja na </w:t>
      </w:r>
      <w:proofErr w:type="spellStart"/>
      <w:r w:rsidRPr="00252846">
        <w:rPr>
          <w:rFonts w:asciiTheme="minorHAnsi" w:hAnsiTheme="minorHAnsi" w:cstheme="minorHAnsi"/>
          <w:color w:val="000000"/>
          <w:sz w:val="32"/>
          <w:szCs w:val="32"/>
        </w:rPr>
        <w:t>Koszutce</w:t>
      </w:r>
      <w:proofErr w:type="spellEnd"/>
      <w:r w:rsidRPr="00252846">
        <w:rPr>
          <w:rFonts w:asciiTheme="minorHAnsi" w:hAnsiTheme="minorHAnsi" w:cstheme="minorHAnsi"/>
          <w:color w:val="000000"/>
          <w:sz w:val="32"/>
          <w:szCs w:val="32"/>
        </w:rPr>
        <w:t xml:space="preserve"> na </w:t>
      </w:r>
      <w:proofErr w:type="spellStart"/>
      <w:r w:rsidRPr="00252846">
        <w:rPr>
          <w:rFonts w:asciiTheme="minorHAnsi" w:hAnsiTheme="minorHAnsi" w:cstheme="minorHAnsi"/>
          <w:color w:val="000000"/>
          <w:sz w:val="32"/>
          <w:szCs w:val="32"/>
        </w:rPr>
        <w:t>Iławkowiczówny</w:t>
      </w:r>
      <w:proofErr w:type="spellEnd"/>
      <w:r w:rsidRPr="00252846">
        <w:rPr>
          <w:rFonts w:asciiTheme="minorHAnsi" w:hAnsiTheme="minorHAnsi" w:cstheme="minorHAnsi"/>
          <w:color w:val="000000"/>
          <w:sz w:val="32"/>
          <w:szCs w:val="32"/>
        </w:rPr>
        <w:t xml:space="preserve"> 22:22 – 22:44 </w:t>
      </w:r>
      <w:r w:rsidRPr="00252846">
        <w:rPr>
          <w:rFonts w:asciiTheme="minorHAnsi" w:hAnsiTheme="minorHAnsi" w:cstheme="minorHAnsi"/>
          <w:b/>
          <w:color w:val="000000"/>
          <w:sz w:val="32"/>
          <w:szCs w:val="32"/>
        </w:rPr>
        <w:t>22min</w:t>
      </w:r>
    </w:p>
    <w:p w14:paraId="2A08BBE3" w14:textId="77777777" w:rsidR="009C651C" w:rsidRPr="00252846" w:rsidRDefault="009C651C" w:rsidP="009C651C">
      <w:pPr>
        <w:pStyle w:val="Tekstpodstawowy"/>
        <w:spacing w:after="0" w:line="324" w:lineRule="auto"/>
        <w:rPr>
          <w:rFonts w:asciiTheme="minorHAnsi" w:hAnsiTheme="minorHAnsi" w:cstheme="minorHAnsi"/>
          <w:sz w:val="32"/>
          <w:szCs w:val="32"/>
        </w:rPr>
      </w:pPr>
      <w:r w:rsidRPr="00252846">
        <w:rPr>
          <w:rFonts w:asciiTheme="minorHAnsi" w:hAnsiTheme="minorHAnsi" w:cstheme="minorHAnsi"/>
          <w:color w:val="000000"/>
          <w:sz w:val="32"/>
          <w:szCs w:val="32"/>
        </w:rPr>
        <w:t>-Pieszo 400m 6min</w:t>
      </w:r>
    </w:p>
    <w:p w14:paraId="2C1CBE52" w14:textId="77777777" w:rsidR="009C651C" w:rsidRPr="00252846" w:rsidRDefault="009C651C" w:rsidP="009C651C">
      <w:pPr>
        <w:pStyle w:val="Tekstpodstawowy"/>
        <w:spacing w:after="0" w:line="324" w:lineRule="auto"/>
        <w:rPr>
          <w:rFonts w:asciiTheme="minorHAnsi" w:hAnsiTheme="minorHAnsi" w:cstheme="minorHAnsi"/>
          <w:sz w:val="32"/>
          <w:szCs w:val="32"/>
        </w:rPr>
      </w:pPr>
      <w:r w:rsidRPr="00252846">
        <w:rPr>
          <w:rFonts w:asciiTheme="minorHAnsi" w:hAnsiTheme="minorHAnsi" w:cstheme="minorHAnsi"/>
          <w:color w:val="000000"/>
          <w:sz w:val="32"/>
          <w:szCs w:val="32"/>
        </w:rPr>
        <w:t>-</w:t>
      </w:r>
      <w:proofErr w:type="spellStart"/>
      <w:r w:rsidRPr="00252846">
        <w:rPr>
          <w:rFonts w:asciiTheme="minorHAnsi" w:hAnsiTheme="minorHAnsi" w:cstheme="minorHAnsi"/>
          <w:color w:val="000000"/>
          <w:sz w:val="32"/>
          <w:szCs w:val="32"/>
        </w:rPr>
        <w:t>Koszutka</w:t>
      </w:r>
      <w:proofErr w:type="spellEnd"/>
      <w:r w:rsidRPr="00252846">
        <w:rPr>
          <w:rFonts w:asciiTheme="minorHAnsi" w:hAnsiTheme="minorHAnsi" w:cstheme="minorHAnsi"/>
          <w:color w:val="000000"/>
          <w:sz w:val="32"/>
          <w:szCs w:val="32"/>
        </w:rPr>
        <w:t xml:space="preserve"> Słoneczna Pętla lina 16 9min</w:t>
      </w:r>
    </w:p>
    <w:p w14:paraId="65BE14DF" w14:textId="77777777" w:rsidR="009C651C" w:rsidRPr="00252846" w:rsidRDefault="009C651C" w:rsidP="009C651C">
      <w:pPr>
        <w:pStyle w:val="Tekstpodstawowy"/>
        <w:spacing w:after="0" w:line="324" w:lineRule="auto"/>
        <w:rPr>
          <w:rFonts w:asciiTheme="minorHAnsi" w:hAnsiTheme="minorHAnsi" w:cstheme="minorHAnsi"/>
          <w:sz w:val="32"/>
          <w:szCs w:val="32"/>
        </w:rPr>
      </w:pPr>
      <w:r w:rsidRPr="00252846">
        <w:rPr>
          <w:rFonts w:asciiTheme="minorHAnsi" w:hAnsiTheme="minorHAnsi" w:cstheme="minorHAnsi"/>
          <w:color w:val="000000"/>
          <w:sz w:val="32"/>
          <w:szCs w:val="32"/>
        </w:rPr>
        <w:t>-</w:t>
      </w:r>
      <w:proofErr w:type="spellStart"/>
      <w:r w:rsidRPr="00252846">
        <w:rPr>
          <w:rFonts w:asciiTheme="minorHAnsi" w:hAnsiTheme="minorHAnsi" w:cstheme="minorHAnsi"/>
          <w:color w:val="000000"/>
          <w:sz w:val="32"/>
          <w:szCs w:val="32"/>
        </w:rPr>
        <w:t>Pieszko</w:t>
      </w:r>
      <w:proofErr w:type="spellEnd"/>
      <w:r w:rsidRPr="00252846">
        <w:rPr>
          <w:rFonts w:asciiTheme="minorHAnsi" w:hAnsiTheme="minorHAnsi" w:cstheme="minorHAnsi"/>
          <w:color w:val="000000"/>
          <w:sz w:val="32"/>
          <w:szCs w:val="32"/>
        </w:rPr>
        <w:t xml:space="preserve"> 300m 3min</w:t>
      </w:r>
    </w:p>
    <w:p w14:paraId="48339AFC" w14:textId="77777777" w:rsidR="009C651C" w:rsidRPr="00252846" w:rsidRDefault="009C651C" w:rsidP="009C651C">
      <w:pPr>
        <w:pStyle w:val="Tekstpodstawowy"/>
        <w:spacing w:after="0" w:line="324" w:lineRule="auto"/>
        <w:rPr>
          <w:rFonts w:asciiTheme="minorHAnsi" w:hAnsiTheme="minorHAnsi" w:cstheme="minorHAnsi"/>
          <w:sz w:val="32"/>
          <w:szCs w:val="32"/>
        </w:rPr>
      </w:pPr>
      <w:r w:rsidRPr="00252846">
        <w:rPr>
          <w:rFonts w:asciiTheme="minorHAnsi" w:eastAsia="Arial" w:hAnsiTheme="minorHAnsi" w:cstheme="minorHAnsi"/>
          <w:color w:val="000000"/>
          <w:sz w:val="32"/>
          <w:szCs w:val="32"/>
        </w:rPr>
        <w:t xml:space="preserve">        </w:t>
      </w:r>
      <w:r w:rsidRPr="00252846">
        <w:rPr>
          <w:rFonts w:asciiTheme="minorHAnsi" w:hAnsiTheme="minorHAnsi" w:cstheme="minorHAnsi"/>
          <w:color w:val="000000"/>
          <w:sz w:val="32"/>
          <w:szCs w:val="32"/>
        </w:rPr>
        <w:t>21. KONIEC DWORZEC PKP 23:02</w:t>
      </w:r>
    </w:p>
    <w:p w14:paraId="7ECD8591" w14:textId="77777777" w:rsidR="009C651C" w:rsidRPr="00252846" w:rsidRDefault="009C651C" w:rsidP="009C651C">
      <w:pPr>
        <w:pStyle w:val="Tekstpodstawowy"/>
        <w:rPr>
          <w:rFonts w:asciiTheme="minorHAnsi" w:hAnsiTheme="minorHAnsi" w:cstheme="minorHAnsi"/>
          <w:sz w:val="32"/>
          <w:szCs w:val="32"/>
        </w:rPr>
      </w:pPr>
    </w:p>
    <w:p w14:paraId="2D8A0B94" w14:textId="77777777" w:rsidR="009C651C" w:rsidRPr="00252846" w:rsidRDefault="009C651C" w:rsidP="009C651C">
      <w:pPr>
        <w:pStyle w:val="Tekstpodstawowy"/>
        <w:spacing w:after="0" w:line="324" w:lineRule="auto"/>
        <w:rPr>
          <w:rFonts w:asciiTheme="minorHAnsi" w:hAnsiTheme="minorHAnsi" w:cstheme="minorHAnsi"/>
          <w:sz w:val="32"/>
          <w:szCs w:val="32"/>
        </w:rPr>
      </w:pPr>
      <w:r w:rsidRPr="00252846">
        <w:rPr>
          <w:rFonts w:asciiTheme="minorHAnsi" w:hAnsiTheme="minorHAnsi" w:cstheme="minorHAnsi"/>
          <w:color w:val="000000"/>
          <w:sz w:val="32"/>
          <w:szCs w:val="32"/>
        </w:rPr>
        <w:t>Całkowity czas podróży: 14 godzin i 35min</w:t>
      </w:r>
    </w:p>
    <w:p w14:paraId="1BB36321" w14:textId="5DA316AA" w:rsidR="00D82F74" w:rsidRPr="00252846" w:rsidRDefault="009C651C" w:rsidP="00252846">
      <w:pPr>
        <w:pStyle w:val="Tekstpodstawowy"/>
        <w:spacing w:after="0" w:line="324" w:lineRule="auto"/>
        <w:rPr>
          <w:rFonts w:asciiTheme="minorHAnsi" w:hAnsiTheme="minorHAnsi" w:cstheme="minorHAnsi"/>
          <w:sz w:val="32"/>
          <w:szCs w:val="32"/>
        </w:rPr>
      </w:pPr>
      <w:r w:rsidRPr="00252846">
        <w:rPr>
          <w:rFonts w:asciiTheme="minorHAnsi" w:hAnsiTheme="minorHAnsi" w:cstheme="minorHAnsi"/>
          <w:color w:val="000000"/>
          <w:sz w:val="32"/>
          <w:szCs w:val="32"/>
        </w:rPr>
        <w:t>Całkowity czas poświęcony koleżanką: 6 godzin i 49min</w:t>
      </w:r>
    </w:p>
    <w:p w14:paraId="6ECDA24F" w14:textId="04B21679" w:rsidR="009C651C" w:rsidRDefault="009C651C" w:rsidP="00FA722D">
      <w:pPr>
        <w:pStyle w:val="Tekstpodstawowy"/>
        <w:numPr>
          <w:ilvl w:val="0"/>
          <w:numId w:val="15"/>
        </w:numPr>
        <w:rPr>
          <w:rFonts w:asciiTheme="minorHAnsi" w:hAnsiTheme="minorHAnsi" w:cstheme="minorHAnsi"/>
          <w:b/>
          <w:color w:val="333333"/>
          <w:sz w:val="32"/>
          <w:szCs w:val="32"/>
        </w:rPr>
      </w:pPr>
      <w:r w:rsidRPr="00252846">
        <w:rPr>
          <w:rFonts w:asciiTheme="minorHAnsi" w:hAnsiTheme="minorHAnsi" w:cstheme="minorHAnsi"/>
          <w:b/>
          <w:color w:val="333333"/>
          <w:sz w:val="32"/>
          <w:szCs w:val="32"/>
        </w:rPr>
        <w:lastRenderedPageBreak/>
        <w:t>ODRÓŻNICZKA AGATKA</w:t>
      </w:r>
    </w:p>
    <w:p w14:paraId="0052D495" w14:textId="3F14D83B" w:rsidR="00FA722D" w:rsidRDefault="00FA722D" w:rsidP="00FA722D">
      <w:pPr>
        <w:pStyle w:val="Tekstpodstawowy"/>
        <w:rPr>
          <w:rFonts w:asciiTheme="minorHAnsi" w:hAnsiTheme="minorHAnsi" w:cstheme="minorHAnsi"/>
          <w:b/>
          <w:color w:val="333333"/>
          <w:sz w:val="32"/>
          <w:szCs w:val="32"/>
        </w:rPr>
      </w:pPr>
    </w:p>
    <w:p w14:paraId="1DB82118" w14:textId="77777777" w:rsidR="00FA722D" w:rsidRPr="00252846" w:rsidRDefault="00FA722D" w:rsidP="00FA722D">
      <w:pPr>
        <w:pStyle w:val="Tekstpodstawowy"/>
        <w:rPr>
          <w:rFonts w:asciiTheme="minorHAnsi" w:hAnsiTheme="minorHAnsi" w:cstheme="minorHAnsi"/>
          <w:sz w:val="32"/>
          <w:szCs w:val="32"/>
        </w:rPr>
      </w:pPr>
    </w:p>
    <w:p w14:paraId="61D8989F" w14:textId="77777777" w:rsidR="009C651C" w:rsidRPr="00252846" w:rsidRDefault="009C651C" w:rsidP="009C651C">
      <w:pPr>
        <w:pStyle w:val="Tekstpodstawowy"/>
        <w:shd w:val="clear" w:color="auto" w:fill="FFFFFF"/>
        <w:spacing w:after="0" w:line="324" w:lineRule="auto"/>
        <w:jc w:val="center"/>
        <w:rPr>
          <w:rFonts w:asciiTheme="minorHAnsi" w:hAnsiTheme="minorHAnsi" w:cstheme="minorHAnsi"/>
          <w:sz w:val="32"/>
          <w:szCs w:val="32"/>
        </w:rPr>
      </w:pPr>
      <w:r w:rsidRPr="00252846">
        <w:rPr>
          <w:rFonts w:asciiTheme="minorHAnsi" w:hAnsiTheme="minorHAnsi" w:cstheme="minorHAnsi"/>
          <w:color w:val="333333"/>
          <w:sz w:val="32"/>
          <w:szCs w:val="32"/>
        </w:rPr>
        <w:t>Start Poniedziałek 20stycznia</w:t>
      </w:r>
    </w:p>
    <w:p w14:paraId="4D640991" w14:textId="77777777" w:rsidR="009C651C" w:rsidRPr="00252846" w:rsidRDefault="009C651C" w:rsidP="009C651C">
      <w:pPr>
        <w:pStyle w:val="Tekstpodstawowy"/>
        <w:shd w:val="clear" w:color="auto" w:fill="FFFFFF"/>
        <w:spacing w:after="0" w:line="324" w:lineRule="auto"/>
        <w:rPr>
          <w:rFonts w:asciiTheme="minorHAnsi" w:hAnsiTheme="minorHAnsi" w:cstheme="minorHAnsi"/>
          <w:sz w:val="32"/>
          <w:szCs w:val="32"/>
        </w:rPr>
      </w:pPr>
      <w:r w:rsidRPr="00252846">
        <w:rPr>
          <w:rFonts w:asciiTheme="minorHAnsi" w:hAnsiTheme="minorHAnsi" w:cstheme="minorHAnsi"/>
          <w:b/>
          <w:color w:val="333333"/>
          <w:sz w:val="32"/>
          <w:szCs w:val="32"/>
        </w:rPr>
        <w:t>Wrocław główny -&gt; Kamieniec Ząbkowicki</w:t>
      </w:r>
    </w:p>
    <w:p w14:paraId="11CFD88B" w14:textId="77777777" w:rsidR="009C651C" w:rsidRPr="00252846" w:rsidRDefault="009C651C" w:rsidP="009C651C">
      <w:pPr>
        <w:pStyle w:val="Tekstpodstawowy"/>
        <w:shd w:val="clear" w:color="auto" w:fill="FFFFFF"/>
        <w:spacing w:after="0" w:line="324" w:lineRule="auto"/>
        <w:rPr>
          <w:rFonts w:asciiTheme="minorHAnsi" w:hAnsiTheme="minorHAnsi" w:cstheme="minorHAnsi"/>
          <w:sz w:val="32"/>
          <w:szCs w:val="32"/>
        </w:rPr>
      </w:pPr>
      <w:r w:rsidRPr="00252846">
        <w:rPr>
          <w:rFonts w:asciiTheme="minorHAnsi" w:hAnsiTheme="minorHAnsi" w:cstheme="minorHAnsi"/>
          <w:color w:val="333333"/>
          <w:sz w:val="32"/>
          <w:szCs w:val="32"/>
        </w:rPr>
        <w:t>-odjazd 5:58  -przyjazd: 6:59 -czas podróży: 61min  -długość: 72km -czas w mieście:108min</w:t>
      </w:r>
    </w:p>
    <w:p w14:paraId="6DB3104E" w14:textId="77777777" w:rsidR="009C651C" w:rsidRPr="00252846" w:rsidRDefault="009C651C" w:rsidP="009C651C">
      <w:pPr>
        <w:pStyle w:val="Tekstpodstawowy"/>
        <w:shd w:val="clear" w:color="auto" w:fill="FFFFFF"/>
        <w:spacing w:after="0" w:line="324" w:lineRule="auto"/>
        <w:rPr>
          <w:rFonts w:asciiTheme="minorHAnsi" w:hAnsiTheme="minorHAnsi" w:cstheme="minorHAnsi"/>
          <w:sz w:val="32"/>
          <w:szCs w:val="32"/>
        </w:rPr>
      </w:pPr>
      <w:r w:rsidRPr="00252846">
        <w:rPr>
          <w:rFonts w:asciiTheme="minorHAnsi" w:hAnsiTheme="minorHAnsi" w:cstheme="minorHAnsi"/>
          <w:b/>
          <w:color w:val="333333"/>
          <w:sz w:val="32"/>
          <w:szCs w:val="32"/>
        </w:rPr>
        <w:t>Kamieniec Ząbkowicki -&gt; Kłodzko</w:t>
      </w:r>
    </w:p>
    <w:p w14:paraId="098568F1" w14:textId="77777777" w:rsidR="009C651C" w:rsidRPr="00252846" w:rsidRDefault="009C651C" w:rsidP="009C651C">
      <w:pPr>
        <w:pStyle w:val="Tekstpodstawowy"/>
        <w:shd w:val="clear" w:color="auto" w:fill="FFFFFF"/>
        <w:spacing w:after="0" w:line="324" w:lineRule="auto"/>
        <w:rPr>
          <w:rFonts w:asciiTheme="minorHAnsi" w:hAnsiTheme="minorHAnsi" w:cstheme="minorHAnsi"/>
          <w:sz w:val="32"/>
          <w:szCs w:val="32"/>
        </w:rPr>
      </w:pPr>
      <w:r w:rsidRPr="00252846">
        <w:rPr>
          <w:rFonts w:asciiTheme="minorHAnsi" w:hAnsiTheme="minorHAnsi" w:cstheme="minorHAnsi"/>
          <w:color w:val="333333"/>
          <w:sz w:val="32"/>
          <w:szCs w:val="32"/>
        </w:rPr>
        <w:t>-odjazd 8:47  -przyjazd: 9:06 -czas podróży: 22min  -długość: 22km -czas w mieście:25min</w:t>
      </w:r>
    </w:p>
    <w:p w14:paraId="5E17888A" w14:textId="77777777" w:rsidR="009C651C" w:rsidRPr="00252846" w:rsidRDefault="009C651C" w:rsidP="009C651C">
      <w:pPr>
        <w:pStyle w:val="Tekstpodstawowy"/>
        <w:shd w:val="clear" w:color="auto" w:fill="FFFFFF"/>
        <w:spacing w:after="0" w:line="324" w:lineRule="auto"/>
        <w:rPr>
          <w:rFonts w:asciiTheme="minorHAnsi" w:hAnsiTheme="minorHAnsi" w:cstheme="minorHAnsi"/>
          <w:sz w:val="32"/>
          <w:szCs w:val="32"/>
        </w:rPr>
      </w:pPr>
      <w:r w:rsidRPr="00252846">
        <w:rPr>
          <w:rFonts w:asciiTheme="minorHAnsi" w:hAnsiTheme="minorHAnsi" w:cstheme="minorHAnsi"/>
          <w:b/>
          <w:color w:val="333333"/>
          <w:sz w:val="32"/>
          <w:szCs w:val="32"/>
        </w:rPr>
        <w:t>Kłodzko -&gt; Wałbrzych Główny</w:t>
      </w:r>
    </w:p>
    <w:p w14:paraId="47DE0FAB" w14:textId="77777777" w:rsidR="009C651C" w:rsidRPr="00252846" w:rsidRDefault="009C651C" w:rsidP="009C651C">
      <w:pPr>
        <w:pStyle w:val="Tekstpodstawowy"/>
        <w:shd w:val="clear" w:color="auto" w:fill="FFFFFF"/>
        <w:spacing w:after="0" w:line="324" w:lineRule="auto"/>
        <w:rPr>
          <w:rFonts w:asciiTheme="minorHAnsi" w:hAnsiTheme="minorHAnsi" w:cstheme="minorHAnsi"/>
          <w:sz w:val="32"/>
          <w:szCs w:val="32"/>
        </w:rPr>
      </w:pPr>
      <w:r w:rsidRPr="00252846">
        <w:rPr>
          <w:rFonts w:asciiTheme="minorHAnsi" w:hAnsiTheme="minorHAnsi" w:cstheme="minorHAnsi"/>
          <w:color w:val="333333"/>
          <w:sz w:val="32"/>
          <w:szCs w:val="32"/>
        </w:rPr>
        <w:t>-odjazd: 9:31  -przyjazd: 11:03 -czas podróży: 90min  -długość: 93km -czas w mieście: 97min</w:t>
      </w:r>
    </w:p>
    <w:p w14:paraId="2D0BDE6D" w14:textId="77777777" w:rsidR="009C651C" w:rsidRPr="00252846" w:rsidRDefault="009C651C" w:rsidP="009C651C">
      <w:pPr>
        <w:pStyle w:val="Tekstpodstawowy"/>
        <w:shd w:val="clear" w:color="auto" w:fill="FFFFFF"/>
        <w:spacing w:after="0" w:line="324" w:lineRule="auto"/>
        <w:rPr>
          <w:rFonts w:asciiTheme="minorHAnsi" w:hAnsiTheme="minorHAnsi" w:cstheme="minorHAnsi"/>
          <w:sz w:val="32"/>
          <w:szCs w:val="32"/>
        </w:rPr>
      </w:pPr>
      <w:r w:rsidRPr="00252846">
        <w:rPr>
          <w:rFonts w:asciiTheme="minorHAnsi" w:hAnsiTheme="minorHAnsi" w:cstheme="minorHAnsi"/>
          <w:b/>
          <w:color w:val="333333"/>
          <w:sz w:val="32"/>
          <w:szCs w:val="32"/>
        </w:rPr>
        <w:t>Wałbrzych Główny -&gt; Jelenia Góra</w:t>
      </w:r>
    </w:p>
    <w:p w14:paraId="3B60C421" w14:textId="77777777" w:rsidR="009C651C" w:rsidRPr="00252846" w:rsidRDefault="009C651C" w:rsidP="009C651C">
      <w:pPr>
        <w:pStyle w:val="Tekstpodstawowy"/>
        <w:shd w:val="clear" w:color="auto" w:fill="FFFFFF"/>
        <w:spacing w:after="0" w:line="324" w:lineRule="auto"/>
        <w:rPr>
          <w:rFonts w:asciiTheme="minorHAnsi" w:hAnsiTheme="minorHAnsi" w:cstheme="minorHAnsi"/>
          <w:sz w:val="32"/>
          <w:szCs w:val="32"/>
        </w:rPr>
      </w:pPr>
      <w:r w:rsidRPr="00252846">
        <w:rPr>
          <w:rFonts w:asciiTheme="minorHAnsi" w:hAnsiTheme="minorHAnsi" w:cstheme="minorHAnsi"/>
          <w:color w:val="333333"/>
          <w:sz w:val="32"/>
          <w:szCs w:val="32"/>
        </w:rPr>
        <w:t>-odjazd: 12:40  -przyjazd: 13:27 -czas podróży: 47min  -długość: 47km -czas w mieście: 137min</w:t>
      </w:r>
    </w:p>
    <w:p w14:paraId="0A50F93D" w14:textId="77777777" w:rsidR="009C651C" w:rsidRPr="00252846" w:rsidRDefault="009C651C" w:rsidP="009C651C">
      <w:pPr>
        <w:pStyle w:val="Tekstpodstawowy"/>
        <w:shd w:val="clear" w:color="auto" w:fill="FFFFFF"/>
        <w:spacing w:after="0" w:line="324" w:lineRule="auto"/>
        <w:rPr>
          <w:rFonts w:asciiTheme="minorHAnsi" w:hAnsiTheme="minorHAnsi" w:cstheme="minorHAnsi"/>
          <w:sz w:val="32"/>
          <w:szCs w:val="32"/>
        </w:rPr>
      </w:pPr>
      <w:r w:rsidRPr="00252846">
        <w:rPr>
          <w:rFonts w:asciiTheme="minorHAnsi" w:hAnsiTheme="minorHAnsi" w:cstheme="minorHAnsi"/>
          <w:b/>
          <w:color w:val="333333"/>
          <w:sz w:val="32"/>
          <w:szCs w:val="32"/>
        </w:rPr>
        <w:t>Jelenia Góra -&gt; Zgorzelec</w:t>
      </w:r>
    </w:p>
    <w:p w14:paraId="5F764511" w14:textId="77777777" w:rsidR="009C651C" w:rsidRPr="00252846" w:rsidRDefault="009C651C" w:rsidP="009C651C">
      <w:pPr>
        <w:pStyle w:val="Tekstpodstawowy"/>
        <w:shd w:val="clear" w:color="auto" w:fill="FFFFFF"/>
        <w:spacing w:after="0" w:line="324" w:lineRule="auto"/>
        <w:rPr>
          <w:rFonts w:asciiTheme="minorHAnsi" w:hAnsiTheme="minorHAnsi" w:cstheme="minorHAnsi"/>
          <w:sz w:val="32"/>
          <w:szCs w:val="32"/>
        </w:rPr>
      </w:pPr>
      <w:r w:rsidRPr="00252846">
        <w:rPr>
          <w:rFonts w:asciiTheme="minorHAnsi" w:hAnsiTheme="minorHAnsi" w:cstheme="minorHAnsi"/>
          <w:color w:val="333333"/>
          <w:sz w:val="32"/>
          <w:szCs w:val="32"/>
        </w:rPr>
        <w:t>-odjazd: 15:44  -przyjazd: 17:23 -czas podróży: 99min  -długość: 76km -czas w mieście:106 min</w:t>
      </w:r>
    </w:p>
    <w:p w14:paraId="574487F3" w14:textId="77777777" w:rsidR="009C651C" w:rsidRPr="00252846" w:rsidRDefault="009C651C" w:rsidP="009C651C">
      <w:pPr>
        <w:pStyle w:val="Tekstpodstawowy"/>
        <w:shd w:val="clear" w:color="auto" w:fill="FFFFFF"/>
        <w:spacing w:after="0" w:line="324" w:lineRule="auto"/>
        <w:rPr>
          <w:rFonts w:asciiTheme="minorHAnsi" w:hAnsiTheme="minorHAnsi" w:cstheme="minorHAnsi"/>
          <w:sz w:val="32"/>
          <w:szCs w:val="32"/>
        </w:rPr>
      </w:pPr>
      <w:proofErr w:type="spellStart"/>
      <w:r w:rsidRPr="00252846">
        <w:rPr>
          <w:rFonts w:asciiTheme="minorHAnsi" w:hAnsiTheme="minorHAnsi" w:cstheme="minorHAnsi"/>
          <w:b/>
          <w:color w:val="333333"/>
          <w:sz w:val="32"/>
          <w:szCs w:val="32"/>
        </w:rPr>
        <w:t>Zgorzlec</w:t>
      </w:r>
      <w:proofErr w:type="spellEnd"/>
      <w:r w:rsidRPr="00252846">
        <w:rPr>
          <w:rFonts w:asciiTheme="minorHAnsi" w:hAnsiTheme="minorHAnsi" w:cstheme="minorHAnsi"/>
          <w:b/>
          <w:color w:val="333333"/>
          <w:sz w:val="32"/>
          <w:szCs w:val="32"/>
        </w:rPr>
        <w:t xml:space="preserve"> -&gt; Legnica</w:t>
      </w:r>
    </w:p>
    <w:p w14:paraId="7B2048E5" w14:textId="77777777" w:rsidR="009C651C" w:rsidRPr="00252846" w:rsidRDefault="009C651C" w:rsidP="009C651C">
      <w:pPr>
        <w:pStyle w:val="Tekstpodstawowy"/>
        <w:shd w:val="clear" w:color="auto" w:fill="FFFFFF"/>
        <w:spacing w:after="0" w:line="324" w:lineRule="auto"/>
        <w:rPr>
          <w:rFonts w:asciiTheme="minorHAnsi" w:hAnsiTheme="minorHAnsi" w:cstheme="minorHAnsi"/>
          <w:sz w:val="32"/>
          <w:szCs w:val="32"/>
        </w:rPr>
      </w:pPr>
      <w:r w:rsidRPr="00252846">
        <w:rPr>
          <w:rFonts w:asciiTheme="minorHAnsi" w:hAnsiTheme="minorHAnsi" w:cstheme="minorHAnsi"/>
          <w:color w:val="333333"/>
          <w:sz w:val="32"/>
          <w:szCs w:val="32"/>
        </w:rPr>
        <w:t>-odjazd: 19:09  -przyjazd :20:35 -czas podróży: 86min  -długość: 98km -czas w mieście: 99min</w:t>
      </w:r>
    </w:p>
    <w:p w14:paraId="20996E4E" w14:textId="77777777" w:rsidR="009C651C" w:rsidRPr="00252846" w:rsidRDefault="009C651C" w:rsidP="009C651C">
      <w:pPr>
        <w:pStyle w:val="Tekstpodstawowy"/>
        <w:shd w:val="clear" w:color="auto" w:fill="FFFFFF"/>
        <w:spacing w:after="0" w:line="324" w:lineRule="auto"/>
        <w:rPr>
          <w:rFonts w:asciiTheme="minorHAnsi" w:hAnsiTheme="minorHAnsi" w:cstheme="minorHAnsi"/>
          <w:sz w:val="32"/>
          <w:szCs w:val="32"/>
        </w:rPr>
      </w:pPr>
      <w:proofErr w:type="spellStart"/>
      <w:r w:rsidRPr="00252846">
        <w:rPr>
          <w:rFonts w:asciiTheme="minorHAnsi" w:hAnsiTheme="minorHAnsi" w:cstheme="minorHAnsi"/>
          <w:b/>
          <w:color w:val="333333"/>
          <w:sz w:val="32"/>
          <w:szCs w:val="32"/>
        </w:rPr>
        <w:t>Leginca</w:t>
      </w:r>
      <w:proofErr w:type="spellEnd"/>
      <w:r w:rsidRPr="00252846">
        <w:rPr>
          <w:rFonts w:asciiTheme="minorHAnsi" w:hAnsiTheme="minorHAnsi" w:cstheme="minorHAnsi"/>
          <w:b/>
          <w:color w:val="333333"/>
          <w:sz w:val="32"/>
          <w:szCs w:val="32"/>
        </w:rPr>
        <w:t xml:space="preserve"> -&gt; Wrocław Główny</w:t>
      </w:r>
    </w:p>
    <w:p w14:paraId="39297C94" w14:textId="77777777" w:rsidR="009C651C" w:rsidRPr="00252846" w:rsidRDefault="009C651C" w:rsidP="009C651C">
      <w:pPr>
        <w:pStyle w:val="Tekstpodstawowy"/>
        <w:shd w:val="clear" w:color="auto" w:fill="FFFFFF"/>
        <w:spacing w:after="0" w:line="324" w:lineRule="auto"/>
        <w:rPr>
          <w:rFonts w:asciiTheme="minorHAnsi" w:hAnsiTheme="minorHAnsi" w:cstheme="minorHAnsi"/>
          <w:sz w:val="32"/>
          <w:szCs w:val="32"/>
        </w:rPr>
      </w:pPr>
      <w:r w:rsidRPr="00252846">
        <w:rPr>
          <w:rFonts w:asciiTheme="minorHAnsi" w:hAnsiTheme="minorHAnsi" w:cstheme="minorHAnsi"/>
          <w:color w:val="333333"/>
          <w:sz w:val="32"/>
          <w:szCs w:val="32"/>
        </w:rPr>
        <w:t>-odjazd: 22:14  -przyjazd :22:49 -czas podróży: 86min  -długość: 98km -czas w mieście: powrót do domu.</w:t>
      </w:r>
    </w:p>
    <w:p w14:paraId="079D163B" w14:textId="77777777" w:rsidR="009C651C" w:rsidRPr="00252846" w:rsidRDefault="009C651C" w:rsidP="009C651C">
      <w:pPr>
        <w:pStyle w:val="Tekstpodstawowy"/>
        <w:shd w:val="clear" w:color="auto" w:fill="FFFFFF"/>
        <w:spacing w:after="0" w:line="324" w:lineRule="auto"/>
        <w:rPr>
          <w:rFonts w:asciiTheme="minorHAnsi" w:hAnsiTheme="minorHAnsi" w:cstheme="minorHAnsi"/>
          <w:sz w:val="32"/>
          <w:szCs w:val="32"/>
        </w:rPr>
      </w:pPr>
      <w:r w:rsidRPr="00252846">
        <w:rPr>
          <w:rFonts w:asciiTheme="minorHAnsi" w:hAnsiTheme="minorHAnsi" w:cstheme="minorHAnsi"/>
          <w:b/>
          <w:color w:val="333333"/>
          <w:sz w:val="32"/>
          <w:szCs w:val="32"/>
        </w:rPr>
        <w:t>21 Stycznia</w:t>
      </w:r>
    </w:p>
    <w:p w14:paraId="306A8E75" w14:textId="77777777" w:rsidR="009C651C" w:rsidRPr="00252846" w:rsidRDefault="009C651C" w:rsidP="009C651C">
      <w:pPr>
        <w:pStyle w:val="Tekstpodstawowy"/>
        <w:shd w:val="clear" w:color="auto" w:fill="FFFFFF"/>
        <w:spacing w:after="0" w:line="324" w:lineRule="auto"/>
        <w:rPr>
          <w:rFonts w:asciiTheme="minorHAnsi" w:hAnsiTheme="minorHAnsi" w:cstheme="minorHAnsi"/>
          <w:sz w:val="32"/>
          <w:szCs w:val="32"/>
        </w:rPr>
      </w:pPr>
      <w:r w:rsidRPr="00252846">
        <w:rPr>
          <w:rFonts w:asciiTheme="minorHAnsi" w:hAnsiTheme="minorHAnsi" w:cstheme="minorHAnsi"/>
          <w:b/>
          <w:color w:val="333333"/>
          <w:sz w:val="32"/>
          <w:szCs w:val="32"/>
        </w:rPr>
        <w:lastRenderedPageBreak/>
        <w:t>Wrocław główny -&gt; Leszno</w:t>
      </w:r>
    </w:p>
    <w:p w14:paraId="02E7DAC0" w14:textId="77777777" w:rsidR="009C651C" w:rsidRPr="00252846" w:rsidRDefault="009C651C" w:rsidP="009C651C">
      <w:pPr>
        <w:pStyle w:val="Tekstpodstawowy"/>
        <w:shd w:val="clear" w:color="auto" w:fill="FFFFFF"/>
        <w:spacing w:after="0" w:line="324" w:lineRule="auto"/>
        <w:rPr>
          <w:rFonts w:asciiTheme="minorHAnsi" w:hAnsiTheme="minorHAnsi" w:cstheme="minorHAnsi"/>
          <w:sz w:val="32"/>
          <w:szCs w:val="32"/>
        </w:rPr>
      </w:pPr>
      <w:r w:rsidRPr="00252846">
        <w:rPr>
          <w:rFonts w:asciiTheme="minorHAnsi" w:hAnsiTheme="minorHAnsi" w:cstheme="minorHAnsi"/>
          <w:color w:val="333333"/>
          <w:sz w:val="32"/>
          <w:szCs w:val="32"/>
        </w:rPr>
        <w:t>-odjazd: 6:03  -przyjazd: 7:21 -czas podróży: 78min  -długość: 96km -czas w mieście:144min.</w:t>
      </w:r>
    </w:p>
    <w:p w14:paraId="13BFACBA" w14:textId="77777777" w:rsidR="009C651C" w:rsidRPr="00252846" w:rsidRDefault="009C651C" w:rsidP="009C651C">
      <w:pPr>
        <w:pStyle w:val="Tekstpodstawowy"/>
        <w:shd w:val="clear" w:color="auto" w:fill="FFFFFF"/>
        <w:spacing w:after="0" w:line="324" w:lineRule="auto"/>
        <w:rPr>
          <w:rFonts w:asciiTheme="minorHAnsi" w:hAnsiTheme="minorHAnsi" w:cstheme="minorHAnsi"/>
          <w:sz w:val="32"/>
          <w:szCs w:val="32"/>
        </w:rPr>
      </w:pPr>
      <w:r w:rsidRPr="00252846">
        <w:rPr>
          <w:rFonts w:asciiTheme="minorHAnsi" w:hAnsiTheme="minorHAnsi" w:cstheme="minorHAnsi"/>
          <w:b/>
          <w:color w:val="333333"/>
          <w:sz w:val="32"/>
          <w:szCs w:val="32"/>
        </w:rPr>
        <w:t>Leszno -&gt; Głogów</w:t>
      </w:r>
    </w:p>
    <w:p w14:paraId="3B521F29" w14:textId="77777777" w:rsidR="009C651C" w:rsidRPr="00252846" w:rsidRDefault="009C651C" w:rsidP="009C651C">
      <w:pPr>
        <w:pStyle w:val="Tekstpodstawowy"/>
        <w:shd w:val="clear" w:color="auto" w:fill="FFFFFF"/>
        <w:spacing w:after="0" w:line="324" w:lineRule="auto"/>
        <w:rPr>
          <w:rFonts w:asciiTheme="minorHAnsi" w:hAnsiTheme="minorHAnsi" w:cstheme="minorHAnsi"/>
          <w:sz w:val="32"/>
          <w:szCs w:val="32"/>
        </w:rPr>
      </w:pPr>
      <w:r w:rsidRPr="00252846">
        <w:rPr>
          <w:rFonts w:asciiTheme="minorHAnsi" w:hAnsiTheme="minorHAnsi" w:cstheme="minorHAnsi"/>
          <w:color w:val="333333"/>
          <w:sz w:val="32"/>
          <w:szCs w:val="32"/>
        </w:rPr>
        <w:t>--odjazd: 9:45  -przyjazd: 10:39 -czas podróży: 54min  -długość: 45km -czas w mieście:154min</w:t>
      </w:r>
    </w:p>
    <w:p w14:paraId="58822C3A" w14:textId="77777777" w:rsidR="009C651C" w:rsidRPr="00252846" w:rsidRDefault="009C651C" w:rsidP="009C651C">
      <w:pPr>
        <w:pStyle w:val="Tekstpodstawowy"/>
        <w:shd w:val="clear" w:color="auto" w:fill="FFFFFF"/>
        <w:spacing w:after="0" w:line="324" w:lineRule="auto"/>
        <w:rPr>
          <w:rFonts w:asciiTheme="minorHAnsi" w:hAnsiTheme="minorHAnsi" w:cstheme="minorHAnsi"/>
          <w:sz w:val="32"/>
          <w:szCs w:val="32"/>
        </w:rPr>
      </w:pPr>
      <w:r w:rsidRPr="00252846">
        <w:rPr>
          <w:rFonts w:asciiTheme="minorHAnsi" w:hAnsiTheme="minorHAnsi" w:cstheme="minorHAnsi"/>
          <w:b/>
          <w:color w:val="333333"/>
          <w:sz w:val="32"/>
          <w:szCs w:val="32"/>
        </w:rPr>
        <w:t>Głogów -&gt; Rudna Gwizdanów</w:t>
      </w:r>
    </w:p>
    <w:p w14:paraId="14E7A017" w14:textId="77777777" w:rsidR="009C651C" w:rsidRPr="00252846" w:rsidRDefault="009C651C" w:rsidP="009C651C">
      <w:pPr>
        <w:pStyle w:val="Tekstpodstawowy"/>
        <w:shd w:val="clear" w:color="auto" w:fill="FFFFFF"/>
        <w:spacing w:after="0" w:line="324" w:lineRule="auto"/>
        <w:rPr>
          <w:rFonts w:asciiTheme="minorHAnsi" w:hAnsiTheme="minorHAnsi" w:cstheme="minorHAnsi"/>
          <w:sz w:val="32"/>
          <w:szCs w:val="32"/>
        </w:rPr>
      </w:pPr>
      <w:r w:rsidRPr="00252846">
        <w:rPr>
          <w:rFonts w:asciiTheme="minorHAnsi" w:hAnsiTheme="minorHAnsi" w:cstheme="minorHAnsi"/>
          <w:color w:val="333333"/>
          <w:sz w:val="32"/>
          <w:szCs w:val="32"/>
        </w:rPr>
        <w:t>-odjazd: 13:13  -przyjazd::13:28 -czas podróży: 19min  -długość: 21km -czas w mieście:131min</w:t>
      </w:r>
    </w:p>
    <w:p w14:paraId="14F53EDE" w14:textId="77777777" w:rsidR="009C651C" w:rsidRPr="00252846" w:rsidRDefault="009C651C" w:rsidP="009C651C">
      <w:pPr>
        <w:pStyle w:val="Tekstpodstawowy"/>
        <w:shd w:val="clear" w:color="auto" w:fill="FFFFFF"/>
        <w:spacing w:after="0" w:line="324" w:lineRule="auto"/>
        <w:rPr>
          <w:rFonts w:asciiTheme="minorHAnsi" w:hAnsiTheme="minorHAnsi" w:cstheme="minorHAnsi"/>
          <w:sz w:val="32"/>
          <w:szCs w:val="32"/>
        </w:rPr>
      </w:pPr>
      <w:r w:rsidRPr="00252846">
        <w:rPr>
          <w:rFonts w:asciiTheme="minorHAnsi" w:hAnsiTheme="minorHAnsi" w:cstheme="minorHAnsi"/>
          <w:b/>
          <w:color w:val="333333"/>
          <w:sz w:val="32"/>
          <w:szCs w:val="32"/>
        </w:rPr>
        <w:t>Rudna Gwizdanów -&gt; Wrocław Główny</w:t>
      </w:r>
    </w:p>
    <w:p w14:paraId="1F797A15" w14:textId="77777777" w:rsidR="009C651C" w:rsidRPr="00252846" w:rsidRDefault="009C651C" w:rsidP="009C651C">
      <w:pPr>
        <w:pStyle w:val="Tekstpodstawowy"/>
        <w:shd w:val="clear" w:color="auto" w:fill="FFFFFF"/>
        <w:spacing w:after="0" w:line="324" w:lineRule="auto"/>
        <w:rPr>
          <w:rFonts w:asciiTheme="minorHAnsi" w:hAnsiTheme="minorHAnsi" w:cstheme="minorHAnsi"/>
          <w:sz w:val="32"/>
          <w:szCs w:val="32"/>
        </w:rPr>
      </w:pPr>
      <w:r w:rsidRPr="00252846">
        <w:rPr>
          <w:rFonts w:asciiTheme="minorHAnsi" w:hAnsiTheme="minorHAnsi" w:cstheme="minorHAnsi"/>
          <w:color w:val="333333"/>
          <w:sz w:val="32"/>
          <w:szCs w:val="32"/>
        </w:rPr>
        <w:t xml:space="preserve">-odjazd: 15:39  -przyjazd: 17:12 -czas podróży: 93min  -długość: 78km -czas w </w:t>
      </w:r>
      <w:proofErr w:type="spellStart"/>
      <w:r w:rsidRPr="00252846">
        <w:rPr>
          <w:rFonts w:asciiTheme="minorHAnsi" w:hAnsiTheme="minorHAnsi" w:cstheme="minorHAnsi"/>
          <w:color w:val="333333"/>
          <w:sz w:val="32"/>
          <w:szCs w:val="32"/>
        </w:rPr>
        <w:t>mieście:powrót</w:t>
      </w:r>
      <w:proofErr w:type="spellEnd"/>
      <w:r w:rsidRPr="00252846">
        <w:rPr>
          <w:rFonts w:asciiTheme="minorHAnsi" w:hAnsiTheme="minorHAnsi" w:cstheme="minorHAnsi"/>
          <w:color w:val="333333"/>
          <w:sz w:val="32"/>
          <w:szCs w:val="32"/>
        </w:rPr>
        <w:t xml:space="preserve"> do domu</w:t>
      </w:r>
    </w:p>
    <w:p w14:paraId="124D2A49" w14:textId="77777777" w:rsidR="009C651C" w:rsidRPr="00252846" w:rsidRDefault="009C651C" w:rsidP="009C651C">
      <w:pPr>
        <w:pStyle w:val="Tekstpodstawowy"/>
        <w:shd w:val="clear" w:color="auto" w:fill="FFFFFF"/>
        <w:spacing w:after="0" w:line="324" w:lineRule="auto"/>
        <w:jc w:val="center"/>
        <w:rPr>
          <w:rFonts w:asciiTheme="minorHAnsi" w:hAnsiTheme="minorHAnsi" w:cstheme="minorHAnsi"/>
          <w:sz w:val="32"/>
          <w:szCs w:val="32"/>
        </w:rPr>
      </w:pPr>
      <w:r w:rsidRPr="00252846">
        <w:rPr>
          <w:rFonts w:asciiTheme="minorHAnsi" w:hAnsiTheme="minorHAnsi" w:cstheme="minorHAnsi"/>
          <w:b/>
          <w:color w:val="333333"/>
          <w:sz w:val="32"/>
          <w:szCs w:val="32"/>
        </w:rPr>
        <w:t>22 Stycznia</w:t>
      </w:r>
    </w:p>
    <w:p w14:paraId="355BDDE7" w14:textId="77777777" w:rsidR="009C651C" w:rsidRPr="00252846" w:rsidRDefault="009C651C" w:rsidP="009C651C">
      <w:pPr>
        <w:pStyle w:val="Tekstpodstawowy"/>
        <w:shd w:val="clear" w:color="auto" w:fill="FFFFFF"/>
        <w:spacing w:after="0" w:line="324" w:lineRule="auto"/>
        <w:rPr>
          <w:rFonts w:asciiTheme="minorHAnsi" w:hAnsiTheme="minorHAnsi" w:cstheme="minorHAnsi"/>
          <w:sz w:val="32"/>
          <w:szCs w:val="32"/>
        </w:rPr>
      </w:pPr>
    </w:p>
    <w:p w14:paraId="205CC747" w14:textId="77777777" w:rsidR="009C651C" w:rsidRPr="00252846" w:rsidRDefault="009C651C" w:rsidP="009C651C">
      <w:pPr>
        <w:pStyle w:val="Tekstpodstawowy"/>
        <w:spacing w:after="0" w:line="324" w:lineRule="auto"/>
        <w:rPr>
          <w:rFonts w:asciiTheme="minorHAnsi" w:hAnsiTheme="minorHAnsi" w:cstheme="minorHAnsi"/>
          <w:sz w:val="32"/>
          <w:szCs w:val="32"/>
        </w:rPr>
      </w:pPr>
      <w:r w:rsidRPr="00252846">
        <w:rPr>
          <w:rFonts w:asciiTheme="minorHAnsi" w:hAnsiTheme="minorHAnsi" w:cstheme="minorHAnsi"/>
          <w:b/>
          <w:color w:val="000000"/>
          <w:sz w:val="32"/>
          <w:szCs w:val="32"/>
        </w:rPr>
        <w:t>Wrocław Główny -&gt; Kluczbork</w:t>
      </w:r>
    </w:p>
    <w:p w14:paraId="2255B8E6" w14:textId="77777777" w:rsidR="009C651C" w:rsidRPr="00252846" w:rsidRDefault="009C651C" w:rsidP="009C651C">
      <w:pPr>
        <w:pStyle w:val="Tekstpodstawowy"/>
        <w:shd w:val="clear" w:color="auto" w:fill="FFFFFF"/>
        <w:spacing w:after="0" w:line="324" w:lineRule="auto"/>
        <w:rPr>
          <w:rFonts w:asciiTheme="minorHAnsi" w:hAnsiTheme="minorHAnsi" w:cstheme="minorHAnsi"/>
          <w:sz w:val="32"/>
          <w:szCs w:val="32"/>
        </w:rPr>
      </w:pPr>
      <w:r w:rsidRPr="00252846">
        <w:rPr>
          <w:rFonts w:asciiTheme="minorHAnsi" w:hAnsiTheme="minorHAnsi" w:cstheme="minorHAnsi"/>
          <w:color w:val="333333"/>
          <w:sz w:val="32"/>
          <w:szCs w:val="32"/>
        </w:rPr>
        <w:t>-odjazd: 6:40  -przyjazd: 8:38 -czas podróży: 118min  -długość: 97km -czas w mieście: 145min</w:t>
      </w:r>
    </w:p>
    <w:p w14:paraId="4DA31BAE" w14:textId="77777777" w:rsidR="009C651C" w:rsidRPr="00252846" w:rsidRDefault="009C651C" w:rsidP="009C651C">
      <w:pPr>
        <w:pStyle w:val="Tekstpodstawowy"/>
        <w:shd w:val="clear" w:color="auto" w:fill="FFFFFF"/>
        <w:spacing w:after="0" w:line="324" w:lineRule="auto"/>
        <w:rPr>
          <w:rFonts w:asciiTheme="minorHAnsi" w:hAnsiTheme="minorHAnsi" w:cstheme="minorHAnsi"/>
          <w:sz w:val="32"/>
          <w:szCs w:val="32"/>
        </w:rPr>
      </w:pPr>
      <w:r w:rsidRPr="00252846">
        <w:rPr>
          <w:rFonts w:asciiTheme="minorHAnsi" w:hAnsiTheme="minorHAnsi" w:cstheme="minorHAnsi"/>
          <w:b/>
          <w:color w:val="333333"/>
          <w:sz w:val="32"/>
          <w:szCs w:val="32"/>
        </w:rPr>
        <w:t>Kluczbork -&gt; Lubliniec</w:t>
      </w:r>
    </w:p>
    <w:p w14:paraId="0569D109" w14:textId="77777777" w:rsidR="009C651C" w:rsidRPr="00252846" w:rsidRDefault="009C651C" w:rsidP="009C651C">
      <w:pPr>
        <w:pStyle w:val="Tekstpodstawowy"/>
        <w:shd w:val="clear" w:color="auto" w:fill="FFFFFF"/>
        <w:spacing w:after="0" w:line="324" w:lineRule="auto"/>
        <w:rPr>
          <w:rFonts w:asciiTheme="minorHAnsi" w:hAnsiTheme="minorHAnsi" w:cstheme="minorHAnsi"/>
          <w:sz w:val="32"/>
          <w:szCs w:val="32"/>
        </w:rPr>
      </w:pPr>
      <w:r w:rsidRPr="00252846">
        <w:rPr>
          <w:rFonts w:asciiTheme="minorHAnsi" w:hAnsiTheme="minorHAnsi" w:cstheme="minorHAnsi"/>
          <w:color w:val="333333"/>
          <w:sz w:val="32"/>
          <w:szCs w:val="32"/>
        </w:rPr>
        <w:t>-odjazd: 11:03   -przyjazd: 11:48 -czas podróży: 45min  -długość: 51km -czas w mieście: 84min</w:t>
      </w:r>
    </w:p>
    <w:p w14:paraId="4784EC2F" w14:textId="77777777" w:rsidR="009C651C" w:rsidRPr="00252846" w:rsidRDefault="009C651C" w:rsidP="009C651C">
      <w:pPr>
        <w:pStyle w:val="Tekstpodstawowy"/>
        <w:shd w:val="clear" w:color="auto" w:fill="FFFFFF"/>
        <w:spacing w:after="0" w:line="324" w:lineRule="auto"/>
        <w:rPr>
          <w:rFonts w:asciiTheme="minorHAnsi" w:hAnsiTheme="minorHAnsi" w:cstheme="minorHAnsi"/>
          <w:sz w:val="32"/>
          <w:szCs w:val="32"/>
        </w:rPr>
      </w:pPr>
      <w:r w:rsidRPr="00252846">
        <w:rPr>
          <w:rFonts w:asciiTheme="minorHAnsi" w:hAnsiTheme="minorHAnsi" w:cstheme="minorHAnsi"/>
          <w:b/>
          <w:color w:val="333333"/>
          <w:sz w:val="32"/>
          <w:szCs w:val="32"/>
        </w:rPr>
        <w:t>Lubliniec -&gt; Tarnowskie Góry</w:t>
      </w:r>
    </w:p>
    <w:p w14:paraId="51659D77" w14:textId="77777777" w:rsidR="009C651C" w:rsidRPr="00252846" w:rsidRDefault="009C651C" w:rsidP="009C651C">
      <w:pPr>
        <w:pStyle w:val="Tekstpodstawowy"/>
        <w:shd w:val="clear" w:color="auto" w:fill="FFFFFF"/>
        <w:spacing w:after="0" w:line="324" w:lineRule="auto"/>
        <w:rPr>
          <w:rFonts w:asciiTheme="minorHAnsi" w:hAnsiTheme="minorHAnsi" w:cstheme="minorHAnsi"/>
          <w:sz w:val="32"/>
          <w:szCs w:val="32"/>
        </w:rPr>
      </w:pPr>
      <w:r w:rsidRPr="00252846">
        <w:rPr>
          <w:rFonts w:asciiTheme="minorHAnsi" w:hAnsiTheme="minorHAnsi" w:cstheme="minorHAnsi"/>
          <w:color w:val="333333"/>
          <w:sz w:val="32"/>
          <w:szCs w:val="32"/>
        </w:rPr>
        <w:t>-odjazd: 13:12  -przyjazd: 13:43 -czas podróży: 31min  -długość: 33km -czas w mieście: 60min</w:t>
      </w:r>
    </w:p>
    <w:p w14:paraId="4256C8A1" w14:textId="77777777" w:rsidR="009C651C" w:rsidRPr="00252846" w:rsidRDefault="009C651C" w:rsidP="009C651C">
      <w:pPr>
        <w:pStyle w:val="Tekstpodstawowy"/>
        <w:shd w:val="clear" w:color="auto" w:fill="FFFFFF"/>
        <w:spacing w:after="0" w:line="324" w:lineRule="auto"/>
        <w:rPr>
          <w:rFonts w:asciiTheme="minorHAnsi" w:hAnsiTheme="minorHAnsi" w:cstheme="minorHAnsi"/>
          <w:sz w:val="32"/>
          <w:szCs w:val="32"/>
        </w:rPr>
      </w:pPr>
      <w:r w:rsidRPr="00252846">
        <w:rPr>
          <w:rFonts w:asciiTheme="minorHAnsi" w:hAnsiTheme="minorHAnsi" w:cstheme="minorHAnsi"/>
          <w:b/>
          <w:color w:val="333333"/>
          <w:sz w:val="32"/>
          <w:szCs w:val="32"/>
        </w:rPr>
        <w:t>Tarnowskie Góry -&gt; Gliwice</w:t>
      </w:r>
    </w:p>
    <w:p w14:paraId="165B9FA2" w14:textId="77777777" w:rsidR="009C651C" w:rsidRPr="00252846" w:rsidRDefault="009C651C" w:rsidP="009C651C">
      <w:pPr>
        <w:pStyle w:val="Tekstpodstawowy"/>
        <w:shd w:val="clear" w:color="auto" w:fill="FFFFFF"/>
        <w:spacing w:after="0" w:line="324" w:lineRule="auto"/>
        <w:rPr>
          <w:rFonts w:asciiTheme="minorHAnsi" w:hAnsiTheme="minorHAnsi" w:cstheme="minorHAnsi"/>
          <w:sz w:val="32"/>
          <w:szCs w:val="32"/>
        </w:rPr>
      </w:pPr>
      <w:r w:rsidRPr="00252846">
        <w:rPr>
          <w:rFonts w:asciiTheme="minorHAnsi" w:hAnsiTheme="minorHAnsi" w:cstheme="minorHAnsi"/>
          <w:color w:val="333333"/>
          <w:sz w:val="32"/>
          <w:szCs w:val="32"/>
        </w:rPr>
        <w:t>-odjazd: 14:47  -przyjazd: 16:02 -czas podróży: 75min  -długość: 49km -czas w mieście: 23min</w:t>
      </w:r>
    </w:p>
    <w:p w14:paraId="5407C6D8" w14:textId="77777777" w:rsidR="009C651C" w:rsidRPr="00252846" w:rsidRDefault="009C651C" w:rsidP="009C651C">
      <w:pPr>
        <w:pStyle w:val="Tekstpodstawowy"/>
        <w:shd w:val="clear" w:color="auto" w:fill="FFFFFF"/>
        <w:spacing w:after="0" w:line="324" w:lineRule="auto"/>
        <w:rPr>
          <w:rFonts w:asciiTheme="minorHAnsi" w:hAnsiTheme="minorHAnsi" w:cstheme="minorHAnsi"/>
          <w:sz w:val="32"/>
          <w:szCs w:val="32"/>
        </w:rPr>
      </w:pPr>
      <w:r w:rsidRPr="00252846">
        <w:rPr>
          <w:rFonts w:asciiTheme="minorHAnsi" w:hAnsiTheme="minorHAnsi" w:cstheme="minorHAnsi"/>
          <w:b/>
          <w:color w:val="333333"/>
          <w:sz w:val="32"/>
          <w:szCs w:val="32"/>
        </w:rPr>
        <w:lastRenderedPageBreak/>
        <w:t>Gliwice -&gt; Opole</w:t>
      </w:r>
    </w:p>
    <w:p w14:paraId="496420C3" w14:textId="77777777" w:rsidR="009C651C" w:rsidRPr="00252846" w:rsidRDefault="009C651C" w:rsidP="009C651C">
      <w:pPr>
        <w:pStyle w:val="Tekstpodstawowy"/>
        <w:shd w:val="clear" w:color="auto" w:fill="FFFFFF"/>
        <w:spacing w:after="0" w:line="324" w:lineRule="auto"/>
        <w:rPr>
          <w:rFonts w:asciiTheme="minorHAnsi" w:hAnsiTheme="minorHAnsi" w:cstheme="minorHAnsi"/>
          <w:sz w:val="32"/>
          <w:szCs w:val="32"/>
        </w:rPr>
      </w:pPr>
      <w:r w:rsidRPr="00252846">
        <w:rPr>
          <w:rFonts w:asciiTheme="minorHAnsi" w:hAnsiTheme="minorHAnsi" w:cstheme="minorHAnsi"/>
          <w:color w:val="333333"/>
          <w:sz w:val="32"/>
          <w:szCs w:val="32"/>
        </w:rPr>
        <w:t>-odjazd: 16:25  -przyjazd: 17:42 -czas podróży: 77min  -długość: 70km -czas w mieście:14min</w:t>
      </w:r>
    </w:p>
    <w:p w14:paraId="2149BFF2" w14:textId="77777777" w:rsidR="009C651C" w:rsidRPr="00252846" w:rsidRDefault="009C651C" w:rsidP="009C651C">
      <w:pPr>
        <w:pStyle w:val="Tekstpodstawowy"/>
        <w:shd w:val="clear" w:color="auto" w:fill="FFFFFF"/>
        <w:spacing w:after="0" w:line="324" w:lineRule="auto"/>
        <w:rPr>
          <w:rFonts w:asciiTheme="minorHAnsi" w:hAnsiTheme="minorHAnsi" w:cstheme="minorHAnsi"/>
          <w:sz w:val="32"/>
          <w:szCs w:val="32"/>
        </w:rPr>
      </w:pPr>
      <w:r w:rsidRPr="00252846">
        <w:rPr>
          <w:rFonts w:asciiTheme="minorHAnsi" w:hAnsiTheme="minorHAnsi" w:cstheme="minorHAnsi"/>
          <w:b/>
          <w:color w:val="333333"/>
          <w:sz w:val="32"/>
          <w:szCs w:val="32"/>
        </w:rPr>
        <w:t xml:space="preserve">Opole -&gt; Kędzierzyn </w:t>
      </w:r>
      <w:proofErr w:type="spellStart"/>
      <w:r w:rsidRPr="00252846">
        <w:rPr>
          <w:rFonts w:asciiTheme="minorHAnsi" w:hAnsiTheme="minorHAnsi" w:cstheme="minorHAnsi"/>
          <w:b/>
          <w:color w:val="333333"/>
          <w:sz w:val="32"/>
          <w:szCs w:val="32"/>
        </w:rPr>
        <w:t>Kozle</w:t>
      </w:r>
      <w:proofErr w:type="spellEnd"/>
    </w:p>
    <w:p w14:paraId="255557FE" w14:textId="77777777" w:rsidR="009C651C" w:rsidRPr="00252846" w:rsidRDefault="009C651C" w:rsidP="009C651C">
      <w:pPr>
        <w:pStyle w:val="Tekstpodstawowy"/>
        <w:shd w:val="clear" w:color="auto" w:fill="FFFFFF"/>
        <w:spacing w:after="0" w:line="324" w:lineRule="auto"/>
        <w:rPr>
          <w:rFonts w:asciiTheme="minorHAnsi" w:hAnsiTheme="minorHAnsi" w:cstheme="minorHAnsi"/>
          <w:sz w:val="32"/>
          <w:szCs w:val="32"/>
        </w:rPr>
      </w:pPr>
      <w:r w:rsidRPr="00252846">
        <w:rPr>
          <w:rFonts w:asciiTheme="minorHAnsi" w:hAnsiTheme="minorHAnsi" w:cstheme="minorHAnsi"/>
          <w:color w:val="333333"/>
          <w:sz w:val="32"/>
          <w:szCs w:val="32"/>
        </w:rPr>
        <w:t>-odjazd:17:56  -przyjazd: 18:54 -czas podróży: 58min  -długość: 42km -czas w mieście:6min</w:t>
      </w:r>
    </w:p>
    <w:p w14:paraId="561D8423" w14:textId="77777777" w:rsidR="009C651C" w:rsidRPr="00252846" w:rsidRDefault="009C651C" w:rsidP="009C651C">
      <w:pPr>
        <w:pStyle w:val="Tekstpodstawowy"/>
        <w:shd w:val="clear" w:color="auto" w:fill="FFFFFF"/>
        <w:spacing w:after="0" w:line="324" w:lineRule="auto"/>
        <w:rPr>
          <w:rFonts w:asciiTheme="minorHAnsi" w:hAnsiTheme="minorHAnsi" w:cstheme="minorHAnsi"/>
          <w:sz w:val="32"/>
          <w:szCs w:val="32"/>
        </w:rPr>
      </w:pPr>
      <w:r w:rsidRPr="00252846">
        <w:rPr>
          <w:rFonts w:asciiTheme="minorHAnsi" w:hAnsiTheme="minorHAnsi" w:cstheme="minorHAnsi"/>
          <w:b/>
          <w:color w:val="333333"/>
          <w:sz w:val="32"/>
          <w:szCs w:val="32"/>
        </w:rPr>
        <w:t xml:space="preserve">Kędzierzyn </w:t>
      </w:r>
      <w:proofErr w:type="spellStart"/>
      <w:r w:rsidRPr="00252846">
        <w:rPr>
          <w:rFonts w:asciiTheme="minorHAnsi" w:hAnsiTheme="minorHAnsi" w:cstheme="minorHAnsi"/>
          <w:b/>
          <w:color w:val="333333"/>
          <w:sz w:val="32"/>
          <w:szCs w:val="32"/>
        </w:rPr>
        <w:t>Kozle</w:t>
      </w:r>
      <w:proofErr w:type="spellEnd"/>
      <w:r w:rsidRPr="00252846">
        <w:rPr>
          <w:rFonts w:asciiTheme="minorHAnsi" w:hAnsiTheme="minorHAnsi" w:cstheme="minorHAnsi"/>
          <w:b/>
          <w:color w:val="333333"/>
          <w:sz w:val="32"/>
          <w:szCs w:val="32"/>
        </w:rPr>
        <w:t xml:space="preserve"> -&gt; Nysa</w:t>
      </w:r>
    </w:p>
    <w:p w14:paraId="45631CE3" w14:textId="77777777" w:rsidR="009C651C" w:rsidRPr="00252846" w:rsidRDefault="009C651C" w:rsidP="009C651C">
      <w:pPr>
        <w:pStyle w:val="Tekstpodstawowy"/>
        <w:shd w:val="clear" w:color="auto" w:fill="FFFFFF"/>
        <w:spacing w:after="0" w:line="324" w:lineRule="auto"/>
        <w:rPr>
          <w:rFonts w:asciiTheme="minorHAnsi" w:hAnsiTheme="minorHAnsi" w:cstheme="minorHAnsi"/>
          <w:sz w:val="32"/>
          <w:szCs w:val="32"/>
        </w:rPr>
      </w:pPr>
      <w:r w:rsidRPr="00252846">
        <w:rPr>
          <w:rFonts w:asciiTheme="minorHAnsi" w:hAnsiTheme="minorHAnsi" w:cstheme="minorHAnsi"/>
          <w:color w:val="333333"/>
          <w:sz w:val="32"/>
          <w:szCs w:val="32"/>
        </w:rPr>
        <w:t>-odjazd:19:00  -przyjazd: 20:38 -czas podróży: 98min  -długość: 75km -czas w mieście:530min</w:t>
      </w:r>
    </w:p>
    <w:p w14:paraId="06581912" w14:textId="77777777" w:rsidR="009C651C" w:rsidRPr="00252846" w:rsidRDefault="009C651C" w:rsidP="009C651C">
      <w:pPr>
        <w:pStyle w:val="Tekstpodstawowy"/>
        <w:shd w:val="clear" w:color="auto" w:fill="FFFFFF"/>
        <w:spacing w:after="0" w:line="324" w:lineRule="auto"/>
        <w:rPr>
          <w:rFonts w:asciiTheme="minorHAnsi" w:hAnsiTheme="minorHAnsi" w:cstheme="minorHAnsi"/>
          <w:sz w:val="32"/>
          <w:szCs w:val="32"/>
        </w:rPr>
      </w:pPr>
      <w:r w:rsidRPr="00252846">
        <w:rPr>
          <w:rFonts w:asciiTheme="minorHAnsi" w:hAnsiTheme="minorHAnsi" w:cstheme="minorHAnsi"/>
          <w:b/>
          <w:color w:val="333333"/>
          <w:sz w:val="32"/>
          <w:szCs w:val="32"/>
        </w:rPr>
        <w:t>Nysa - &gt; Opole</w:t>
      </w:r>
    </w:p>
    <w:p w14:paraId="7CC66A87" w14:textId="77777777" w:rsidR="009C651C" w:rsidRPr="00252846" w:rsidRDefault="009C651C" w:rsidP="009C651C">
      <w:pPr>
        <w:pStyle w:val="Tekstpodstawowy"/>
        <w:shd w:val="clear" w:color="auto" w:fill="FFFFFF"/>
        <w:spacing w:after="0" w:line="324" w:lineRule="auto"/>
        <w:rPr>
          <w:rFonts w:asciiTheme="minorHAnsi" w:hAnsiTheme="minorHAnsi" w:cstheme="minorHAnsi"/>
          <w:sz w:val="32"/>
          <w:szCs w:val="32"/>
        </w:rPr>
      </w:pPr>
      <w:r w:rsidRPr="00252846">
        <w:rPr>
          <w:rFonts w:asciiTheme="minorHAnsi" w:hAnsiTheme="minorHAnsi" w:cstheme="minorHAnsi"/>
          <w:color w:val="333333"/>
          <w:sz w:val="32"/>
          <w:szCs w:val="32"/>
        </w:rPr>
        <w:t>-odjazd:5:28  -przyjazd: 6:29 -czas podróży: 61min  -długość: 51km -czas w mieście: 116min</w:t>
      </w:r>
    </w:p>
    <w:p w14:paraId="62F1B693" w14:textId="77777777" w:rsidR="009C651C" w:rsidRPr="00252846" w:rsidRDefault="009C651C" w:rsidP="009C651C">
      <w:pPr>
        <w:pStyle w:val="Tekstpodstawowy"/>
        <w:shd w:val="clear" w:color="auto" w:fill="FFFFFF"/>
        <w:spacing w:after="0" w:line="324" w:lineRule="auto"/>
        <w:rPr>
          <w:rFonts w:asciiTheme="minorHAnsi" w:hAnsiTheme="minorHAnsi" w:cstheme="minorHAnsi"/>
          <w:sz w:val="32"/>
          <w:szCs w:val="32"/>
        </w:rPr>
      </w:pPr>
      <w:r w:rsidRPr="00252846">
        <w:rPr>
          <w:rFonts w:asciiTheme="minorHAnsi" w:hAnsiTheme="minorHAnsi" w:cstheme="minorHAnsi"/>
          <w:b/>
          <w:color w:val="333333"/>
          <w:sz w:val="32"/>
          <w:szCs w:val="32"/>
        </w:rPr>
        <w:t>Opole -&gt; Wrocław Główny</w:t>
      </w:r>
    </w:p>
    <w:p w14:paraId="6DF61737" w14:textId="77777777" w:rsidR="009C651C" w:rsidRPr="00252846" w:rsidRDefault="009C651C" w:rsidP="009C651C">
      <w:pPr>
        <w:pStyle w:val="Tekstpodstawowy"/>
        <w:shd w:val="clear" w:color="auto" w:fill="FFFFFF"/>
        <w:spacing w:after="0" w:line="324" w:lineRule="auto"/>
        <w:rPr>
          <w:rFonts w:asciiTheme="minorHAnsi" w:hAnsiTheme="minorHAnsi" w:cstheme="minorHAnsi"/>
          <w:sz w:val="32"/>
          <w:szCs w:val="32"/>
        </w:rPr>
      </w:pPr>
      <w:r w:rsidRPr="00252846">
        <w:rPr>
          <w:rFonts w:asciiTheme="minorHAnsi" w:hAnsiTheme="minorHAnsi" w:cstheme="minorHAnsi"/>
          <w:color w:val="333333"/>
          <w:sz w:val="32"/>
          <w:szCs w:val="32"/>
        </w:rPr>
        <w:t>-odjazd:8:25  -przyjazd: 9:30 -czas podróży:52min  -długość: 82km -czas w mieście: powrót do domu</w:t>
      </w:r>
    </w:p>
    <w:p w14:paraId="14E595D0" w14:textId="77777777" w:rsidR="009C651C" w:rsidRPr="00252846" w:rsidRDefault="009C651C" w:rsidP="009C651C">
      <w:pPr>
        <w:pStyle w:val="Tekstpodstawowy"/>
        <w:shd w:val="clear" w:color="auto" w:fill="FFFFFF"/>
        <w:spacing w:after="0" w:line="324" w:lineRule="auto"/>
        <w:rPr>
          <w:rFonts w:asciiTheme="minorHAnsi" w:hAnsiTheme="minorHAnsi" w:cstheme="minorHAnsi"/>
          <w:sz w:val="32"/>
          <w:szCs w:val="32"/>
        </w:rPr>
      </w:pPr>
    </w:p>
    <w:p w14:paraId="46B117B7" w14:textId="77777777" w:rsidR="009C651C" w:rsidRPr="00252846" w:rsidRDefault="009C651C" w:rsidP="009C651C">
      <w:pPr>
        <w:pStyle w:val="Tekstpodstawowy"/>
        <w:shd w:val="clear" w:color="auto" w:fill="FFFFFF"/>
        <w:spacing w:after="0" w:line="324" w:lineRule="auto"/>
        <w:rPr>
          <w:rFonts w:asciiTheme="minorHAnsi" w:hAnsiTheme="minorHAnsi" w:cstheme="minorHAnsi"/>
          <w:sz w:val="32"/>
          <w:szCs w:val="32"/>
        </w:rPr>
      </w:pPr>
      <w:r w:rsidRPr="00252846">
        <w:rPr>
          <w:rFonts w:asciiTheme="minorHAnsi" w:hAnsiTheme="minorHAnsi" w:cstheme="minorHAnsi"/>
          <w:color w:val="333333"/>
          <w:sz w:val="32"/>
          <w:szCs w:val="32"/>
        </w:rPr>
        <w:t>Agatka przebyła 1296km</w:t>
      </w:r>
    </w:p>
    <w:p w14:paraId="12E7A871" w14:textId="77777777" w:rsidR="009C651C" w:rsidRPr="00252846" w:rsidRDefault="009C651C" w:rsidP="009C651C">
      <w:pPr>
        <w:pStyle w:val="Tekstpodstawowy"/>
        <w:shd w:val="clear" w:color="auto" w:fill="FFFFFF"/>
        <w:spacing w:after="160" w:line="324" w:lineRule="auto"/>
        <w:rPr>
          <w:rFonts w:asciiTheme="minorHAnsi" w:hAnsiTheme="minorHAnsi" w:cstheme="minorHAnsi"/>
          <w:sz w:val="32"/>
          <w:szCs w:val="32"/>
        </w:rPr>
      </w:pPr>
      <w:r w:rsidRPr="00252846">
        <w:rPr>
          <w:rFonts w:asciiTheme="minorHAnsi" w:hAnsiTheme="minorHAnsi" w:cstheme="minorHAnsi"/>
          <w:color w:val="333333"/>
          <w:sz w:val="32"/>
          <w:szCs w:val="32"/>
        </w:rPr>
        <w:t>Całkowity czas spędzony w pociągu wyniósł: 22.5 godziny</w:t>
      </w:r>
    </w:p>
    <w:p w14:paraId="208F909A" w14:textId="3EAB2369" w:rsidR="00570C5A" w:rsidRPr="00252846" w:rsidRDefault="00570C5A" w:rsidP="000F3B7C">
      <w:pPr>
        <w:ind w:firstLine="708"/>
        <w:rPr>
          <w:rFonts w:cstheme="minorHAnsi"/>
          <w:sz w:val="32"/>
          <w:szCs w:val="32"/>
        </w:rPr>
      </w:pPr>
    </w:p>
    <w:p w14:paraId="467A4737" w14:textId="5C0ADB2D" w:rsidR="00570C5A" w:rsidRPr="00252846" w:rsidRDefault="00570C5A" w:rsidP="000F3B7C">
      <w:pPr>
        <w:ind w:firstLine="708"/>
        <w:rPr>
          <w:rFonts w:cstheme="minorHAnsi"/>
          <w:sz w:val="32"/>
          <w:szCs w:val="32"/>
        </w:rPr>
      </w:pPr>
    </w:p>
    <w:p w14:paraId="27873127" w14:textId="08757CEA" w:rsidR="00570C5A" w:rsidRPr="00252846" w:rsidRDefault="00570C5A" w:rsidP="000F3B7C">
      <w:pPr>
        <w:ind w:firstLine="708"/>
        <w:rPr>
          <w:rFonts w:cstheme="minorHAnsi"/>
          <w:sz w:val="32"/>
          <w:szCs w:val="32"/>
        </w:rPr>
      </w:pPr>
    </w:p>
    <w:p w14:paraId="1E45C506" w14:textId="75A42A81" w:rsidR="00570C5A" w:rsidRPr="00252846" w:rsidRDefault="00570C5A" w:rsidP="000F3B7C">
      <w:pPr>
        <w:ind w:firstLine="708"/>
        <w:rPr>
          <w:rFonts w:cstheme="minorHAnsi"/>
          <w:sz w:val="32"/>
          <w:szCs w:val="32"/>
        </w:rPr>
      </w:pPr>
    </w:p>
    <w:p w14:paraId="35FF80F6" w14:textId="26033F00" w:rsidR="00570C5A" w:rsidRPr="00252846" w:rsidRDefault="00570C5A" w:rsidP="000F3B7C">
      <w:pPr>
        <w:ind w:firstLine="708"/>
        <w:rPr>
          <w:rFonts w:cstheme="minorHAnsi"/>
          <w:sz w:val="32"/>
          <w:szCs w:val="32"/>
        </w:rPr>
      </w:pPr>
    </w:p>
    <w:p w14:paraId="6594B079" w14:textId="14430B1E" w:rsidR="00570C5A" w:rsidRPr="00252846" w:rsidRDefault="00570C5A" w:rsidP="000F3B7C">
      <w:pPr>
        <w:ind w:firstLine="708"/>
        <w:rPr>
          <w:rFonts w:cstheme="minorHAnsi"/>
          <w:sz w:val="32"/>
          <w:szCs w:val="32"/>
        </w:rPr>
      </w:pPr>
    </w:p>
    <w:p w14:paraId="6B0E4CB8" w14:textId="1EA23258" w:rsidR="00570C5A" w:rsidRPr="00252846" w:rsidRDefault="00570C5A" w:rsidP="000F3B7C">
      <w:pPr>
        <w:ind w:firstLine="708"/>
        <w:rPr>
          <w:rFonts w:cstheme="minorHAnsi"/>
          <w:sz w:val="32"/>
          <w:szCs w:val="32"/>
        </w:rPr>
      </w:pPr>
    </w:p>
    <w:p w14:paraId="4F722B6A" w14:textId="69F86C5A" w:rsidR="00570C5A" w:rsidRPr="00252846" w:rsidRDefault="00570C5A" w:rsidP="000F3B7C">
      <w:pPr>
        <w:ind w:firstLine="708"/>
        <w:rPr>
          <w:rFonts w:cstheme="minorHAnsi"/>
          <w:sz w:val="32"/>
          <w:szCs w:val="32"/>
        </w:rPr>
      </w:pPr>
    </w:p>
    <w:p w14:paraId="7A61B9A5" w14:textId="121BDFF0" w:rsidR="00570C5A" w:rsidRPr="00252846" w:rsidRDefault="00570C5A" w:rsidP="000F3B7C">
      <w:pPr>
        <w:ind w:firstLine="708"/>
        <w:rPr>
          <w:rFonts w:cstheme="minorHAnsi"/>
          <w:sz w:val="32"/>
          <w:szCs w:val="32"/>
        </w:rPr>
      </w:pPr>
    </w:p>
    <w:p w14:paraId="526AAA5E" w14:textId="6116AA1E" w:rsidR="00570C5A" w:rsidRPr="00252846" w:rsidRDefault="00570C5A" w:rsidP="000F3B7C">
      <w:pPr>
        <w:ind w:firstLine="708"/>
        <w:rPr>
          <w:rFonts w:cstheme="minorHAnsi"/>
          <w:sz w:val="32"/>
          <w:szCs w:val="32"/>
        </w:rPr>
      </w:pPr>
    </w:p>
    <w:p w14:paraId="3D893629" w14:textId="53EFA6FF" w:rsidR="00570C5A" w:rsidRPr="00252846" w:rsidRDefault="00570C5A" w:rsidP="000F3B7C">
      <w:pPr>
        <w:ind w:firstLine="708"/>
        <w:rPr>
          <w:rFonts w:cstheme="minorHAnsi"/>
          <w:sz w:val="32"/>
          <w:szCs w:val="32"/>
        </w:rPr>
      </w:pPr>
    </w:p>
    <w:p w14:paraId="2BE67841" w14:textId="002CD57F" w:rsidR="00570C5A" w:rsidRPr="00252846" w:rsidRDefault="00570C5A" w:rsidP="000F3B7C">
      <w:pPr>
        <w:ind w:firstLine="708"/>
        <w:rPr>
          <w:rFonts w:cstheme="minorHAnsi"/>
          <w:sz w:val="32"/>
          <w:szCs w:val="32"/>
        </w:rPr>
      </w:pPr>
    </w:p>
    <w:sectPr w:rsidR="00570C5A" w:rsidRPr="002528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C610FC" w14:textId="77777777" w:rsidR="00C3118E" w:rsidRDefault="00C3118E" w:rsidP="00D82F74">
      <w:pPr>
        <w:spacing w:after="0" w:line="240" w:lineRule="auto"/>
      </w:pPr>
      <w:r>
        <w:separator/>
      </w:r>
    </w:p>
  </w:endnote>
  <w:endnote w:type="continuationSeparator" w:id="0">
    <w:p w14:paraId="293EB3B5" w14:textId="77777777" w:rsidR="00C3118E" w:rsidRDefault="00C3118E" w:rsidP="00D82F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EE"/>
    <w:family w:val="roman"/>
    <w:pitch w:val="variable"/>
  </w:font>
  <w:font w:name="Droid Sans Fallback">
    <w:charset w:val="01"/>
    <w:family w:val="auto"/>
    <w:pitch w:val="variable"/>
  </w:font>
  <w:font w:name="FreeSans">
    <w:altName w:val="Calibri"/>
    <w:charset w:val="01"/>
    <w:family w:val="auto"/>
    <w:pitch w:val="variable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62836D" w14:textId="77777777" w:rsidR="00C3118E" w:rsidRDefault="00C3118E" w:rsidP="00D82F74">
      <w:pPr>
        <w:spacing w:after="0" w:line="240" w:lineRule="auto"/>
      </w:pPr>
      <w:r>
        <w:separator/>
      </w:r>
    </w:p>
  </w:footnote>
  <w:footnote w:type="continuationSeparator" w:id="0">
    <w:p w14:paraId="2E2C0F16" w14:textId="77777777" w:rsidR="00C3118E" w:rsidRDefault="00C3118E" w:rsidP="00D82F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>
        <w:rFonts w:ascii="Arial" w:hAnsi="Arial" w:cs="Arial"/>
        <w:b/>
        <w:i w:val="0"/>
        <w:caps w:val="0"/>
        <w:smallCaps w:val="0"/>
        <w:strike w:val="0"/>
        <w:dstrike w:val="0"/>
        <w:sz w:val="22"/>
        <w:u w:val="none"/>
        <w:effect w:val="none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2"/>
      <w:numFmt w:val="decimal"/>
      <w:lvlText w:val="%1."/>
      <w:lvlJc w:val="left"/>
      <w:pPr>
        <w:tabs>
          <w:tab w:val="num" w:pos="707"/>
        </w:tabs>
        <w:ind w:left="707" w:hanging="283"/>
      </w:pPr>
      <w:rPr>
        <w:rFonts w:ascii="Arial" w:hAnsi="Arial" w:cs="Arial"/>
        <w:b/>
        <w:i w:val="0"/>
        <w:caps w:val="0"/>
        <w:smallCaps w:val="0"/>
        <w:strike w:val="0"/>
        <w:dstrike w:val="0"/>
        <w:sz w:val="22"/>
        <w:u w:val="none"/>
        <w:effect w:val="none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3"/>
      <w:numFmt w:val="decimal"/>
      <w:lvlText w:val="%1."/>
      <w:lvlJc w:val="left"/>
      <w:pPr>
        <w:tabs>
          <w:tab w:val="num" w:pos="707"/>
        </w:tabs>
        <w:ind w:left="707" w:hanging="283"/>
      </w:pPr>
      <w:rPr>
        <w:rFonts w:ascii="Arial" w:hAnsi="Arial" w:cs="Arial"/>
        <w:b/>
        <w:i w:val="0"/>
        <w:caps w:val="0"/>
        <w:smallCaps w:val="0"/>
        <w:strike w:val="0"/>
        <w:dstrike w:val="0"/>
        <w:sz w:val="22"/>
        <w:u w:val="none"/>
        <w:effect w:val="none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4"/>
      <w:numFmt w:val="decimal"/>
      <w:lvlText w:val="%1."/>
      <w:lvlJc w:val="left"/>
      <w:pPr>
        <w:tabs>
          <w:tab w:val="num" w:pos="707"/>
        </w:tabs>
        <w:ind w:left="707" w:hanging="283"/>
      </w:pPr>
      <w:rPr>
        <w:rFonts w:ascii="Arial" w:hAnsi="Arial" w:cs="Arial"/>
        <w:b/>
        <w:i w:val="0"/>
        <w:caps w:val="0"/>
        <w:smallCaps w:val="0"/>
        <w:strike w:val="0"/>
        <w:dstrike w:val="0"/>
        <w:sz w:val="22"/>
        <w:u w:val="none"/>
        <w:effect w:val="none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5"/>
      <w:numFmt w:val="decimal"/>
      <w:lvlText w:val="%1."/>
      <w:lvlJc w:val="left"/>
      <w:pPr>
        <w:tabs>
          <w:tab w:val="num" w:pos="707"/>
        </w:tabs>
        <w:ind w:left="707" w:hanging="283"/>
      </w:pPr>
      <w:rPr>
        <w:rFonts w:ascii="Arial" w:hAnsi="Arial" w:cs="Arial"/>
        <w:b/>
        <w:i w:val="0"/>
        <w:caps w:val="0"/>
        <w:smallCaps w:val="0"/>
        <w:strike w:val="0"/>
        <w:dstrike w:val="0"/>
        <w:sz w:val="22"/>
        <w:u w:val="none"/>
        <w:effect w:val="none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6"/>
      <w:numFmt w:val="decimal"/>
      <w:lvlText w:val="%1."/>
      <w:lvlJc w:val="left"/>
      <w:pPr>
        <w:tabs>
          <w:tab w:val="num" w:pos="707"/>
        </w:tabs>
        <w:ind w:left="707" w:hanging="283"/>
      </w:pPr>
      <w:rPr>
        <w:rFonts w:ascii="Arial" w:hAnsi="Arial" w:cs="Arial"/>
        <w:b/>
        <w:i w:val="0"/>
        <w:caps w:val="0"/>
        <w:smallCaps w:val="0"/>
        <w:strike w:val="0"/>
        <w:dstrike w:val="0"/>
        <w:sz w:val="22"/>
        <w:u w:val="none"/>
        <w:effect w:val="none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7"/>
      <w:numFmt w:val="decimal"/>
      <w:lvlText w:val="%1."/>
      <w:lvlJc w:val="left"/>
      <w:pPr>
        <w:tabs>
          <w:tab w:val="num" w:pos="707"/>
        </w:tabs>
        <w:ind w:left="707" w:hanging="283"/>
      </w:pPr>
      <w:rPr>
        <w:rFonts w:ascii="Arial" w:hAnsi="Arial" w:cs="Arial"/>
        <w:b/>
        <w:i w:val="0"/>
        <w:caps w:val="0"/>
        <w:smallCaps w:val="0"/>
        <w:strike w:val="0"/>
        <w:dstrike w:val="0"/>
        <w:sz w:val="22"/>
        <w:u w:val="none"/>
        <w:effect w:val="none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8"/>
      <w:numFmt w:val="decimal"/>
      <w:lvlText w:val="%1."/>
      <w:lvlJc w:val="left"/>
      <w:pPr>
        <w:tabs>
          <w:tab w:val="num" w:pos="707"/>
        </w:tabs>
        <w:ind w:left="707" w:hanging="283"/>
      </w:pPr>
      <w:rPr>
        <w:rFonts w:ascii="Arial" w:hAnsi="Arial" w:cs="Arial"/>
        <w:b/>
        <w:i w:val="0"/>
        <w:caps w:val="0"/>
        <w:smallCaps w:val="0"/>
        <w:strike w:val="0"/>
        <w:dstrike w:val="0"/>
        <w:sz w:val="22"/>
        <w:u w:val="none"/>
        <w:effect w:val="none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8" w15:restartNumberingAfterBreak="0">
    <w:nsid w:val="00000009"/>
    <w:multiLevelType w:val="multilevel"/>
    <w:tmpl w:val="00000009"/>
    <w:name w:val="WW8Num9"/>
    <w:lvl w:ilvl="0">
      <w:start w:val="9"/>
      <w:numFmt w:val="decimal"/>
      <w:lvlText w:val="%1."/>
      <w:lvlJc w:val="left"/>
      <w:pPr>
        <w:tabs>
          <w:tab w:val="num" w:pos="707"/>
        </w:tabs>
        <w:ind w:left="707" w:hanging="283"/>
      </w:pPr>
      <w:rPr>
        <w:rFonts w:ascii="Arial" w:hAnsi="Arial" w:cs="Arial"/>
        <w:b/>
        <w:i w:val="0"/>
        <w:caps w:val="0"/>
        <w:smallCaps w:val="0"/>
        <w:strike w:val="0"/>
        <w:dstrike w:val="0"/>
        <w:sz w:val="22"/>
        <w:u w:val="none"/>
        <w:effect w:val="none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9" w15:restartNumberingAfterBreak="0">
    <w:nsid w:val="0000000A"/>
    <w:multiLevelType w:val="multilevel"/>
    <w:tmpl w:val="0000000A"/>
    <w:name w:val="WW8Num10"/>
    <w:lvl w:ilvl="0">
      <w:start w:val="10"/>
      <w:numFmt w:val="decimal"/>
      <w:lvlText w:val="%1."/>
      <w:lvlJc w:val="left"/>
      <w:pPr>
        <w:tabs>
          <w:tab w:val="num" w:pos="707"/>
        </w:tabs>
        <w:ind w:left="707" w:hanging="283"/>
      </w:pPr>
      <w:rPr>
        <w:rFonts w:ascii="Arial" w:hAnsi="Arial" w:cs="Arial"/>
        <w:b/>
        <w:i w:val="0"/>
        <w:caps w:val="0"/>
        <w:smallCaps w:val="0"/>
        <w:strike w:val="0"/>
        <w:dstrike w:val="0"/>
        <w:sz w:val="22"/>
        <w:u w:val="none"/>
        <w:effect w:val="none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0" w15:restartNumberingAfterBreak="0">
    <w:nsid w:val="0000000B"/>
    <w:multiLevelType w:val="multilevel"/>
    <w:tmpl w:val="0000000B"/>
    <w:name w:val="WW8Num11"/>
    <w:lvl w:ilvl="0">
      <w:start w:val="11"/>
      <w:numFmt w:val="decimal"/>
      <w:lvlText w:val="%1."/>
      <w:lvlJc w:val="left"/>
      <w:pPr>
        <w:tabs>
          <w:tab w:val="num" w:pos="707"/>
        </w:tabs>
        <w:ind w:left="707" w:hanging="283"/>
      </w:pPr>
      <w:rPr>
        <w:rFonts w:ascii="Arial" w:hAnsi="Arial" w:cs="Arial"/>
        <w:b/>
        <w:i w:val="0"/>
        <w:caps w:val="0"/>
        <w:smallCaps w:val="0"/>
        <w:strike w:val="0"/>
        <w:dstrike w:val="0"/>
        <w:sz w:val="22"/>
        <w:u w:val="none"/>
        <w:effect w:val="none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1" w15:restartNumberingAfterBreak="0">
    <w:nsid w:val="0000000C"/>
    <w:multiLevelType w:val="multilevel"/>
    <w:tmpl w:val="0000000C"/>
    <w:name w:val="WW8Num12"/>
    <w:lvl w:ilvl="0">
      <w:start w:val="12"/>
      <w:numFmt w:val="decimal"/>
      <w:lvlText w:val="%1."/>
      <w:lvlJc w:val="left"/>
      <w:pPr>
        <w:tabs>
          <w:tab w:val="num" w:pos="707"/>
        </w:tabs>
        <w:ind w:left="707" w:hanging="283"/>
      </w:pPr>
      <w:rPr>
        <w:rFonts w:ascii="Arial" w:hAnsi="Arial" w:cs="Arial"/>
        <w:b/>
        <w:i w:val="0"/>
        <w:caps w:val="0"/>
        <w:smallCaps w:val="0"/>
        <w:strike w:val="0"/>
        <w:dstrike w:val="0"/>
        <w:sz w:val="22"/>
        <w:u w:val="none"/>
        <w:effect w:val="none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2" w15:restartNumberingAfterBreak="0">
    <w:nsid w:val="0000000D"/>
    <w:multiLevelType w:val="multilevel"/>
    <w:tmpl w:val="0000000D"/>
    <w:name w:val="WW8Num13"/>
    <w:lvl w:ilvl="0">
      <w:start w:val="13"/>
      <w:numFmt w:val="decimal"/>
      <w:lvlText w:val="%1."/>
      <w:lvlJc w:val="left"/>
      <w:pPr>
        <w:tabs>
          <w:tab w:val="num" w:pos="707"/>
        </w:tabs>
        <w:ind w:left="707" w:hanging="283"/>
      </w:pPr>
      <w:rPr>
        <w:rFonts w:ascii="Arial" w:hAnsi="Arial" w:cs="Arial"/>
        <w:b/>
        <w:i w:val="0"/>
        <w:caps w:val="0"/>
        <w:smallCaps w:val="0"/>
        <w:strike w:val="0"/>
        <w:dstrike w:val="0"/>
        <w:sz w:val="22"/>
        <w:u w:val="none"/>
        <w:effect w:val="none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3" w15:restartNumberingAfterBreak="0">
    <w:nsid w:val="0000000E"/>
    <w:multiLevelType w:val="multilevel"/>
    <w:tmpl w:val="0000000E"/>
    <w:name w:val="WW8Num14"/>
    <w:lvl w:ilvl="0">
      <w:start w:val="14"/>
      <w:numFmt w:val="decimal"/>
      <w:lvlText w:val="%1."/>
      <w:lvlJc w:val="left"/>
      <w:pPr>
        <w:tabs>
          <w:tab w:val="num" w:pos="707"/>
        </w:tabs>
        <w:ind w:left="707" w:hanging="283"/>
      </w:pPr>
      <w:rPr>
        <w:rFonts w:ascii="Arial" w:hAnsi="Arial" w:cs="Arial"/>
        <w:b/>
        <w:i w:val="0"/>
        <w:caps w:val="0"/>
        <w:smallCaps w:val="0"/>
        <w:strike w:val="0"/>
        <w:dstrike w:val="0"/>
        <w:sz w:val="22"/>
        <w:u w:val="none"/>
        <w:effect w:val="none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4" w15:restartNumberingAfterBreak="0">
    <w:nsid w:val="0000000F"/>
    <w:multiLevelType w:val="multilevel"/>
    <w:tmpl w:val="0000000F"/>
    <w:name w:val="WW8Num15"/>
    <w:lvl w:ilvl="0">
      <w:start w:val="15"/>
      <w:numFmt w:val="decimal"/>
      <w:lvlText w:val="%1."/>
      <w:lvlJc w:val="left"/>
      <w:pPr>
        <w:tabs>
          <w:tab w:val="num" w:pos="707"/>
        </w:tabs>
        <w:ind w:left="707" w:hanging="283"/>
      </w:pPr>
      <w:rPr>
        <w:rFonts w:ascii="Arial" w:hAnsi="Arial" w:cs="Arial"/>
        <w:b/>
        <w:i w:val="0"/>
        <w:caps w:val="0"/>
        <w:smallCaps w:val="0"/>
        <w:strike w:val="0"/>
        <w:dstrike w:val="0"/>
        <w:sz w:val="22"/>
        <w:u w:val="none"/>
        <w:effect w:val="none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5" w15:restartNumberingAfterBreak="0">
    <w:nsid w:val="00000010"/>
    <w:multiLevelType w:val="multilevel"/>
    <w:tmpl w:val="00000010"/>
    <w:name w:val="WW8Num16"/>
    <w:lvl w:ilvl="0">
      <w:start w:val="16"/>
      <w:numFmt w:val="decimal"/>
      <w:lvlText w:val="%1."/>
      <w:lvlJc w:val="left"/>
      <w:pPr>
        <w:tabs>
          <w:tab w:val="num" w:pos="707"/>
        </w:tabs>
        <w:ind w:left="707" w:hanging="283"/>
      </w:pPr>
      <w:rPr>
        <w:rFonts w:ascii="Arial" w:hAnsi="Arial" w:cs="Arial"/>
        <w:b/>
        <w:i w:val="0"/>
        <w:caps w:val="0"/>
        <w:smallCaps w:val="0"/>
        <w:strike w:val="0"/>
        <w:dstrike w:val="0"/>
        <w:sz w:val="22"/>
        <w:u w:val="none"/>
        <w:effect w:val="none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6" w15:restartNumberingAfterBreak="0">
    <w:nsid w:val="00EA31DF"/>
    <w:multiLevelType w:val="hybridMultilevel"/>
    <w:tmpl w:val="003C7902"/>
    <w:lvl w:ilvl="0" w:tplc="0415000F">
      <w:start w:val="3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80844E2"/>
    <w:multiLevelType w:val="hybridMultilevel"/>
    <w:tmpl w:val="77CEB14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FC90D32"/>
    <w:multiLevelType w:val="hybridMultilevel"/>
    <w:tmpl w:val="0E2E402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54B5DE7"/>
    <w:multiLevelType w:val="hybridMultilevel"/>
    <w:tmpl w:val="0E2E402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5A15790"/>
    <w:multiLevelType w:val="hybridMultilevel"/>
    <w:tmpl w:val="0E2E402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510181"/>
    <w:multiLevelType w:val="hybridMultilevel"/>
    <w:tmpl w:val="0E2E402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ED1D21"/>
    <w:multiLevelType w:val="hybridMultilevel"/>
    <w:tmpl w:val="0E2E402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9C206F"/>
    <w:multiLevelType w:val="hybridMultilevel"/>
    <w:tmpl w:val="0E2E402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4C386F"/>
    <w:multiLevelType w:val="hybridMultilevel"/>
    <w:tmpl w:val="0E2E402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B47AF6"/>
    <w:multiLevelType w:val="hybridMultilevel"/>
    <w:tmpl w:val="0E2E402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B80A13"/>
    <w:multiLevelType w:val="hybridMultilevel"/>
    <w:tmpl w:val="0E2E402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7"/>
  </w:num>
  <w:num w:numId="3">
    <w:abstractNumId w:val="25"/>
  </w:num>
  <w:num w:numId="4">
    <w:abstractNumId w:val="24"/>
  </w:num>
  <w:num w:numId="5">
    <w:abstractNumId w:val="22"/>
  </w:num>
  <w:num w:numId="6">
    <w:abstractNumId w:val="26"/>
  </w:num>
  <w:num w:numId="7">
    <w:abstractNumId w:val="21"/>
  </w:num>
  <w:num w:numId="8">
    <w:abstractNumId w:val="23"/>
  </w:num>
  <w:num w:numId="9">
    <w:abstractNumId w:val="20"/>
  </w:num>
  <w:num w:numId="10">
    <w:abstractNumId w:val="18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8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9"/>
    <w:lvlOverride w:ilvl="0">
      <w:startOverride w:val="1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0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1"/>
    <w:lvlOverride w:ilvl="0">
      <w:startOverride w:val="1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3"/>
    <w:lvlOverride w:ilvl="0">
      <w:startOverride w:val="1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4"/>
    <w:lvlOverride w:ilvl="0">
      <w:startOverride w:val="1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5"/>
    <w:lvlOverride w:ilvl="0">
      <w:startOverride w:val="1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489"/>
    <w:rsid w:val="000C0C9D"/>
    <w:rsid w:val="000F3B7C"/>
    <w:rsid w:val="00120489"/>
    <w:rsid w:val="001B4006"/>
    <w:rsid w:val="00252846"/>
    <w:rsid w:val="00562B90"/>
    <w:rsid w:val="00570C5A"/>
    <w:rsid w:val="007273DD"/>
    <w:rsid w:val="0073262E"/>
    <w:rsid w:val="00812A78"/>
    <w:rsid w:val="009C651C"/>
    <w:rsid w:val="009E7D8C"/>
    <w:rsid w:val="00A533C5"/>
    <w:rsid w:val="00B35532"/>
    <w:rsid w:val="00C3118E"/>
    <w:rsid w:val="00D82F74"/>
    <w:rsid w:val="00ED57A6"/>
    <w:rsid w:val="00FA722D"/>
    <w:rsid w:val="00FF6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91652"/>
  <w15:chartTrackingRefBased/>
  <w15:docId w15:val="{1C2517EE-9B9A-4173-9703-F5D5E91AB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20489"/>
    <w:pPr>
      <w:ind w:left="720"/>
      <w:contextualSpacing/>
    </w:pPr>
  </w:style>
  <w:style w:type="character" w:customStyle="1" w:styleId="pl-k">
    <w:name w:val="pl-k"/>
    <w:basedOn w:val="Domylnaczcionkaakapitu"/>
    <w:rsid w:val="00D82F74"/>
  </w:style>
  <w:style w:type="character" w:customStyle="1" w:styleId="pl-s">
    <w:name w:val="pl-s"/>
    <w:basedOn w:val="Domylnaczcionkaakapitu"/>
    <w:rsid w:val="00D82F74"/>
  </w:style>
  <w:style w:type="character" w:customStyle="1" w:styleId="pl-pds">
    <w:name w:val="pl-pds"/>
    <w:basedOn w:val="Domylnaczcionkaakapitu"/>
    <w:rsid w:val="00D82F74"/>
  </w:style>
  <w:style w:type="character" w:customStyle="1" w:styleId="pl-en">
    <w:name w:val="pl-en"/>
    <w:basedOn w:val="Domylnaczcionkaakapitu"/>
    <w:rsid w:val="00D82F74"/>
  </w:style>
  <w:style w:type="character" w:customStyle="1" w:styleId="pl-c">
    <w:name w:val="pl-c"/>
    <w:basedOn w:val="Domylnaczcionkaakapitu"/>
    <w:rsid w:val="00D82F74"/>
  </w:style>
  <w:style w:type="character" w:customStyle="1" w:styleId="pl-smi">
    <w:name w:val="pl-smi"/>
    <w:basedOn w:val="Domylnaczcionkaakapitu"/>
    <w:rsid w:val="00D82F74"/>
  </w:style>
  <w:style w:type="character" w:customStyle="1" w:styleId="pl-c1">
    <w:name w:val="pl-c1"/>
    <w:basedOn w:val="Domylnaczcionkaakapitu"/>
    <w:rsid w:val="00D82F74"/>
  </w:style>
  <w:style w:type="paragraph" w:styleId="Nagwek">
    <w:name w:val="header"/>
    <w:basedOn w:val="Normalny"/>
    <w:link w:val="NagwekZnak"/>
    <w:uiPriority w:val="99"/>
    <w:unhideWhenUsed/>
    <w:rsid w:val="00D82F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82F74"/>
  </w:style>
  <w:style w:type="paragraph" w:styleId="Stopka">
    <w:name w:val="footer"/>
    <w:basedOn w:val="Normalny"/>
    <w:link w:val="StopkaZnak"/>
    <w:uiPriority w:val="99"/>
    <w:unhideWhenUsed/>
    <w:rsid w:val="00D82F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82F74"/>
  </w:style>
  <w:style w:type="paragraph" w:styleId="Tekstpodstawowy">
    <w:name w:val="Body Text"/>
    <w:basedOn w:val="Normalny"/>
    <w:link w:val="TekstpodstawowyZnak"/>
    <w:unhideWhenUsed/>
    <w:rsid w:val="009C651C"/>
    <w:pPr>
      <w:widowControl w:val="0"/>
      <w:suppressAutoHyphens/>
      <w:spacing w:after="140" w:line="288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customStyle="1" w:styleId="TekstpodstawowyZnak">
    <w:name w:val="Tekst podstawowy Znak"/>
    <w:basedOn w:val="Domylnaczcionkaakapitu"/>
    <w:link w:val="Tekstpodstawowy"/>
    <w:rsid w:val="009C651C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704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29</Pages>
  <Words>1576</Words>
  <Characters>9462</Characters>
  <Application>Microsoft Office Word</Application>
  <DocSecurity>0</DocSecurity>
  <Lines>78</Lines>
  <Paragraphs>22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Grabowski</dc:creator>
  <cp:keywords/>
  <dc:description/>
  <cp:lastModifiedBy>Dawid Grabowski</cp:lastModifiedBy>
  <cp:revision>7</cp:revision>
  <dcterms:created xsi:type="dcterms:W3CDTF">2020-01-24T22:10:00Z</dcterms:created>
  <dcterms:modified xsi:type="dcterms:W3CDTF">2020-02-06T11:26:00Z</dcterms:modified>
</cp:coreProperties>
</file>